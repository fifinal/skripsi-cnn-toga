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439" w:rsidRPr="00870439" w:rsidRDefault="00870439" w:rsidP="001504C0">
      <w:pPr>
        <w:tabs>
          <w:tab w:val="left" w:pos="360"/>
        </w:tabs>
        <w:spacing w:after="0" w:line="360" w:lineRule="auto"/>
        <w:contextualSpacing/>
        <w:jc w:val="center"/>
        <w:rPr>
          <w:rFonts w:ascii="Times New Roman" w:hAnsi="Times New Roman" w:cs="Times New Roman"/>
          <w:sz w:val="28"/>
          <w:szCs w:val="24"/>
        </w:rPr>
      </w:pPr>
      <w:r w:rsidRPr="00870439">
        <w:rPr>
          <w:rFonts w:ascii="Times New Roman" w:hAnsi="Times New Roman" w:cs="Times New Roman"/>
          <w:b/>
          <w:sz w:val="28"/>
          <w:szCs w:val="24"/>
          <w:lang w:val="id-ID"/>
        </w:rPr>
        <w:t>BAB II</w:t>
      </w:r>
    </w:p>
    <w:p w:rsidR="00870439" w:rsidRPr="00870439" w:rsidRDefault="00870439" w:rsidP="001504C0">
      <w:pPr>
        <w:tabs>
          <w:tab w:val="left" w:pos="360"/>
          <w:tab w:val="center" w:pos="4252"/>
          <w:tab w:val="left" w:pos="5955"/>
        </w:tabs>
        <w:spacing w:after="0" w:line="360" w:lineRule="auto"/>
        <w:contextualSpacing/>
        <w:jc w:val="center"/>
        <w:rPr>
          <w:rFonts w:ascii="Times New Roman" w:hAnsi="Times New Roman" w:cs="Times New Roman"/>
          <w:sz w:val="28"/>
          <w:szCs w:val="24"/>
        </w:rPr>
      </w:pPr>
      <w:r w:rsidRPr="00870439">
        <w:rPr>
          <w:rFonts w:ascii="Times New Roman" w:hAnsi="Times New Roman" w:cs="Times New Roman"/>
          <w:b/>
          <w:sz w:val="28"/>
          <w:szCs w:val="24"/>
          <w:lang w:val="id-ID"/>
        </w:rPr>
        <w:t>TINJAUAN PUSTAKA</w:t>
      </w:r>
    </w:p>
    <w:p w:rsidR="00870439" w:rsidRPr="00870439" w:rsidRDefault="00870439" w:rsidP="001504C0">
      <w:pPr>
        <w:tabs>
          <w:tab w:val="left" w:pos="360"/>
          <w:tab w:val="center" w:pos="4252"/>
          <w:tab w:val="left" w:pos="5955"/>
        </w:tabs>
        <w:spacing w:after="0" w:line="360" w:lineRule="auto"/>
        <w:contextualSpacing/>
        <w:rPr>
          <w:rFonts w:ascii="Times New Roman" w:hAnsi="Times New Roman" w:cs="Times New Roman"/>
          <w:b/>
          <w:sz w:val="24"/>
          <w:szCs w:val="24"/>
          <w:lang w:val="id-ID"/>
        </w:rPr>
      </w:pPr>
    </w:p>
    <w:p w:rsidR="00870439" w:rsidRPr="00870439" w:rsidRDefault="00870439" w:rsidP="001504C0">
      <w:pPr>
        <w:pStyle w:val="Heading1"/>
        <w:numPr>
          <w:ilvl w:val="1"/>
          <w:numId w:val="9"/>
        </w:numPr>
        <w:spacing w:before="0" w:line="360" w:lineRule="auto"/>
        <w:ind w:left="397" w:hanging="397"/>
        <w:contextualSpacing/>
        <w:rPr>
          <w:rFonts w:ascii="Times New Roman" w:hAnsi="Times New Roman" w:cs="Times New Roman"/>
          <w:b/>
          <w:color w:val="000000" w:themeColor="text1"/>
          <w:sz w:val="24"/>
          <w:szCs w:val="24"/>
        </w:rPr>
      </w:pPr>
      <w:r w:rsidRPr="00870439">
        <w:rPr>
          <w:rFonts w:ascii="Times New Roman" w:hAnsi="Times New Roman" w:cs="Times New Roman"/>
          <w:b/>
          <w:color w:val="000000" w:themeColor="text1"/>
          <w:sz w:val="24"/>
          <w:szCs w:val="24"/>
          <w:lang w:val="nb-NO"/>
        </w:rPr>
        <w:t>Penelitian Terdahulu</w:t>
      </w:r>
    </w:p>
    <w:p w:rsidR="00870439" w:rsidRPr="00870439" w:rsidRDefault="00870439" w:rsidP="001504C0">
      <w:pPr>
        <w:spacing w:after="0" w:line="360" w:lineRule="auto"/>
        <w:ind w:firstLine="397"/>
        <w:contextualSpacing/>
        <w:jc w:val="both"/>
        <w:rPr>
          <w:rFonts w:ascii="Times New Roman" w:hAnsi="Times New Roman" w:cs="Times New Roman"/>
          <w:sz w:val="24"/>
          <w:szCs w:val="24"/>
        </w:rPr>
      </w:pPr>
      <w:proofErr w:type="spellStart"/>
      <w:r w:rsidRPr="00870439">
        <w:rPr>
          <w:rFonts w:ascii="Times New Roman" w:hAnsi="Times New Roman" w:cs="Times New Roman"/>
          <w:sz w:val="24"/>
          <w:szCs w:val="24"/>
        </w:rPr>
        <w:t>Pada</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tahun</w:t>
      </w:r>
      <w:proofErr w:type="spellEnd"/>
      <w:r w:rsidRPr="00870439">
        <w:rPr>
          <w:rFonts w:ascii="Times New Roman" w:hAnsi="Times New Roman" w:cs="Times New Roman"/>
          <w:sz w:val="24"/>
          <w:szCs w:val="24"/>
        </w:rPr>
        <w:t xml:space="preserve"> 2018, </w:t>
      </w:r>
      <w:proofErr w:type="spellStart"/>
      <w:r w:rsidRPr="00870439">
        <w:rPr>
          <w:rFonts w:ascii="Times New Roman" w:hAnsi="Times New Roman" w:cs="Times New Roman"/>
          <w:sz w:val="24"/>
          <w:szCs w:val="24"/>
        </w:rPr>
        <w:t>Fittria</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Shofrotun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Ni’mah</w:t>
      </w:r>
      <w:proofErr w:type="spellEnd"/>
      <w:r w:rsidRPr="00870439">
        <w:rPr>
          <w:rFonts w:ascii="Times New Roman" w:hAnsi="Times New Roman" w:cs="Times New Roman"/>
          <w:sz w:val="24"/>
          <w:szCs w:val="24"/>
        </w:rPr>
        <w:t xml:space="preserve">, T. </w:t>
      </w:r>
      <w:proofErr w:type="spellStart"/>
      <w:r w:rsidRPr="00870439">
        <w:rPr>
          <w:rFonts w:ascii="Times New Roman" w:hAnsi="Times New Roman" w:cs="Times New Roman"/>
          <w:sz w:val="24"/>
          <w:szCs w:val="24"/>
        </w:rPr>
        <w:t>sutojo</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dan</w:t>
      </w:r>
      <w:proofErr w:type="spellEnd"/>
      <w:r w:rsidRPr="00870439">
        <w:rPr>
          <w:rFonts w:ascii="Times New Roman" w:hAnsi="Times New Roman" w:cs="Times New Roman"/>
          <w:sz w:val="24"/>
          <w:szCs w:val="24"/>
        </w:rPr>
        <w:t xml:space="preserve"> De </w:t>
      </w:r>
      <w:proofErr w:type="spellStart"/>
      <w:r w:rsidRPr="00870439">
        <w:rPr>
          <w:rFonts w:ascii="Times New Roman" w:hAnsi="Times New Roman" w:cs="Times New Roman"/>
          <w:sz w:val="24"/>
          <w:szCs w:val="24"/>
        </w:rPr>
        <w:t>Rosal</w:t>
      </w:r>
      <w:proofErr w:type="spellEnd"/>
      <w:r w:rsidRPr="00870439">
        <w:rPr>
          <w:rFonts w:ascii="Times New Roman" w:hAnsi="Times New Roman" w:cs="Times New Roman"/>
          <w:sz w:val="24"/>
          <w:szCs w:val="24"/>
        </w:rPr>
        <w:t xml:space="preserve"> Ignatius Moses </w:t>
      </w:r>
      <w:proofErr w:type="spellStart"/>
      <w:r w:rsidRPr="00870439">
        <w:rPr>
          <w:rFonts w:ascii="Times New Roman" w:hAnsi="Times New Roman" w:cs="Times New Roman"/>
          <w:sz w:val="24"/>
          <w:szCs w:val="24"/>
        </w:rPr>
        <w:t>Setiadi</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membuat</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sebuah</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jurnal</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tentang</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Identifikasi</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Tumbuhan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Obat</w:t>
      </w:r>
      <w:proofErr w:type="spellEnd"/>
      <w:r w:rsidRPr="00870439">
        <w:rPr>
          <w:rFonts w:ascii="Times New Roman" w:hAnsi="Times New Roman" w:cs="Times New Roman"/>
          <w:sz w:val="24"/>
          <w:szCs w:val="24"/>
        </w:rPr>
        <w:t xml:space="preserve"> Herbal </w:t>
      </w:r>
      <w:proofErr w:type="spellStart"/>
      <w:r w:rsidRPr="00870439">
        <w:rPr>
          <w:rFonts w:ascii="Times New Roman" w:hAnsi="Times New Roman" w:cs="Times New Roman"/>
          <w:sz w:val="24"/>
          <w:szCs w:val="24"/>
        </w:rPr>
        <w:t>Berdasarkan</w:t>
      </w:r>
      <w:proofErr w:type="spellEnd"/>
      <w:r w:rsidRPr="00870439">
        <w:rPr>
          <w:rFonts w:ascii="Times New Roman" w:hAnsi="Times New Roman" w:cs="Times New Roman"/>
          <w:sz w:val="24"/>
          <w:szCs w:val="24"/>
        </w:rPr>
        <w:t xml:space="preserve"> Citra </w:t>
      </w:r>
      <w:proofErr w:type="spellStart"/>
      <w:r w:rsidRPr="00870439">
        <w:rPr>
          <w:rFonts w:ascii="Times New Roman" w:hAnsi="Times New Roman" w:cs="Times New Roman"/>
          <w:sz w:val="24"/>
          <w:szCs w:val="24"/>
        </w:rPr>
        <w:t>Daun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Menggunakan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Algoritma</w:t>
      </w:r>
      <w:proofErr w:type="spellEnd"/>
      <w:r w:rsidRPr="00870439">
        <w:rPr>
          <w:rFonts w:ascii="Times New Roman" w:hAnsi="Times New Roman" w:cs="Times New Roman"/>
          <w:sz w:val="24"/>
          <w:szCs w:val="24"/>
        </w:rPr>
        <w:t xml:space="preserve"> Gray Level Co-occurrence Matrix </w:t>
      </w:r>
      <w:proofErr w:type="spellStart"/>
      <w:r w:rsidRPr="00870439">
        <w:rPr>
          <w:rFonts w:ascii="Times New Roman" w:hAnsi="Times New Roman" w:cs="Times New Roman"/>
          <w:sz w:val="24"/>
          <w:szCs w:val="24"/>
        </w:rPr>
        <w:t>dan</w:t>
      </w:r>
      <w:proofErr w:type="spellEnd"/>
      <w:r w:rsidRPr="00870439">
        <w:rPr>
          <w:rFonts w:ascii="Times New Roman" w:hAnsi="Times New Roman" w:cs="Times New Roman"/>
          <w:sz w:val="24"/>
          <w:szCs w:val="24"/>
        </w:rPr>
        <w:t xml:space="preserve"> K-Nearest Neighbor. </w:t>
      </w:r>
      <w:proofErr w:type="spellStart"/>
      <w:r w:rsidRPr="00870439">
        <w:rPr>
          <w:rFonts w:ascii="Times New Roman" w:hAnsi="Times New Roman" w:cs="Times New Roman"/>
          <w:sz w:val="24"/>
          <w:szCs w:val="24"/>
        </w:rPr>
        <w:t>Dalam</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penelitian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tersebut</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masih</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memiliki</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kekurangan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yaitu</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ekstraksi</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fitur</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dengan</w:t>
      </w:r>
      <w:proofErr w:type="spellEnd"/>
      <w:r w:rsidRPr="00870439">
        <w:rPr>
          <w:rFonts w:ascii="Times New Roman" w:hAnsi="Times New Roman" w:cs="Times New Roman"/>
          <w:sz w:val="24"/>
          <w:szCs w:val="24"/>
        </w:rPr>
        <w:t xml:space="preserve"> GLCM </w:t>
      </w:r>
      <w:proofErr w:type="spellStart"/>
      <w:r w:rsidRPr="00870439">
        <w:rPr>
          <w:rFonts w:ascii="Times New Roman" w:hAnsi="Times New Roman" w:cs="Times New Roman"/>
          <w:sz w:val="24"/>
          <w:szCs w:val="24"/>
        </w:rPr>
        <w:t>dan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klasifikasi</w:t>
      </w:r>
      <w:proofErr w:type="spellEnd"/>
      <w:r w:rsidRPr="00870439">
        <w:rPr>
          <w:rFonts w:ascii="Times New Roman" w:hAnsi="Times New Roman" w:cs="Times New Roman"/>
          <w:sz w:val="24"/>
          <w:szCs w:val="24"/>
        </w:rPr>
        <w:t xml:space="preserve"> KNN </w:t>
      </w:r>
      <w:proofErr w:type="spellStart"/>
      <w:r w:rsidRPr="00870439">
        <w:rPr>
          <w:rFonts w:ascii="Times New Roman" w:hAnsi="Times New Roman" w:cs="Times New Roman"/>
          <w:sz w:val="24"/>
          <w:szCs w:val="24"/>
        </w:rPr>
        <w:t>dalam</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penelitian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tersebut</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masih</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menghasilkan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akurasi</w:t>
      </w:r>
      <w:proofErr w:type="spellEnd"/>
      <w:r w:rsidRPr="00870439">
        <w:rPr>
          <w:rFonts w:ascii="Times New Roman" w:hAnsi="Times New Roman" w:cs="Times New Roman"/>
          <w:sz w:val="24"/>
          <w:szCs w:val="24"/>
        </w:rPr>
        <w:t xml:space="preserve"> yang </w:t>
      </w:r>
      <w:proofErr w:type="spellStart"/>
      <w:r w:rsidRPr="00870439">
        <w:rPr>
          <w:rFonts w:ascii="Times New Roman" w:hAnsi="Times New Roman" w:cs="Times New Roman"/>
          <w:sz w:val="24"/>
          <w:szCs w:val="24"/>
        </w:rPr>
        <w:t>masih</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lebih</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kecil</w:t>
      </w:r>
      <w:proofErr w:type="spellEnd"/>
      <w:r w:rsidRPr="00870439">
        <w:rPr>
          <w:rFonts w:ascii="Times New Roman" w:hAnsi="Times New Roman" w:cs="Times New Roman"/>
          <w:sz w:val="24"/>
          <w:szCs w:val="24"/>
        </w:rPr>
        <w:t xml:space="preserve">. </w:t>
      </w:r>
    </w:p>
    <w:p w:rsidR="00870439" w:rsidRPr="00870439" w:rsidRDefault="00870439" w:rsidP="001504C0">
      <w:pPr>
        <w:spacing w:after="0" w:line="360" w:lineRule="auto"/>
        <w:ind w:firstLine="397"/>
        <w:contextualSpacing/>
        <w:jc w:val="both"/>
        <w:rPr>
          <w:rFonts w:ascii="Times New Roman" w:hAnsi="Times New Roman" w:cs="Times New Roman"/>
          <w:sz w:val="24"/>
          <w:szCs w:val="24"/>
        </w:rPr>
      </w:pPr>
      <w:proofErr w:type="spellStart"/>
      <w:r w:rsidRPr="00870439">
        <w:rPr>
          <w:rFonts w:ascii="Times New Roman" w:hAnsi="Times New Roman" w:cs="Times New Roman"/>
          <w:sz w:val="24"/>
          <w:szCs w:val="24"/>
        </w:rPr>
        <w:t>Erni</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Yusniar</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dan</w:t>
      </w:r>
      <w:proofErr w:type="spellEnd"/>
      <w:r w:rsidRPr="00870439">
        <w:rPr>
          <w:rFonts w:ascii="Times New Roman" w:hAnsi="Times New Roman" w:cs="Times New Roman"/>
          <w:sz w:val="24"/>
          <w:szCs w:val="24"/>
        </w:rPr>
        <w:t xml:space="preserve"> Aziz </w:t>
      </w:r>
      <w:proofErr w:type="spellStart"/>
      <w:r w:rsidRPr="00870439">
        <w:rPr>
          <w:rFonts w:ascii="Times New Roman" w:hAnsi="Times New Roman" w:cs="Times New Roman"/>
          <w:sz w:val="24"/>
          <w:szCs w:val="24"/>
        </w:rPr>
        <w:t>Kustiyo</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pernah</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membuat</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sebuah</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jurnal</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tentang</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Identifikasi</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Daun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i/>
          <w:sz w:val="24"/>
          <w:szCs w:val="24"/>
        </w:rPr>
        <w:t>Shorea</w:t>
      </w:r>
      <w:proofErr w:type="spellEnd"/>
      <w:r w:rsidRPr="00870439">
        <w:rPr>
          <w:rFonts w:ascii="Times New Roman" w:hAnsi="Times New Roman" w:cs="Times New Roman"/>
          <w:i/>
          <w:sz w:val="24"/>
          <w:szCs w:val="24"/>
        </w:rPr>
        <w:t xml:space="preserve"> </w:t>
      </w:r>
      <w:proofErr w:type="spellStart"/>
      <w:r w:rsidRPr="00870439">
        <w:rPr>
          <w:rFonts w:ascii="Times New Roman" w:hAnsi="Times New Roman" w:cs="Times New Roman"/>
          <w:sz w:val="24"/>
          <w:szCs w:val="24"/>
        </w:rPr>
        <w:t>menggunakan</w:t>
      </w:r>
      <w:proofErr w:type="spellEnd"/>
      <w:r w:rsidRPr="00870439">
        <w:rPr>
          <w:rFonts w:ascii="Times New Roman" w:hAnsi="Times New Roman" w:cs="Times New Roman"/>
          <w:sz w:val="24"/>
          <w:szCs w:val="24"/>
        </w:rPr>
        <w:t xml:space="preserve"> KNN </w:t>
      </w:r>
      <w:proofErr w:type="spellStart"/>
      <w:r w:rsidRPr="00870439">
        <w:rPr>
          <w:rFonts w:ascii="Times New Roman" w:hAnsi="Times New Roman" w:cs="Times New Roman"/>
          <w:sz w:val="24"/>
          <w:szCs w:val="24"/>
        </w:rPr>
        <w:t>dengan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Ekstraksi</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Fitur</w:t>
      </w:r>
      <w:proofErr w:type="spellEnd"/>
      <w:r w:rsidRPr="00870439">
        <w:rPr>
          <w:rFonts w:ascii="Times New Roman" w:hAnsi="Times New Roman" w:cs="Times New Roman"/>
          <w:sz w:val="24"/>
          <w:szCs w:val="24"/>
        </w:rPr>
        <w:t xml:space="preserve"> 2DPCA. </w:t>
      </w:r>
      <w:proofErr w:type="spellStart"/>
      <w:r w:rsidRPr="00870439">
        <w:rPr>
          <w:rFonts w:ascii="Times New Roman" w:hAnsi="Times New Roman" w:cs="Times New Roman"/>
          <w:sz w:val="24"/>
          <w:szCs w:val="24"/>
        </w:rPr>
        <w:t>Penelitian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tersebut</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masih</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memiliki</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kekurangan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Yaitu</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jumlah</w:t>
      </w:r>
      <w:proofErr w:type="spellEnd"/>
      <w:r w:rsidRPr="00870439">
        <w:rPr>
          <w:rFonts w:ascii="Times New Roman" w:hAnsi="Times New Roman" w:cs="Times New Roman"/>
          <w:sz w:val="24"/>
          <w:szCs w:val="24"/>
        </w:rPr>
        <w:t xml:space="preserve"> data yang </w:t>
      </w:r>
      <w:proofErr w:type="spellStart"/>
      <w:r w:rsidRPr="00870439">
        <w:rPr>
          <w:rFonts w:ascii="Times New Roman" w:hAnsi="Times New Roman" w:cs="Times New Roman"/>
          <w:sz w:val="24"/>
          <w:szCs w:val="24"/>
        </w:rPr>
        <w:t>digunakan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untuk</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penelitian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kurang</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bervariasi</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dan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akurasi</w:t>
      </w:r>
      <w:proofErr w:type="spellEnd"/>
      <w:r w:rsidRPr="00870439">
        <w:rPr>
          <w:rFonts w:ascii="Times New Roman" w:hAnsi="Times New Roman" w:cs="Times New Roman"/>
          <w:sz w:val="24"/>
          <w:szCs w:val="24"/>
        </w:rPr>
        <w:t xml:space="preserve"> rata-rata </w:t>
      </w:r>
      <w:proofErr w:type="spellStart"/>
      <w:r w:rsidRPr="00870439">
        <w:rPr>
          <w:rFonts w:ascii="Times New Roman" w:hAnsi="Times New Roman" w:cs="Times New Roman"/>
          <w:sz w:val="24"/>
          <w:szCs w:val="24"/>
        </w:rPr>
        <w:t>akurasi</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terbaik</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sebesar</w:t>
      </w:r>
      <w:proofErr w:type="spellEnd"/>
      <w:r w:rsidRPr="00870439">
        <w:rPr>
          <w:rFonts w:ascii="Times New Roman" w:hAnsi="Times New Roman" w:cs="Times New Roman"/>
          <w:sz w:val="24"/>
          <w:szCs w:val="24"/>
        </w:rPr>
        <w:t xml:space="preserve"> 75%.</w:t>
      </w:r>
    </w:p>
    <w:p w:rsidR="00870439" w:rsidRDefault="00870439" w:rsidP="001504C0">
      <w:pPr>
        <w:spacing w:after="0" w:line="360" w:lineRule="auto"/>
        <w:ind w:firstLine="397"/>
        <w:contextualSpacing/>
        <w:jc w:val="both"/>
        <w:rPr>
          <w:rFonts w:ascii="Times New Roman" w:hAnsi="Times New Roman" w:cs="Times New Roman"/>
          <w:sz w:val="24"/>
          <w:szCs w:val="24"/>
        </w:rPr>
      </w:pPr>
      <w:proofErr w:type="spellStart"/>
      <w:r w:rsidRPr="00870439">
        <w:rPr>
          <w:rFonts w:ascii="Times New Roman" w:hAnsi="Times New Roman" w:cs="Times New Roman"/>
          <w:sz w:val="24"/>
          <w:szCs w:val="24"/>
        </w:rPr>
        <w:t>Ditahun</w:t>
      </w:r>
      <w:proofErr w:type="spellEnd"/>
      <w:r w:rsidRPr="00870439">
        <w:rPr>
          <w:rFonts w:ascii="Times New Roman" w:hAnsi="Times New Roman" w:cs="Times New Roman"/>
          <w:sz w:val="24"/>
          <w:szCs w:val="24"/>
        </w:rPr>
        <w:t xml:space="preserve"> 2018, Jimmy </w:t>
      </w:r>
      <w:proofErr w:type="spellStart"/>
      <w:r w:rsidRPr="00870439">
        <w:rPr>
          <w:rFonts w:ascii="Times New Roman" w:hAnsi="Times New Roman" w:cs="Times New Roman"/>
          <w:sz w:val="24"/>
          <w:szCs w:val="24"/>
        </w:rPr>
        <w:t>Pujoseno</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membuat</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sebuah</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tugas</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akhir</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tentang</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Implementasi</w:t>
      </w:r>
      <w:proofErr w:type="spellEnd"/>
      <w:r w:rsidRPr="00870439">
        <w:rPr>
          <w:rFonts w:ascii="Times New Roman" w:hAnsi="Times New Roman" w:cs="Times New Roman"/>
          <w:sz w:val="24"/>
          <w:szCs w:val="24"/>
        </w:rPr>
        <w:t xml:space="preserve"> </w:t>
      </w:r>
      <w:r w:rsidRPr="00870439">
        <w:rPr>
          <w:rFonts w:ascii="Times New Roman" w:hAnsi="Times New Roman" w:cs="Times New Roman"/>
          <w:i/>
          <w:sz w:val="24"/>
          <w:szCs w:val="24"/>
        </w:rPr>
        <w:t>Deep Learning</w:t>
      </w:r>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menggunakan</w:t>
      </w:r>
      <w:proofErr w:type="spellEnd"/>
      <w:r w:rsidRPr="00870439">
        <w:rPr>
          <w:rFonts w:ascii="Times New Roman" w:hAnsi="Times New Roman" w:cs="Times New Roman"/>
          <w:sz w:val="24"/>
          <w:szCs w:val="24"/>
        </w:rPr>
        <w:t xml:space="preserve"> </w:t>
      </w:r>
      <w:r w:rsidRPr="00870439">
        <w:rPr>
          <w:rFonts w:ascii="Times New Roman" w:hAnsi="Times New Roman" w:cs="Times New Roman"/>
          <w:i/>
          <w:sz w:val="24"/>
          <w:szCs w:val="24"/>
        </w:rPr>
        <w:t xml:space="preserve">Convolutional Neural Network </w:t>
      </w:r>
      <w:proofErr w:type="spellStart"/>
      <w:r w:rsidRPr="00870439">
        <w:rPr>
          <w:rFonts w:ascii="Times New Roman" w:hAnsi="Times New Roman" w:cs="Times New Roman"/>
          <w:sz w:val="24"/>
          <w:szCs w:val="24"/>
        </w:rPr>
        <w:t>untuk</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Klasifikasi</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Alat</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Tulis</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Adapun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kekurangan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dari</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tugas</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akhir</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tersebut</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adalah</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programnya</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menggunakan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pemrograman</w:t>
      </w:r>
      <w:proofErr w:type="spellEnd"/>
      <w:r w:rsidRPr="00870439">
        <w:rPr>
          <w:rFonts w:ascii="Times New Roman" w:hAnsi="Times New Roman" w:cs="Times New Roman"/>
          <w:sz w:val="24"/>
          <w:szCs w:val="24"/>
        </w:rPr>
        <w:t xml:space="preserve"> console </w:t>
      </w:r>
      <w:proofErr w:type="spellStart"/>
      <w:r w:rsidRPr="00870439">
        <w:rPr>
          <w:rFonts w:ascii="Times New Roman" w:hAnsi="Times New Roman" w:cs="Times New Roman"/>
          <w:sz w:val="24"/>
          <w:szCs w:val="24"/>
        </w:rPr>
        <w:t>tanpa</w:t>
      </w:r>
      <w:proofErr w:type="spellEnd"/>
      <w:r w:rsidRPr="00870439">
        <w:rPr>
          <w:rFonts w:ascii="Times New Roman" w:hAnsi="Times New Roman" w:cs="Times New Roman"/>
          <w:sz w:val="24"/>
          <w:szCs w:val="24"/>
        </w:rPr>
        <w:t xml:space="preserve"> GUI.</w:t>
      </w:r>
    </w:p>
    <w:p w:rsidR="00870439" w:rsidRPr="00870439" w:rsidRDefault="00870439" w:rsidP="001504C0">
      <w:pPr>
        <w:spacing w:after="0" w:line="360" w:lineRule="auto"/>
        <w:ind w:firstLine="397"/>
        <w:contextualSpacing/>
        <w:jc w:val="both"/>
        <w:rPr>
          <w:rFonts w:ascii="Times New Roman" w:hAnsi="Times New Roman" w:cs="Times New Roman"/>
          <w:sz w:val="24"/>
          <w:szCs w:val="24"/>
        </w:rPr>
      </w:pPr>
    </w:p>
    <w:p w:rsidR="00870439" w:rsidRPr="00870439" w:rsidRDefault="00870439" w:rsidP="001504C0">
      <w:pPr>
        <w:pStyle w:val="Heading1"/>
        <w:numPr>
          <w:ilvl w:val="1"/>
          <w:numId w:val="9"/>
        </w:numPr>
        <w:spacing w:before="0" w:line="360" w:lineRule="auto"/>
        <w:ind w:left="397" w:hanging="397"/>
        <w:contextualSpacing/>
        <w:rPr>
          <w:rFonts w:ascii="Times New Roman" w:hAnsi="Times New Roman" w:cs="Times New Roman"/>
          <w:b/>
          <w:color w:val="000000" w:themeColor="text1"/>
          <w:sz w:val="24"/>
          <w:szCs w:val="24"/>
        </w:rPr>
      </w:pPr>
      <w:r w:rsidRPr="00870439">
        <w:rPr>
          <w:rFonts w:ascii="Times New Roman" w:hAnsi="Times New Roman" w:cs="Times New Roman"/>
          <w:b/>
          <w:color w:val="000000" w:themeColor="text1"/>
          <w:sz w:val="24"/>
          <w:szCs w:val="24"/>
          <w:lang w:val="id-ID"/>
        </w:rPr>
        <w:t>Tanaman Toga</w:t>
      </w:r>
    </w:p>
    <w:p w:rsidR="00870439" w:rsidRPr="00870439" w:rsidRDefault="00870439" w:rsidP="001504C0">
      <w:pPr>
        <w:tabs>
          <w:tab w:val="left" w:pos="567"/>
          <w:tab w:val="left" w:pos="1134"/>
        </w:tabs>
        <w:spacing w:after="0" w:line="360" w:lineRule="auto"/>
        <w:ind w:firstLine="397"/>
        <w:contextualSpacing/>
        <w:jc w:val="both"/>
        <w:rPr>
          <w:rFonts w:ascii="Times New Roman" w:hAnsi="Times New Roman" w:cs="Times New Roman"/>
          <w:sz w:val="24"/>
          <w:szCs w:val="24"/>
        </w:rPr>
      </w:pPr>
      <w:r w:rsidRPr="00870439">
        <w:rPr>
          <w:rFonts w:ascii="Times New Roman" w:hAnsi="Times New Roman" w:cs="Times New Roman"/>
          <w:sz w:val="24"/>
          <w:szCs w:val="24"/>
          <w:lang w:val="id-ID"/>
        </w:rPr>
        <w:t>Kegiatan menanami pekarangan dengan tananam obat dikenal dengan nama toga. Program yang dahulu dinamai apotek hidup ini tengah digunakan oleh pemerintah indonesia. Istilah toga lebih mengacu kepada penataan pekarangan. Jadi tidak berarti tanaman yang hanya tanaman hias yang berkhasiat obat.</w:t>
      </w:r>
      <w:r w:rsidRPr="00870439">
        <w:rPr>
          <w:rFonts w:ascii="Times New Roman" w:hAnsi="Times New Roman" w:cs="Times New Roman"/>
          <w:sz w:val="24"/>
          <w:szCs w:val="24"/>
        </w:rPr>
        <w:t xml:space="preserve"> </w:t>
      </w:r>
      <w:r w:rsidRPr="00870439">
        <w:rPr>
          <w:rFonts w:ascii="Times New Roman" w:hAnsi="Times New Roman" w:cs="Times New Roman"/>
          <w:sz w:val="24"/>
          <w:szCs w:val="24"/>
          <w:lang w:val="id-ID"/>
        </w:rPr>
        <w:t>Tanaman obat yang tergolong rempah-rempah atau bumbu dapur, tananam pagar, tanaman buah, tanaman sayur, atau bahkan tananam liar pun dapat ditata di pekarangan sebagai toga. Selain sebagai bahan obat bagi anggota keluarga yang sakit, tanaman tersebut dapat dimanfaatkan untuk aneka keperluan sesuai dengan kegunaan lainnya.</w:t>
      </w:r>
    </w:p>
    <w:p w:rsidR="00870439" w:rsidRPr="00870439" w:rsidRDefault="00870439" w:rsidP="001504C0">
      <w:pPr>
        <w:tabs>
          <w:tab w:val="left" w:pos="567"/>
          <w:tab w:val="left" w:pos="1134"/>
        </w:tabs>
        <w:spacing w:after="0" w:line="360" w:lineRule="auto"/>
        <w:ind w:firstLine="397"/>
        <w:contextualSpacing/>
        <w:jc w:val="both"/>
        <w:rPr>
          <w:rFonts w:ascii="Times New Roman" w:hAnsi="Times New Roman" w:cs="Times New Roman"/>
          <w:sz w:val="24"/>
          <w:szCs w:val="24"/>
        </w:rPr>
      </w:pPr>
      <w:r w:rsidRPr="00870439">
        <w:rPr>
          <w:rFonts w:ascii="Times New Roman" w:hAnsi="Times New Roman" w:cs="Times New Roman"/>
          <w:sz w:val="24"/>
          <w:szCs w:val="24"/>
          <w:lang w:val="id-ID"/>
        </w:rPr>
        <w:t xml:space="preserve">Toga adalah singkatan dari tanaman obat keluarga. Tanaman obat keluarga pada hakekatnya sebidang tanah baik di halaman rumah, kebun ataupun ladang </w:t>
      </w:r>
      <w:r w:rsidRPr="00870439">
        <w:rPr>
          <w:rFonts w:ascii="Times New Roman" w:hAnsi="Times New Roman" w:cs="Times New Roman"/>
          <w:sz w:val="24"/>
          <w:szCs w:val="24"/>
          <w:lang w:val="id-ID"/>
        </w:rPr>
        <w:lastRenderedPageBreak/>
        <w:t>yang digunakan untuk membudidayakan tanaman yang berkhasiat sebagai obat dalam rangka memenuhi keperluan keluarga akan obat-obatan. Kebun tanaman obat atau bahan obat dan selanjutnya dapat disalurkan kepada masyarakat, khususnya obat yang berasal dari tumbuh-tumbuhan.</w:t>
      </w:r>
    </w:p>
    <w:p w:rsidR="00870439" w:rsidRPr="00870439" w:rsidRDefault="00870439" w:rsidP="001504C0">
      <w:pPr>
        <w:tabs>
          <w:tab w:val="left" w:pos="495"/>
          <w:tab w:val="left" w:pos="1134"/>
        </w:tabs>
        <w:spacing w:after="0" w:line="360" w:lineRule="auto"/>
        <w:ind w:firstLine="397"/>
        <w:contextualSpacing/>
        <w:jc w:val="both"/>
        <w:rPr>
          <w:rFonts w:ascii="Times New Roman" w:hAnsi="Times New Roman" w:cs="Times New Roman"/>
          <w:sz w:val="24"/>
          <w:szCs w:val="24"/>
        </w:rPr>
      </w:pPr>
      <w:r w:rsidRPr="00870439">
        <w:rPr>
          <w:rFonts w:ascii="Times New Roman" w:hAnsi="Times New Roman" w:cs="Times New Roman"/>
          <w:sz w:val="24"/>
          <w:szCs w:val="24"/>
          <w:lang w:val="id-ID"/>
        </w:rPr>
        <w:t>Tanaman toga ini dapat dimanfaatkan sebagai bahan ramuan tradisional.  Dilihat dari aspek pemanfaatannya tanaman obat keluarga di bagi menjadi beberapa jenis,di antaranya sebagai berikut :</w:t>
      </w:r>
    </w:p>
    <w:p w:rsidR="00870439" w:rsidRPr="00870439" w:rsidRDefault="00870439" w:rsidP="001504C0">
      <w:pPr>
        <w:numPr>
          <w:ilvl w:val="0"/>
          <w:numId w:val="3"/>
        </w:numPr>
        <w:tabs>
          <w:tab w:val="clear" w:pos="1349"/>
        </w:tabs>
        <w:suppressAutoHyphens/>
        <w:spacing w:after="0" w:line="360" w:lineRule="auto"/>
        <w:ind w:left="284" w:hanging="284"/>
        <w:contextualSpacing/>
        <w:jc w:val="both"/>
        <w:rPr>
          <w:rFonts w:ascii="Times New Roman" w:hAnsi="Times New Roman" w:cs="Times New Roman"/>
          <w:sz w:val="24"/>
          <w:szCs w:val="24"/>
        </w:rPr>
      </w:pPr>
      <w:proofErr w:type="spellStart"/>
      <w:r w:rsidRPr="00870439">
        <w:rPr>
          <w:rFonts w:ascii="Times New Roman" w:hAnsi="Times New Roman" w:cs="Times New Roman"/>
          <w:sz w:val="24"/>
          <w:szCs w:val="24"/>
        </w:rPr>
        <w:t>Jenis</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tanaman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obat</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keluarga</w:t>
      </w:r>
      <w:proofErr w:type="spellEnd"/>
      <w:r w:rsidRPr="00870439">
        <w:rPr>
          <w:rFonts w:ascii="Times New Roman" w:hAnsi="Times New Roman" w:cs="Times New Roman"/>
          <w:sz w:val="24"/>
          <w:szCs w:val="24"/>
        </w:rPr>
        <w:t xml:space="preserve"> yang </w:t>
      </w:r>
      <w:proofErr w:type="spellStart"/>
      <w:r w:rsidRPr="00870439">
        <w:rPr>
          <w:rFonts w:ascii="Times New Roman" w:hAnsi="Times New Roman" w:cs="Times New Roman"/>
          <w:sz w:val="24"/>
          <w:szCs w:val="24"/>
        </w:rPr>
        <w:t>dimanfaatkan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daunya</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Contohnya</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Seledri</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manfaatnya</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untuk</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menyembuhkan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tekanan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darah</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tinggi</w:t>
      </w:r>
      <w:proofErr w:type="spellEnd"/>
      <w:r w:rsidRPr="00870439">
        <w:rPr>
          <w:rFonts w:ascii="Times New Roman" w:hAnsi="Times New Roman" w:cs="Times New Roman"/>
          <w:sz w:val="24"/>
          <w:szCs w:val="24"/>
        </w:rPr>
        <w:t>.</w:t>
      </w:r>
    </w:p>
    <w:p w:rsidR="00870439" w:rsidRPr="00870439" w:rsidRDefault="00870439" w:rsidP="001504C0">
      <w:pPr>
        <w:numPr>
          <w:ilvl w:val="0"/>
          <w:numId w:val="3"/>
        </w:numPr>
        <w:tabs>
          <w:tab w:val="clear" w:pos="1349"/>
        </w:tabs>
        <w:suppressAutoHyphens/>
        <w:spacing w:after="0" w:line="360" w:lineRule="auto"/>
        <w:ind w:left="284" w:hanging="284"/>
        <w:contextualSpacing/>
        <w:jc w:val="both"/>
        <w:rPr>
          <w:rFonts w:ascii="Times New Roman" w:hAnsi="Times New Roman" w:cs="Times New Roman"/>
          <w:sz w:val="24"/>
          <w:szCs w:val="24"/>
        </w:rPr>
      </w:pPr>
      <w:r w:rsidRPr="00870439">
        <w:rPr>
          <w:rFonts w:ascii="Times New Roman" w:hAnsi="Times New Roman" w:cs="Times New Roman"/>
          <w:sz w:val="24"/>
          <w:szCs w:val="24"/>
          <w:lang w:val="id-ID"/>
        </w:rPr>
        <w:t>Jenis tanaman obat keluarga yang dimanfaatkan batangnya. Kayu manis dimanfaatkan untuk mengobati penyakit batuk, sesak napas, nyeri lambung, perut kembung, diare, rematik, dan menghangatkan lambung.</w:t>
      </w:r>
    </w:p>
    <w:p w:rsidR="00870439" w:rsidRPr="00870439" w:rsidRDefault="00870439" w:rsidP="001504C0">
      <w:pPr>
        <w:numPr>
          <w:ilvl w:val="0"/>
          <w:numId w:val="3"/>
        </w:numPr>
        <w:tabs>
          <w:tab w:val="clear" w:pos="1349"/>
        </w:tabs>
        <w:suppressAutoHyphens/>
        <w:spacing w:after="0" w:line="360" w:lineRule="auto"/>
        <w:ind w:left="284" w:hanging="284"/>
        <w:contextualSpacing/>
        <w:jc w:val="both"/>
        <w:rPr>
          <w:rFonts w:ascii="Times New Roman" w:hAnsi="Times New Roman" w:cs="Times New Roman"/>
          <w:sz w:val="24"/>
          <w:szCs w:val="24"/>
        </w:rPr>
      </w:pPr>
      <w:r w:rsidRPr="00870439">
        <w:rPr>
          <w:rFonts w:ascii="Times New Roman" w:hAnsi="Times New Roman" w:cs="Times New Roman"/>
          <w:sz w:val="24"/>
          <w:szCs w:val="24"/>
          <w:lang w:val="id-ID"/>
        </w:rPr>
        <w:t>Jenis tanaman obat keluarga yang dimanfaatkan akarnya.</w:t>
      </w:r>
    </w:p>
    <w:p w:rsidR="00870439" w:rsidRPr="00870439" w:rsidRDefault="00870439" w:rsidP="001504C0">
      <w:pPr>
        <w:numPr>
          <w:ilvl w:val="0"/>
          <w:numId w:val="3"/>
        </w:numPr>
        <w:tabs>
          <w:tab w:val="clear" w:pos="1349"/>
        </w:tabs>
        <w:suppressAutoHyphens/>
        <w:spacing w:after="0" w:line="360" w:lineRule="auto"/>
        <w:ind w:left="284" w:hanging="284"/>
        <w:contextualSpacing/>
        <w:jc w:val="both"/>
        <w:rPr>
          <w:rFonts w:ascii="Times New Roman" w:hAnsi="Times New Roman" w:cs="Times New Roman"/>
          <w:sz w:val="24"/>
          <w:szCs w:val="24"/>
        </w:rPr>
      </w:pPr>
      <w:r w:rsidRPr="00870439">
        <w:rPr>
          <w:rFonts w:ascii="Times New Roman" w:hAnsi="Times New Roman" w:cs="Times New Roman"/>
          <w:sz w:val="24"/>
          <w:szCs w:val="24"/>
          <w:lang w:val="id-ID"/>
        </w:rPr>
        <w:t>Jenis tanaman obat keluarga yang dimanfaatkan umbinya.</w:t>
      </w:r>
    </w:p>
    <w:p w:rsidR="00870439" w:rsidRPr="00870439" w:rsidRDefault="00870439" w:rsidP="001504C0">
      <w:pPr>
        <w:tabs>
          <w:tab w:val="left" w:pos="1155"/>
        </w:tabs>
        <w:spacing w:after="0" w:line="360" w:lineRule="auto"/>
        <w:contextualSpacing/>
        <w:jc w:val="both"/>
        <w:rPr>
          <w:rFonts w:ascii="Times New Roman" w:hAnsi="Times New Roman" w:cs="Times New Roman"/>
          <w:sz w:val="24"/>
          <w:szCs w:val="24"/>
          <w:lang w:val="id-ID"/>
        </w:rPr>
      </w:pPr>
    </w:p>
    <w:p w:rsidR="00870439" w:rsidRPr="00870439" w:rsidRDefault="00870439" w:rsidP="001504C0">
      <w:pPr>
        <w:pStyle w:val="Heading1"/>
        <w:numPr>
          <w:ilvl w:val="1"/>
          <w:numId w:val="9"/>
        </w:numPr>
        <w:spacing w:before="0" w:line="360" w:lineRule="auto"/>
        <w:ind w:left="397" w:hanging="397"/>
        <w:contextualSpacing/>
        <w:rPr>
          <w:rFonts w:ascii="Times New Roman" w:hAnsi="Times New Roman" w:cs="Times New Roman"/>
          <w:b/>
          <w:color w:val="000000" w:themeColor="text1"/>
          <w:sz w:val="24"/>
          <w:szCs w:val="24"/>
          <w:lang w:val="id-ID"/>
        </w:rPr>
      </w:pPr>
      <w:r w:rsidRPr="00870439">
        <w:rPr>
          <w:rFonts w:ascii="Times New Roman" w:hAnsi="Times New Roman" w:cs="Times New Roman"/>
          <w:b/>
          <w:color w:val="000000" w:themeColor="text1"/>
          <w:sz w:val="24"/>
          <w:szCs w:val="24"/>
          <w:lang w:val="id-ID"/>
        </w:rPr>
        <w:t>Morfologi Daun</w:t>
      </w:r>
    </w:p>
    <w:p w:rsidR="00870439" w:rsidRPr="00870439" w:rsidRDefault="00870439" w:rsidP="001504C0">
      <w:pPr>
        <w:spacing w:after="0" w:line="360" w:lineRule="auto"/>
        <w:contextualSpacing/>
        <w:rPr>
          <w:rFonts w:ascii="Times New Roman" w:hAnsi="Times New Roman" w:cs="Times New Roman"/>
          <w:sz w:val="24"/>
          <w:szCs w:val="24"/>
          <w:lang w:val="en-ID"/>
        </w:rPr>
      </w:pPr>
      <w:r w:rsidRPr="00870439">
        <w:rPr>
          <w:rFonts w:ascii="Times New Roman" w:hAnsi="Times New Roman" w:cs="Times New Roman"/>
          <w:b/>
          <w:sz w:val="24"/>
          <w:szCs w:val="24"/>
          <w:lang w:val="en-ID"/>
        </w:rPr>
        <w:t>(</w:t>
      </w:r>
      <w:proofErr w:type="spellStart"/>
      <w:proofErr w:type="gramStart"/>
      <w:r w:rsidRPr="00870439">
        <w:rPr>
          <w:rFonts w:ascii="Times New Roman" w:hAnsi="Times New Roman" w:cs="Times New Roman"/>
          <w:b/>
          <w:sz w:val="24"/>
          <w:szCs w:val="24"/>
          <w:lang w:val="en-ID"/>
        </w:rPr>
        <w:t>beri</w:t>
      </w:r>
      <w:proofErr w:type="spellEnd"/>
      <w:proofErr w:type="gramEnd"/>
      <w:r w:rsidRPr="00870439">
        <w:rPr>
          <w:rFonts w:ascii="Times New Roman" w:hAnsi="Times New Roman" w:cs="Times New Roman"/>
          <w:b/>
          <w:sz w:val="24"/>
          <w:szCs w:val="24"/>
          <w:lang w:val="en-ID"/>
        </w:rPr>
        <w:t xml:space="preserve"> kata2, </w:t>
      </w:r>
      <w:proofErr w:type="spellStart"/>
      <w:r w:rsidRPr="00870439">
        <w:rPr>
          <w:rFonts w:ascii="Times New Roman" w:hAnsi="Times New Roman" w:cs="Times New Roman"/>
          <w:b/>
          <w:sz w:val="24"/>
          <w:szCs w:val="24"/>
          <w:lang w:val="en-ID"/>
        </w:rPr>
        <w:t>kenapa</w:t>
      </w:r>
      <w:proofErr w:type="spellEnd"/>
      <w:r w:rsidRPr="00870439">
        <w:rPr>
          <w:rFonts w:ascii="Times New Roman" w:hAnsi="Times New Roman" w:cs="Times New Roman"/>
          <w:b/>
          <w:sz w:val="24"/>
          <w:szCs w:val="24"/>
          <w:lang w:val="en-ID"/>
        </w:rPr>
        <w:t xml:space="preserve"> </w:t>
      </w:r>
      <w:proofErr w:type="spellStart"/>
      <w:r w:rsidRPr="00870439">
        <w:rPr>
          <w:rFonts w:ascii="Times New Roman" w:hAnsi="Times New Roman" w:cs="Times New Roman"/>
          <w:b/>
          <w:sz w:val="24"/>
          <w:szCs w:val="24"/>
          <w:lang w:val="en-ID"/>
        </w:rPr>
        <w:t>ada</w:t>
      </w:r>
      <w:proofErr w:type="spellEnd"/>
      <w:r w:rsidRPr="00870439">
        <w:rPr>
          <w:rFonts w:ascii="Times New Roman" w:hAnsi="Times New Roman" w:cs="Times New Roman"/>
          <w:b/>
          <w:sz w:val="24"/>
          <w:szCs w:val="24"/>
          <w:lang w:val="en-ID"/>
        </w:rPr>
        <w:t xml:space="preserve"> </w:t>
      </w:r>
      <w:proofErr w:type="spellStart"/>
      <w:r w:rsidRPr="00870439">
        <w:rPr>
          <w:rFonts w:ascii="Times New Roman" w:hAnsi="Times New Roman" w:cs="Times New Roman"/>
          <w:b/>
          <w:sz w:val="24"/>
          <w:szCs w:val="24"/>
          <w:lang w:val="en-ID"/>
        </w:rPr>
        <w:t>angka</w:t>
      </w:r>
      <w:proofErr w:type="spellEnd"/>
      <w:r w:rsidRPr="00870439">
        <w:rPr>
          <w:rFonts w:ascii="Times New Roman" w:hAnsi="Times New Roman" w:cs="Times New Roman"/>
          <w:b/>
          <w:sz w:val="24"/>
          <w:szCs w:val="24"/>
          <w:lang w:val="en-ID"/>
        </w:rPr>
        <w:t xml:space="preserve"> 1 </w:t>
      </w:r>
      <w:proofErr w:type="spellStart"/>
      <w:r w:rsidRPr="00870439">
        <w:rPr>
          <w:rFonts w:ascii="Times New Roman" w:hAnsi="Times New Roman" w:cs="Times New Roman"/>
          <w:b/>
          <w:sz w:val="24"/>
          <w:szCs w:val="24"/>
          <w:lang w:val="en-ID"/>
        </w:rPr>
        <w:t>dan</w:t>
      </w:r>
      <w:proofErr w:type="spellEnd"/>
      <w:r w:rsidRPr="00870439">
        <w:rPr>
          <w:rFonts w:ascii="Times New Roman" w:hAnsi="Times New Roman" w:cs="Times New Roman"/>
          <w:b/>
          <w:sz w:val="24"/>
          <w:szCs w:val="24"/>
          <w:lang w:val="en-ID"/>
        </w:rPr>
        <w:t xml:space="preserve"> 2)</w:t>
      </w:r>
    </w:p>
    <w:p w:rsidR="00870439" w:rsidRPr="00870439" w:rsidRDefault="00870439" w:rsidP="001504C0">
      <w:pPr>
        <w:numPr>
          <w:ilvl w:val="0"/>
          <w:numId w:val="4"/>
        </w:numPr>
        <w:tabs>
          <w:tab w:val="clear" w:pos="720"/>
        </w:tabs>
        <w:suppressAutoHyphens/>
        <w:spacing w:after="0" w:line="360" w:lineRule="auto"/>
        <w:ind w:left="284" w:hanging="284"/>
        <w:contextualSpacing/>
        <w:rPr>
          <w:rFonts w:ascii="Times New Roman" w:hAnsi="Times New Roman" w:cs="Times New Roman"/>
          <w:sz w:val="24"/>
          <w:szCs w:val="24"/>
        </w:rPr>
      </w:pPr>
      <w:r w:rsidRPr="00870439">
        <w:rPr>
          <w:rFonts w:ascii="Times New Roman" w:hAnsi="Times New Roman" w:cs="Times New Roman"/>
          <w:sz w:val="24"/>
          <w:szCs w:val="24"/>
          <w:lang w:val="id-ID"/>
        </w:rPr>
        <w:t>Bentuk umum</w:t>
      </w:r>
    </w:p>
    <w:p w:rsidR="00870439" w:rsidRPr="00870439" w:rsidRDefault="00870439" w:rsidP="001504C0">
      <w:pPr>
        <w:spacing w:after="0" w:line="360" w:lineRule="auto"/>
        <w:ind w:left="284"/>
        <w:contextualSpacing/>
        <w:jc w:val="both"/>
        <w:rPr>
          <w:rFonts w:ascii="Times New Roman" w:hAnsi="Times New Roman" w:cs="Times New Roman"/>
          <w:sz w:val="24"/>
          <w:szCs w:val="24"/>
        </w:rPr>
      </w:pPr>
      <w:r w:rsidRPr="00870439">
        <w:rPr>
          <w:rFonts w:ascii="Times New Roman" w:hAnsi="Times New Roman" w:cs="Times New Roman"/>
          <w:sz w:val="24"/>
          <w:szCs w:val="24"/>
          <w:lang w:val="id-ID"/>
        </w:rPr>
        <w:t xml:space="preserve">Bentuk daun sangat bervariasi. Sepintas dapat </w:t>
      </w:r>
      <w:proofErr w:type="spellStart"/>
      <w:r w:rsidRPr="00870439">
        <w:rPr>
          <w:rFonts w:ascii="Times New Roman" w:hAnsi="Times New Roman" w:cs="Times New Roman"/>
          <w:sz w:val="24"/>
          <w:szCs w:val="24"/>
          <w:lang w:val="en-ID"/>
        </w:rPr>
        <w:t>diamati</w:t>
      </w:r>
      <w:proofErr w:type="spellEnd"/>
      <w:r w:rsidRPr="00870439">
        <w:rPr>
          <w:rFonts w:ascii="Times New Roman" w:hAnsi="Times New Roman" w:cs="Times New Roman"/>
          <w:sz w:val="24"/>
          <w:szCs w:val="24"/>
          <w:lang w:val="id-ID"/>
        </w:rPr>
        <w:t xml:space="preserve"> bahwa bentuk daun ada yang bulat, bulat telur, panjang, seperti pita dan ada juga yang berbentuk segitiga, runcing, seperti tombak, jantung, ginjal, dan lain- lain. Bagian tepinya ada yang rata dan ada yang berlekuk.</w:t>
      </w:r>
    </w:p>
    <w:p w:rsidR="00870439" w:rsidRPr="00870439" w:rsidRDefault="00870439" w:rsidP="001504C0">
      <w:pPr>
        <w:numPr>
          <w:ilvl w:val="0"/>
          <w:numId w:val="4"/>
        </w:numPr>
        <w:tabs>
          <w:tab w:val="clear" w:pos="720"/>
        </w:tabs>
        <w:suppressAutoHyphens/>
        <w:spacing w:after="0" w:line="360" w:lineRule="auto"/>
        <w:ind w:left="284" w:hanging="284"/>
        <w:contextualSpacing/>
        <w:rPr>
          <w:rFonts w:ascii="Times New Roman" w:hAnsi="Times New Roman" w:cs="Times New Roman"/>
          <w:sz w:val="24"/>
          <w:szCs w:val="24"/>
        </w:rPr>
      </w:pPr>
      <w:r w:rsidRPr="00870439">
        <w:rPr>
          <w:rFonts w:ascii="Times New Roman" w:hAnsi="Times New Roman" w:cs="Times New Roman"/>
          <w:sz w:val="24"/>
          <w:szCs w:val="24"/>
          <w:lang w:val="id-ID"/>
        </w:rPr>
        <w:t>Variasi</w:t>
      </w:r>
    </w:p>
    <w:p w:rsidR="00870439" w:rsidRPr="00870439" w:rsidRDefault="00870439" w:rsidP="001504C0">
      <w:pPr>
        <w:spacing w:after="0" w:line="360" w:lineRule="auto"/>
        <w:ind w:left="284"/>
        <w:contextualSpacing/>
        <w:rPr>
          <w:rFonts w:ascii="Times New Roman" w:hAnsi="Times New Roman" w:cs="Times New Roman"/>
          <w:sz w:val="24"/>
          <w:szCs w:val="24"/>
        </w:rPr>
      </w:pPr>
      <w:r w:rsidRPr="00870439">
        <w:rPr>
          <w:rFonts w:ascii="Times New Roman" w:hAnsi="Times New Roman" w:cs="Times New Roman"/>
          <w:sz w:val="24"/>
          <w:szCs w:val="24"/>
          <w:lang w:val="id-ID"/>
        </w:rPr>
        <w:t>Jika perhatikan lebih saksama bagian dari helai daun, ternyata variasi dapat dijumpai pada bagian ujung daun, pangkal daun, susunan tulang daun, tepi daun, dan daging daun.</w:t>
      </w:r>
    </w:p>
    <w:p w:rsidR="00870439" w:rsidRPr="00870439" w:rsidRDefault="00870439" w:rsidP="001504C0">
      <w:pPr>
        <w:spacing w:after="0" w:line="360" w:lineRule="auto"/>
        <w:ind w:left="720"/>
        <w:contextualSpacing/>
        <w:rPr>
          <w:rFonts w:ascii="Times New Roman" w:hAnsi="Times New Roman" w:cs="Times New Roman"/>
          <w:sz w:val="24"/>
          <w:szCs w:val="24"/>
        </w:rPr>
      </w:pPr>
    </w:p>
    <w:p w:rsidR="00870439" w:rsidRPr="00870439" w:rsidRDefault="00870439" w:rsidP="001504C0">
      <w:pPr>
        <w:pStyle w:val="Heading1"/>
        <w:numPr>
          <w:ilvl w:val="1"/>
          <w:numId w:val="9"/>
        </w:numPr>
        <w:spacing w:before="0" w:line="360" w:lineRule="auto"/>
        <w:ind w:left="397" w:hanging="397"/>
        <w:contextualSpacing/>
        <w:rPr>
          <w:rFonts w:ascii="Times New Roman" w:hAnsi="Times New Roman" w:cs="Times New Roman"/>
          <w:b/>
          <w:color w:val="000000" w:themeColor="text1"/>
          <w:sz w:val="24"/>
          <w:szCs w:val="24"/>
        </w:rPr>
      </w:pPr>
      <w:r w:rsidRPr="00870439">
        <w:rPr>
          <w:rFonts w:ascii="Times New Roman" w:hAnsi="Times New Roman" w:cs="Times New Roman"/>
          <w:b/>
          <w:color w:val="000000" w:themeColor="text1"/>
          <w:sz w:val="24"/>
          <w:szCs w:val="24"/>
          <w:shd w:val="clear" w:color="auto" w:fill="FFFFFF"/>
          <w:lang w:val="id-ID"/>
        </w:rPr>
        <w:t>Citra Digital</w:t>
      </w:r>
    </w:p>
    <w:p w:rsidR="00870439" w:rsidRPr="00870439" w:rsidRDefault="00870439" w:rsidP="001504C0">
      <w:pPr>
        <w:tabs>
          <w:tab w:val="left" w:pos="600"/>
        </w:tabs>
        <w:spacing w:after="0" w:line="360" w:lineRule="auto"/>
        <w:ind w:firstLine="397"/>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 xml:space="preserve">Citra digital adalah suatu citra elektronik yang diambil dari dokumen, seperti foto, buku, maupun sebuah video. Proses perubahan citra analog menjadi citra digital dinamakan dengan digitasi. Digitasi adalah proses mengubah gambar, </w:t>
      </w:r>
      <w:r w:rsidRPr="00870439">
        <w:rPr>
          <w:rFonts w:ascii="Times New Roman" w:hAnsi="Times New Roman" w:cs="Times New Roman"/>
          <w:i/>
          <w:sz w:val="24"/>
          <w:szCs w:val="24"/>
          <w:highlight w:val="white"/>
          <w:lang w:val="id-ID"/>
        </w:rPr>
        <w:t>teks</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sz w:val="24"/>
          <w:szCs w:val="24"/>
          <w:highlight w:val="white"/>
          <w:lang w:val="id-ID"/>
        </w:rPr>
        <w:lastRenderedPageBreak/>
        <w:t xml:space="preserve">atau suara dari benda yang dapat dilihat ke dalam data elektronik dan dapat </w:t>
      </w:r>
      <w:r w:rsidRPr="00870439">
        <w:rPr>
          <w:rFonts w:ascii="Times New Roman" w:hAnsi="Times New Roman" w:cs="Times New Roman"/>
          <w:sz w:val="24"/>
          <w:szCs w:val="24"/>
          <w:highlight w:val="white"/>
          <w:lang w:val="en-ID"/>
        </w:rPr>
        <w:t>di</w:t>
      </w:r>
      <w:r w:rsidRPr="00870439">
        <w:rPr>
          <w:rFonts w:ascii="Times New Roman" w:hAnsi="Times New Roman" w:cs="Times New Roman"/>
          <w:sz w:val="24"/>
          <w:szCs w:val="24"/>
          <w:highlight w:val="white"/>
          <w:lang w:val="id-ID"/>
        </w:rPr>
        <w:t>simpan serta diproses untuk keperluan lainnya.</w:t>
      </w:r>
    </w:p>
    <w:p w:rsidR="00870439" w:rsidRPr="00870439" w:rsidRDefault="00870439" w:rsidP="001504C0">
      <w:pPr>
        <w:tabs>
          <w:tab w:val="left" w:pos="600"/>
        </w:tabs>
        <w:spacing w:after="0" w:line="360" w:lineRule="auto"/>
        <w:ind w:firstLine="397"/>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Citra digital pada komputer dipetakan menjadi bentuk grid atau elemen piksel berbentuk matriks 2 dimensi. Setiap piksel-piksel tersebut memiliki angka yang merepresentasikan channel warna. Angka pada setiap piksel disimpan secara berurutan oleh komputer dan sering dikurangi untuk keperluan kompresi maupun pengolahan tertentu.</w:t>
      </w:r>
    </w:p>
    <w:p w:rsidR="00870439" w:rsidRPr="00870439" w:rsidRDefault="00870439" w:rsidP="001504C0">
      <w:pPr>
        <w:spacing w:after="0" w:line="360" w:lineRule="auto"/>
        <w:contextualSpacing/>
        <w:jc w:val="both"/>
        <w:rPr>
          <w:rFonts w:ascii="Times New Roman" w:hAnsi="Times New Roman" w:cs="Times New Roman"/>
          <w:sz w:val="24"/>
          <w:szCs w:val="24"/>
          <w:highlight w:val="white"/>
          <w:lang w:val="id-ID"/>
        </w:rPr>
      </w:pPr>
    </w:p>
    <w:p w:rsidR="00870439" w:rsidRPr="00870439" w:rsidRDefault="00870439" w:rsidP="001504C0">
      <w:pPr>
        <w:pStyle w:val="Heading1"/>
        <w:numPr>
          <w:ilvl w:val="1"/>
          <w:numId w:val="9"/>
        </w:numPr>
        <w:spacing w:before="0" w:line="360" w:lineRule="auto"/>
        <w:ind w:left="397" w:hanging="397"/>
        <w:contextualSpacing/>
        <w:rPr>
          <w:rFonts w:ascii="Times New Roman" w:hAnsi="Times New Roman" w:cs="Times New Roman"/>
          <w:b/>
          <w:i/>
          <w:color w:val="000000" w:themeColor="text1"/>
          <w:sz w:val="24"/>
          <w:szCs w:val="24"/>
        </w:rPr>
      </w:pPr>
      <w:r w:rsidRPr="00870439">
        <w:rPr>
          <w:rFonts w:ascii="Times New Roman" w:hAnsi="Times New Roman" w:cs="Times New Roman"/>
          <w:b/>
          <w:i/>
          <w:color w:val="000000" w:themeColor="text1"/>
          <w:sz w:val="24"/>
          <w:szCs w:val="24"/>
          <w:highlight w:val="white"/>
          <w:lang w:val="id-ID"/>
        </w:rPr>
        <w:t>Machine Learning</w:t>
      </w:r>
    </w:p>
    <w:p w:rsidR="00870439" w:rsidRPr="00870439" w:rsidRDefault="00870439" w:rsidP="001504C0">
      <w:pPr>
        <w:tabs>
          <w:tab w:val="left" w:pos="510"/>
          <w:tab w:val="left" w:pos="570"/>
        </w:tabs>
        <w:spacing w:after="0" w:line="360" w:lineRule="auto"/>
        <w:ind w:firstLine="397"/>
        <w:contextualSpacing/>
        <w:jc w:val="both"/>
        <w:rPr>
          <w:rFonts w:ascii="Times New Roman" w:hAnsi="Times New Roman" w:cs="Times New Roman"/>
          <w:sz w:val="24"/>
          <w:szCs w:val="24"/>
        </w:rPr>
      </w:pPr>
      <w:r w:rsidRPr="00870439">
        <w:rPr>
          <w:rFonts w:ascii="Times New Roman" w:hAnsi="Times New Roman" w:cs="Times New Roman"/>
          <w:i/>
          <w:iCs/>
          <w:sz w:val="24"/>
          <w:szCs w:val="24"/>
          <w:shd w:val="clear" w:color="auto" w:fill="FFFFFF"/>
          <w:lang w:val="id-ID"/>
        </w:rPr>
        <w:t>Machine Learning</w:t>
      </w:r>
      <w:r w:rsidRPr="00870439">
        <w:rPr>
          <w:rFonts w:ascii="Times New Roman" w:hAnsi="Times New Roman" w:cs="Times New Roman"/>
          <w:sz w:val="24"/>
          <w:szCs w:val="24"/>
          <w:shd w:val="clear" w:color="auto" w:fill="FFFFFF"/>
          <w:lang w:val="id-ID"/>
        </w:rPr>
        <w:t xml:space="preserve"> adalah serangkaian teknik yang dapat membantu dalam menangani dan memprediksi data yang sangat besar dengan cara merepresentasikan data-data tersebut dengan algoritma pembelajaran. </w:t>
      </w:r>
      <w:r w:rsidRPr="00870439">
        <w:rPr>
          <w:rFonts w:ascii="Times New Roman" w:hAnsi="Times New Roman" w:cs="Times New Roman"/>
          <w:i/>
          <w:sz w:val="24"/>
          <w:szCs w:val="24"/>
          <w:shd w:val="clear" w:color="auto" w:fill="FFFFFF"/>
          <w:lang w:val="id-ID"/>
        </w:rPr>
        <w:t>Machine Learning</w:t>
      </w:r>
      <w:r w:rsidRPr="00870439">
        <w:rPr>
          <w:rFonts w:ascii="Times New Roman" w:hAnsi="Times New Roman" w:cs="Times New Roman"/>
          <w:sz w:val="24"/>
          <w:szCs w:val="24"/>
          <w:shd w:val="clear" w:color="auto" w:fill="FFFFFF"/>
          <w:lang w:val="id-ID"/>
        </w:rPr>
        <w:t xml:space="preserve"> dapat membuat komputer memprogram diri mereka sendiri. Jika pemrograman adalah pekerjaan untuk membuat otomasi, maka </w:t>
      </w:r>
      <w:r w:rsidRPr="00870439">
        <w:rPr>
          <w:rFonts w:ascii="Times New Roman" w:hAnsi="Times New Roman" w:cs="Times New Roman"/>
          <w:i/>
          <w:iCs/>
          <w:sz w:val="24"/>
          <w:szCs w:val="24"/>
          <w:shd w:val="clear" w:color="auto" w:fill="FFFFFF"/>
          <w:lang w:val="id-ID"/>
        </w:rPr>
        <w:t>Machine Learning</w:t>
      </w:r>
      <w:r w:rsidRPr="00870439">
        <w:rPr>
          <w:rFonts w:ascii="Times New Roman" w:hAnsi="Times New Roman" w:cs="Times New Roman"/>
          <w:sz w:val="24"/>
          <w:szCs w:val="24"/>
          <w:shd w:val="clear" w:color="auto" w:fill="FFFFFF"/>
          <w:lang w:val="id-ID"/>
        </w:rPr>
        <w:t xml:space="preserve"> mengotomatisasi proses otomasi. Pada dasarnya </w:t>
      </w:r>
      <w:r w:rsidRPr="00870439">
        <w:rPr>
          <w:rFonts w:ascii="Times New Roman" w:hAnsi="Times New Roman" w:cs="Times New Roman"/>
          <w:i/>
          <w:iCs/>
          <w:sz w:val="24"/>
          <w:szCs w:val="24"/>
          <w:shd w:val="clear" w:color="auto" w:fill="FFFFFF"/>
          <w:lang w:val="id-ID"/>
        </w:rPr>
        <w:t>Machine</w:t>
      </w:r>
      <w:r w:rsidRPr="00870439">
        <w:rPr>
          <w:rFonts w:ascii="Times New Roman" w:hAnsi="Times New Roman" w:cs="Times New Roman"/>
          <w:sz w:val="24"/>
          <w:szCs w:val="24"/>
          <w:shd w:val="clear" w:color="auto" w:fill="FFFFFF"/>
          <w:lang w:val="id-ID"/>
        </w:rPr>
        <w:t xml:space="preserve"> </w:t>
      </w:r>
      <w:r w:rsidRPr="00870439">
        <w:rPr>
          <w:rFonts w:ascii="Times New Roman" w:hAnsi="Times New Roman" w:cs="Times New Roman"/>
          <w:i/>
          <w:iCs/>
          <w:sz w:val="24"/>
          <w:szCs w:val="24"/>
          <w:shd w:val="clear" w:color="auto" w:fill="FFFFFF"/>
          <w:lang w:val="id-ID"/>
        </w:rPr>
        <w:t>Learning</w:t>
      </w:r>
      <w:r w:rsidRPr="00870439">
        <w:rPr>
          <w:rFonts w:ascii="Times New Roman" w:hAnsi="Times New Roman" w:cs="Times New Roman"/>
          <w:sz w:val="24"/>
          <w:szCs w:val="24"/>
          <w:shd w:val="clear" w:color="auto" w:fill="FFFFFF"/>
          <w:lang w:val="id-ID"/>
        </w:rPr>
        <w:t xml:space="preserve"> membiarkan data melakukan pekerjaan. gambaran umum </w:t>
      </w:r>
      <w:r w:rsidRPr="00870439">
        <w:rPr>
          <w:rFonts w:ascii="Times New Roman" w:hAnsi="Times New Roman" w:cs="Times New Roman"/>
          <w:i/>
          <w:iCs/>
          <w:sz w:val="24"/>
          <w:szCs w:val="24"/>
          <w:shd w:val="clear" w:color="auto" w:fill="FFFFFF"/>
          <w:lang w:val="id-ID"/>
        </w:rPr>
        <w:t>Machine Learning</w:t>
      </w:r>
      <w:r w:rsidRPr="00870439">
        <w:rPr>
          <w:rFonts w:ascii="Times New Roman" w:hAnsi="Times New Roman" w:cs="Times New Roman"/>
          <w:sz w:val="24"/>
          <w:szCs w:val="24"/>
          <w:shd w:val="clear" w:color="auto" w:fill="FFFFFF"/>
          <w:lang w:val="id-ID"/>
        </w:rPr>
        <w:t xml:space="preserve"> dibandingkan dengan pemrograman secara tradisional ditunjukkan pada gambar 2.1.</w:t>
      </w:r>
    </w:p>
    <w:p w:rsidR="00870439" w:rsidRPr="00870439" w:rsidRDefault="00870439" w:rsidP="001504C0">
      <w:pPr>
        <w:spacing w:after="0" w:line="360" w:lineRule="auto"/>
        <w:ind w:firstLine="397"/>
        <w:contextualSpacing/>
        <w:jc w:val="center"/>
        <w:rPr>
          <w:rFonts w:ascii="Times New Roman" w:hAnsi="Times New Roman" w:cs="Times New Roman"/>
          <w:sz w:val="24"/>
          <w:szCs w:val="24"/>
          <w:highlight w:val="white"/>
          <w:lang w:val="id-ID"/>
        </w:rPr>
      </w:pPr>
      <w:r w:rsidRPr="00870439">
        <w:rPr>
          <w:rFonts w:ascii="Times New Roman" w:hAnsi="Times New Roman" w:cs="Times New Roman"/>
          <w:noProof/>
          <w:sz w:val="24"/>
          <w:szCs w:val="24"/>
        </w:rPr>
        <w:drawing>
          <wp:inline distT="0" distB="0" distL="0" distR="0">
            <wp:extent cx="2090420" cy="144907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237" t="-340" r="-237" b="-340"/>
                    <a:stretch>
                      <a:fillRect/>
                    </a:stretch>
                  </pic:blipFill>
                  <pic:spPr bwMode="auto">
                    <a:xfrm>
                      <a:off x="0" y="0"/>
                      <a:ext cx="2090420" cy="1449070"/>
                    </a:xfrm>
                    <a:prstGeom prst="rect">
                      <a:avLst/>
                    </a:prstGeom>
                    <a:solidFill>
                      <a:srgbClr val="FFFFFF"/>
                    </a:solidFill>
                    <a:ln>
                      <a:noFill/>
                    </a:ln>
                  </pic:spPr>
                </pic:pic>
              </a:graphicData>
            </a:graphic>
          </wp:inline>
        </w:drawing>
      </w:r>
    </w:p>
    <w:p w:rsidR="00870439" w:rsidRPr="00870439" w:rsidRDefault="00870439" w:rsidP="001504C0">
      <w:pPr>
        <w:spacing w:after="0" w:line="360" w:lineRule="auto"/>
        <w:ind w:firstLine="397"/>
        <w:contextualSpacing/>
        <w:jc w:val="center"/>
        <w:rPr>
          <w:rFonts w:ascii="Times New Roman" w:hAnsi="Times New Roman" w:cs="Times New Roman"/>
          <w:sz w:val="24"/>
          <w:szCs w:val="24"/>
        </w:rPr>
      </w:pPr>
      <w:r w:rsidRPr="00870439">
        <w:rPr>
          <w:rFonts w:ascii="Times New Roman" w:hAnsi="Times New Roman" w:cs="Times New Roman"/>
          <w:sz w:val="24"/>
          <w:szCs w:val="24"/>
          <w:highlight w:val="white"/>
          <w:lang w:val="id-ID"/>
        </w:rPr>
        <w:t>Gambar 2.1. Perbandingan Pemrograman</w:t>
      </w:r>
    </w:p>
    <w:p w:rsidR="00870439" w:rsidRPr="00870439" w:rsidRDefault="00870439" w:rsidP="001504C0">
      <w:pPr>
        <w:tabs>
          <w:tab w:val="left" w:pos="465"/>
        </w:tabs>
        <w:spacing w:after="0" w:line="360" w:lineRule="auto"/>
        <w:ind w:firstLine="397"/>
        <w:contextualSpacing/>
        <w:jc w:val="both"/>
        <w:rPr>
          <w:rFonts w:ascii="Times New Roman" w:hAnsi="Times New Roman" w:cs="Times New Roman"/>
          <w:sz w:val="24"/>
          <w:szCs w:val="24"/>
        </w:rPr>
      </w:pPr>
      <w:proofErr w:type="spellStart"/>
      <w:r w:rsidRPr="00870439">
        <w:rPr>
          <w:rFonts w:ascii="Times New Roman" w:hAnsi="Times New Roman" w:cs="Times New Roman"/>
          <w:sz w:val="24"/>
          <w:szCs w:val="24"/>
          <w:highlight w:val="white"/>
        </w:rPr>
        <w:t>Pada</w:t>
      </w:r>
      <w:proofErr w:type="spellEnd"/>
      <w:r w:rsidRPr="00870439">
        <w:rPr>
          <w:rFonts w:ascii="Times New Roman" w:hAnsi="Times New Roman" w:cs="Times New Roman"/>
          <w:sz w:val="24"/>
          <w:szCs w:val="24"/>
          <w:highlight w:val="white"/>
          <w:lang w:val="id-ID"/>
        </w:rPr>
        <w:t xml:space="preserve"> gambar 2.1 dapat dilihat bahwa pemrograman secara tradisional data dan program dijalankan di komputer untuk menghasilkan </w:t>
      </w:r>
      <w:r w:rsidRPr="00870439">
        <w:rPr>
          <w:rFonts w:ascii="Times New Roman" w:hAnsi="Times New Roman" w:cs="Times New Roman"/>
          <w:i/>
          <w:sz w:val="24"/>
          <w:szCs w:val="24"/>
          <w:highlight w:val="white"/>
          <w:lang w:val="id-ID"/>
        </w:rPr>
        <w:t>output</w:t>
      </w:r>
      <w:r w:rsidRPr="00870439">
        <w:rPr>
          <w:rFonts w:ascii="Times New Roman" w:hAnsi="Times New Roman" w:cs="Times New Roman"/>
          <w:sz w:val="24"/>
          <w:szCs w:val="24"/>
          <w:highlight w:val="white"/>
          <w:lang w:val="id-ID"/>
        </w:rPr>
        <w:t xml:space="preserve">. Sedangkan pada </w:t>
      </w:r>
      <w:r w:rsidRPr="00870439">
        <w:rPr>
          <w:rFonts w:ascii="Times New Roman" w:hAnsi="Times New Roman" w:cs="Times New Roman"/>
          <w:i/>
          <w:iCs/>
          <w:sz w:val="24"/>
          <w:szCs w:val="24"/>
          <w:highlight w:val="white"/>
          <w:lang w:val="id-ID"/>
        </w:rPr>
        <w:t>Machine Learning</w:t>
      </w:r>
      <w:r w:rsidRPr="00870439">
        <w:rPr>
          <w:rFonts w:ascii="Times New Roman" w:hAnsi="Times New Roman" w:cs="Times New Roman"/>
          <w:sz w:val="24"/>
          <w:szCs w:val="24"/>
          <w:highlight w:val="white"/>
          <w:lang w:val="id-ID"/>
        </w:rPr>
        <w:t xml:space="preserve"> data dan </w:t>
      </w:r>
      <w:r w:rsidRPr="00870439">
        <w:rPr>
          <w:rFonts w:ascii="Times New Roman" w:hAnsi="Times New Roman" w:cs="Times New Roman"/>
          <w:i/>
          <w:sz w:val="24"/>
          <w:szCs w:val="24"/>
          <w:highlight w:val="white"/>
          <w:lang w:val="id-ID"/>
        </w:rPr>
        <w:t>output</w:t>
      </w:r>
      <w:r w:rsidRPr="00870439">
        <w:rPr>
          <w:rFonts w:ascii="Times New Roman" w:hAnsi="Times New Roman" w:cs="Times New Roman"/>
          <w:sz w:val="24"/>
          <w:szCs w:val="24"/>
          <w:highlight w:val="white"/>
          <w:lang w:val="id-ID"/>
        </w:rPr>
        <w:t xml:space="preserve"> dijalankan di komputer untuk membuat sebuah program. Ada banyak algoritma </w:t>
      </w:r>
      <w:r w:rsidRPr="00870439">
        <w:rPr>
          <w:rFonts w:ascii="Times New Roman" w:hAnsi="Times New Roman" w:cs="Times New Roman"/>
          <w:i/>
          <w:iCs/>
          <w:sz w:val="24"/>
          <w:szCs w:val="24"/>
          <w:highlight w:val="white"/>
          <w:lang w:val="id-ID"/>
        </w:rPr>
        <w:t>Machine</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Learning</w:t>
      </w:r>
      <w:r w:rsidRPr="00870439">
        <w:rPr>
          <w:rFonts w:ascii="Times New Roman" w:hAnsi="Times New Roman" w:cs="Times New Roman"/>
          <w:sz w:val="24"/>
          <w:szCs w:val="24"/>
          <w:highlight w:val="white"/>
          <w:lang w:val="id-ID"/>
        </w:rPr>
        <w:t xml:space="preserve"> yang dikembangkan setiap tahunnya. Setiap algoritma pembelajaran mesin memiliki tiga komponen penting, antara lain:</w:t>
      </w:r>
    </w:p>
    <w:p w:rsidR="00870439" w:rsidRPr="00870439" w:rsidRDefault="00870439" w:rsidP="001504C0">
      <w:pPr>
        <w:pStyle w:val="ListParagraph"/>
        <w:numPr>
          <w:ilvl w:val="0"/>
          <w:numId w:val="10"/>
        </w:numPr>
        <w:spacing w:line="360" w:lineRule="auto"/>
        <w:ind w:left="284" w:hanging="284"/>
        <w:jc w:val="both"/>
      </w:pPr>
      <w:r w:rsidRPr="00870439">
        <w:rPr>
          <w:highlight w:val="white"/>
          <w:lang w:val="id-ID"/>
        </w:rPr>
        <w:lastRenderedPageBreak/>
        <w:t xml:space="preserve">Representasi: bagaimana merepresentasikan pengetahuan. Contohnya termasuk </w:t>
      </w:r>
      <w:r w:rsidRPr="00870439">
        <w:rPr>
          <w:i/>
          <w:iCs/>
          <w:highlight w:val="white"/>
          <w:lang w:val="id-ID"/>
        </w:rPr>
        <w:t>Decision tree, Neural Network, Support Vector Machine</w:t>
      </w:r>
      <w:r w:rsidRPr="00870439">
        <w:rPr>
          <w:highlight w:val="white"/>
          <w:lang w:val="id-ID"/>
        </w:rPr>
        <w:t xml:space="preserve"> dan lain-lain</w:t>
      </w:r>
      <w:r w:rsidRPr="00870439">
        <w:rPr>
          <w:lang w:val="en-ID"/>
        </w:rPr>
        <w:t>.</w:t>
      </w:r>
    </w:p>
    <w:p w:rsidR="00870439" w:rsidRPr="00870439" w:rsidRDefault="00870439" w:rsidP="001504C0">
      <w:pPr>
        <w:pStyle w:val="ListParagraph"/>
        <w:numPr>
          <w:ilvl w:val="0"/>
          <w:numId w:val="10"/>
        </w:numPr>
        <w:spacing w:line="360" w:lineRule="auto"/>
        <w:ind w:left="284" w:hanging="284"/>
        <w:jc w:val="both"/>
      </w:pPr>
      <w:r w:rsidRPr="00870439">
        <w:rPr>
          <w:highlight w:val="white"/>
          <w:lang w:val="id-ID"/>
        </w:rPr>
        <w:t xml:space="preserve">Evaluasi: cara mengevaluasi prediksi dan hipotesis. Contohnya meliputi </w:t>
      </w:r>
      <w:r w:rsidRPr="00870439">
        <w:rPr>
          <w:i/>
          <w:iCs/>
          <w:highlight w:val="white"/>
          <w:lang w:val="id-ID"/>
        </w:rPr>
        <w:t>Mean Squared Error, Cost function</w:t>
      </w:r>
      <w:r w:rsidRPr="00870439">
        <w:rPr>
          <w:highlight w:val="white"/>
          <w:lang w:val="id-ID"/>
        </w:rPr>
        <w:t xml:space="preserve"> dan lain-lain.</w:t>
      </w:r>
    </w:p>
    <w:p w:rsidR="00870439" w:rsidRPr="00870439" w:rsidRDefault="00870439" w:rsidP="001504C0">
      <w:pPr>
        <w:pStyle w:val="ListParagraph"/>
        <w:numPr>
          <w:ilvl w:val="0"/>
          <w:numId w:val="10"/>
        </w:numPr>
        <w:spacing w:line="360" w:lineRule="auto"/>
        <w:ind w:left="284" w:hanging="284"/>
        <w:jc w:val="both"/>
      </w:pPr>
      <w:r w:rsidRPr="00870439">
        <w:rPr>
          <w:highlight w:val="white"/>
          <w:lang w:val="id-ID"/>
        </w:rPr>
        <w:t>Optimasi: cara program dari model dihasilkan dan proses pencarian parameter terbaik.</w:t>
      </w:r>
    </w:p>
    <w:p w:rsidR="00870439" w:rsidRPr="00870439" w:rsidRDefault="00870439" w:rsidP="001504C0">
      <w:pPr>
        <w:spacing w:after="0" w:line="360" w:lineRule="auto"/>
        <w:ind w:firstLine="284"/>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 xml:space="preserve">Misalnya </w:t>
      </w:r>
      <w:r w:rsidRPr="00870439">
        <w:rPr>
          <w:rFonts w:ascii="Times New Roman" w:hAnsi="Times New Roman" w:cs="Times New Roman"/>
          <w:i/>
          <w:iCs/>
          <w:sz w:val="24"/>
          <w:szCs w:val="24"/>
          <w:highlight w:val="white"/>
          <w:lang w:val="id-ID"/>
        </w:rPr>
        <w:t>Convex Optimization</w:t>
      </w:r>
      <w:r w:rsidRPr="00870439">
        <w:rPr>
          <w:rFonts w:ascii="Times New Roman" w:hAnsi="Times New Roman" w:cs="Times New Roman"/>
          <w:sz w:val="24"/>
          <w:szCs w:val="24"/>
          <w:highlight w:val="white"/>
          <w:lang w:val="id-ID"/>
        </w:rPr>
        <w:t xml:space="preserve"> dan </w:t>
      </w:r>
      <w:r w:rsidRPr="00870439">
        <w:rPr>
          <w:rFonts w:ascii="Times New Roman" w:hAnsi="Times New Roman" w:cs="Times New Roman"/>
          <w:i/>
          <w:iCs/>
          <w:sz w:val="24"/>
          <w:szCs w:val="24"/>
          <w:highlight w:val="white"/>
          <w:lang w:val="id-ID"/>
        </w:rPr>
        <w:t xml:space="preserve">Gradient Descent </w:t>
      </w:r>
      <w:r w:rsidRPr="00870439">
        <w:rPr>
          <w:rFonts w:ascii="Times New Roman" w:hAnsi="Times New Roman" w:cs="Times New Roman"/>
          <w:sz w:val="24"/>
          <w:szCs w:val="24"/>
          <w:highlight w:val="white"/>
          <w:lang w:val="id-ID"/>
        </w:rPr>
        <w:t xml:space="preserve">Secara umum algoritma pembelajaran ada tiga jenis cara untuk melakukan pembelajaran pada </w:t>
      </w:r>
      <w:r w:rsidRPr="00870439">
        <w:rPr>
          <w:rFonts w:ascii="Times New Roman" w:hAnsi="Times New Roman" w:cs="Times New Roman"/>
          <w:i/>
          <w:iCs/>
          <w:sz w:val="24"/>
          <w:szCs w:val="24"/>
          <w:highlight w:val="white"/>
          <w:lang w:val="id-ID"/>
        </w:rPr>
        <w:t>Machine Learning</w:t>
      </w:r>
      <w:r w:rsidRPr="00870439">
        <w:rPr>
          <w:rFonts w:ascii="Times New Roman" w:hAnsi="Times New Roman" w:cs="Times New Roman"/>
          <w:sz w:val="24"/>
          <w:szCs w:val="24"/>
          <w:highlight w:val="white"/>
          <w:lang w:val="id-ID"/>
        </w:rPr>
        <w:t>, yakni:</w:t>
      </w:r>
    </w:p>
    <w:p w:rsidR="00870439" w:rsidRPr="00870439" w:rsidRDefault="00870439" w:rsidP="001504C0">
      <w:pPr>
        <w:numPr>
          <w:ilvl w:val="1"/>
          <w:numId w:val="11"/>
        </w:numPr>
        <w:suppressAutoHyphens/>
        <w:spacing w:after="0" w:line="360" w:lineRule="auto"/>
        <w:ind w:left="284" w:hanging="284"/>
        <w:contextualSpacing/>
        <w:jc w:val="both"/>
        <w:rPr>
          <w:rFonts w:ascii="Times New Roman" w:hAnsi="Times New Roman" w:cs="Times New Roman"/>
          <w:sz w:val="24"/>
          <w:szCs w:val="24"/>
        </w:rPr>
      </w:pPr>
      <w:r w:rsidRPr="00870439">
        <w:rPr>
          <w:rFonts w:ascii="Times New Roman" w:hAnsi="Times New Roman" w:cs="Times New Roman"/>
          <w:i/>
          <w:iCs/>
          <w:sz w:val="24"/>
          <w:szCs w:val="24"/>
          <w:highlight w:val="white"/>
          <w:lang w:val="id-ID"/>
        </w:rPr>
        <w:t>Supervised Learning</w:t>
      </w:r>
      <w:r w:rsidRPr="00870439">
        <w:rPr>
          <w:rFonts w:ascii="Times New Roman" w:hAnsi="Times New Roman" w:cs="Times New Roman"/>
          <w:sz w:val="24"/>
          <w:szCs w:val="24"/>
          <w:highlight w:val="white"/>
          <w:lang w:val="id-ID"/>
        </w:rPr>
        <w:t>: Data pembelajaran mencakup keluaran yang sudah ditentukan.</w:t>
      </w:r>
    </w:p>
    <w:p w:rsidR="00870439" w:rsidRPr="00870439" w:rsidRDefault="00870439" w:rsidP="001504C0">
      <w:pPr>
        <w:numPr>
          <w:ilvl w:val="1"/>
          <w:numId w:val="11"/>
        </w:numPr>
        <w:suppressAutoHyphens/>
        <w:spacing w:after="0" w:line="360" w:lineRule="auto"/>
        <w:ind w:left="284" w:hanging="284"/>
        <w:contextualSpacing/>
        <w:jc w:val="both"/>
        <w:rPr>
          <w:rFonts w:ascii="Times New Roman" w:hAnsi="Times New Roman" w:cs="Times New Roman"/>
          <w:sz w:val="24"/>
          <w:szCs w:val="24"/>
        </w:rPr>
      </w:pPr>
      <w:r w:rsidRPr="00870439">
        <w:rPr>
          <w:rFonts w:ascii="Times New Roman" w:hAnsi="Times New Roman" w:cs="Times New Roman"/>
          <w:i/>
          <w:iCs/>
          <w:sz w:val="24"/>
          <w:szCs w:val="24"/>
          <w:highlight w:val="white"/>
        </w:rPr>
        <w:t xml:space="preserve"> </w:t>
      </w:r>
      <w:r w:rsidRPr="00870439">
        <w:rPr>
          <w:rFonts w:ascii="Times New Roman" w:hAnsi="Times New Roman" w:cs="Times New Roman"/>
          <w:i/>
          <w:iCs/>
          <w:sz w:val="24"/>
          <w:szCs w:val="24"/>
          <w:highlight w:val="white"/>
          <w:lang w:val="id-ID"/>
        </w:rPr>
        <w:t>Unsupervised Learning</w:t>
      </w:r>
      <w:r w:rsidRPr="00870439">
        <w:rPr>
          <w:rFonts w:ascii="Times New Roman" w:hAnsi="Times New Roman" w:cs="Times New Roman"/>
          <w:sz w:val="24"/>
          <w:szCs w:val="24"/>
          <w:highlight w:val="white"/>
          <w:lang w:val="id-ID"/>
        </w:rPr>
        <w:t>: Data pembelajaran tidak mencakup keluaran yang ditentukan.</w:t>
      </w:r>
    </w:p>
    <w:p w:rsidR="00870439" w:rsidRPr="00870439" w:rsidRDefault="00870439" w:rsidP="001504C0">
      <w:pPr>
        <w:numPr>
          <w:ilvl w:val="1"/>
          <w:numId w:val="11"/>
        </w:numPr>
        <w:suppressAutoHyphens/>
        <w:spacing w:after="0" w:line="360" w:lineRule="auto"/>
        <w:ind w:left="284" w:hanging="284"/>
        <w:contextualSpacing/>
        <w:jc w:val="both"/>
        <w:rPr>
          <w:rFonts w:ascii="Times New Roman" w:hAnsi="Times New Roman" w:cs="Times New Roman"/>
          <w:sz w:val="24"/>
          <w:szCs w:val="24"/>
        </w:rPr>
      </w:pPr>
      <w:r w:rsidRPr="00870439">
        <w:rPr>
          <w:rFonts w:ascii="Times New Roman" w:hAnsi="Times New Roman" w:cs="Times New Roman"/>
          <w:i/>
          <w:iCs/>
          <w:sz w:val="24"/>
          <w:szCs w:val="24"/>
          <w:highlight w:val="white"/>
        </w:rPr>
        <w:t xml:space="preserve"> </w:t>
      </w:r>
      <w:r w:rsidRPr="00870439">
        <w:rPr>
          <w:rFonts w:ascii="Times New Roman" w:hAnsi="Times New Roman" w:cs="Times New Roman"/>
          <w:i/>
          <w:iCs/>
          <w:sz w:val="24"/>
          <w:szCs w:val="24"/>
          <w:highlight w:val="white"/>
          <w:lang w:val="id-ID"/>
        </w:rPr>
        <w:t>Reinforcement Learning</w:t>
      </w:r>
      <w:r w:rsidRPr="00870439">
        <w:rPr>
          <w:rFonts w:ascii="Times New Roman" w:hAnsi="Times New Roman" w:cs="Times New Roman"/>
          <w:sz w:val="24"/>
          <w:szCs w:val="24"/>
          <w:highlight w:val="white"/>
          <w:lang w:val="id-ID"/>
        </w:rPr>
        <w:t>: Pemberian hadiah dari setiap serangkaian tindakan yang dilakukan.</w:t>
      </w:r>
    </w:p>
    <w:p w:rsidR="00870439" w:rsidRPr="00870439" w:rsidRDefault="00870439" w:rsidP="001504C0">
      <w:pPr>
        <w:spacing w:after="0" w:line="360" w:lineRule="auto"/>
        <w:ind w:firstLine="284"/>
        <w:contextualSpacing/>
        <w:jc w:val="both"/>
        <w:rPr>
          <w:rFonts w:ascii="Times New Roman" w:hAnsi="Times New Roman" w:cs="Times New Roman"/>
          <w:sz w:val="24"/>
          <w:szCs w:val="24"/>
        </w:rPr>
      </w:pPr>
      <w:r w:rsidRPr="00870439">
        <w:rPr>
          <w:rFonts w:ascii="Times New Roman" w:hAnsi="Times New Roman" w:cs="Times New Roman"/>
          <w:sz w:val="24"/>
          <w:szCs w:val="24"/>
          <w:shd w:val="clear" w:color="auto" w:fill="FFFFFF"/>
          <w:lang w:val="id-ID"/>
        </w:rPr>
        <w:t>Ada 5 langkah dasar yang digunakan untuk melakukan tugas</w:t>
      </w:r>
      <w:r w:rsidRPr="00870439">
        <w:rPr>
          <w:rFonts w:ascii="Times New Roman" w:hAnsi="Times New Roman" w:cs="Times New Roman"/>
          <w:i/>
          <w:iCs/>
          <w:sz w:val="24"/>
          <w:szCs w:val="24"/>
          <w:shd w:val="clear" w:color="auto" w:fill="FFFFFF"/>
          <w:lang w:val="id-ID"/>
        </w:rPr>
        <w:t xml:space="preserve"> Machine Learning</w:t>
      </w:r>
      <w:r w:rsidRPr="00870439">
        <w:rPr>
          <w:rFonts w:ascii="Times New Roman" w:hAnsi="Times New Roman" w:cs="Times New Roman"/>
          <w:sz w:val="24"/>
          <w:szCs w:val="24"/>
          <w:shd w:val="clear" w:color="auto" w:fill="FFFFFF"/>
          <w:lang w:val="id-ID"/>
        </w:rPr>
        <w:t xml:space="preserve"> dan tugas ini sangatlah penting dalam mempersiapkan solusi untuk segala bentuk permasalahan dalam </w:t>
      </w:r>
      <w:r w:rsidRPr="00870439">
        <w:rPr>
          <w:rFonts w:ascii="Times New Roman" w:hAnsi="Times New Roman" w:cs="Times New Roman"/>
          <w:i/>
          <w:iCs/>
          <w:sz w:val="24"/>
          <w:szCs w:val="24"/>
          <w:shd w:val="clear" w:color="auto" w:fill="FFFFFF"/>
          <w:lang w:val="id-ID"/>
        </w:rPr>
        <w:t>Machine Learning</w:t>
      </w:r>
      <w:r w:rsidRPr="00870439">
        <w:rPr>
          <w:rFonts w:ascii="Times New Roman" w:hAnsi="Times New Roman" w:cs="Times New Roman"/>
          <w:sz w:val="24"/>
          <w:szCs w:val="24"/>
          <w:shd w:val="clear" w:color="auto" w:fill="FFFFFF"/>
          <w:lang w:val="id-ID"/>
        </w:rPr>
        <w:t xml:space="preserve"> maupun </w:t>
      </w:r>
      <w:r w:rsidRPr="00870439">
        <w:rPr>
          <w:rFonts w:ascii="Times New Roman" w:hAnsi="Times New Roman" w:cs="Times New Roman"/>
          <w:i/>
          <w:iCs/>
          <w:sz w:val="24"/>
          <w:szCs w:val="24"/>
          <w:shd w:val="clear" w:color="auto" w:fill="FFFFFF"/>
          <w:lang w:val="id-ID"/>
        </w:rPr>
        <w:t>Deep Learning</w:t>
      </w:r>
      <w:r w:rsidRPr="00870439">
        <w:rPr>
          <w:rFonts w:ascii="Times New Roman" w:hAnsi="Times New Roman" w:cs="Times New Roman"/>
          <w:sz w:val="24"/>
          <w:szCs w:val="24"/>
          <w:shd w:val="clear" w:color="auto" w:fill="FFFFFF"/>
          <w:lang w:val="id-ID"/>
        </w:rPr>
        <w:t>:</w:t>
      </w:r>
    </w:p>
    <w:p w:rsidR="00870439" w:rsidRPr="00870439" w:rsidRDefault="00870439" w:rsidP="001504C0">
      <w:pPr>
        <w:pStyle w:val="ListParagraph"/>
        <w:numPr>
          <w:ilvl w:val="0"/>
          <w:numId w:val="8"/>
        </w:numPr>
        <w:spacing w:line="360" w:lineRule="auto"/>
        <w:ind w:left="284" w:hanging="284"/>
        <w:jc w:val="both"/>
      </w:pPr>
      <w:r w:rsidRPr="00870439">
        <w:rPr>
          <w:shd w:val="clear" w:color="auto" w:fill="FFFFFF"/>
          <w:lang w:val="id-ID"/>
        </w:rPr>
        <w:t>Mengumpulkan data: Dibentuk dari beberapa file yang berisi deretan data yang dapat dipelajari dan stelah itu dipisah antara fitur masukkan dan keluaran</w:t>
      </w:r>
    </w:p>
    <w:p w:rsidR="00870439" w:rsidRPr="00870439" w:rsidRDefault="00870439" w:rsidP="001504C0">
      <w:pPr>
        <w:pStyle w:val="ListParagraph"/>
        <w:numPr>
          <w:ilvl w:val="0"/>
          <w:numId w:val="8"/>
        </w:numPr>
        <w:spacing w:line="360" w:lineRule="auto"/>
        <w:ind w:left="284" w:hanging="284"/>
        <w:jc w:val="both"/>
      </w:pPr>
      <w:r w:rsidRPr="00870439">
        <w:rPr>
          <w:highlight w:val="white"/>
          <w:lang w:val="id-ID"/>
        </w:rPr>
        <w:t xml:space="preserve">Mempersiapkan data: Penentuan kualitas data dan </w:t>
      </w:r>
      <w:r w:rsidRPr="00870439">
        <w:rPr>
          <w:i/>
          <w:iCs/>
          <w:highlight w:val="white"/>
          <w:lang w:val="id-ID"/>
        </w:rPr>
        <w:t>preprocess</w:t>
      </w:r>
      <w:r w:rsidRPr="00870439">
        <w:rPr>
          <w:highlight w:val="white"/>
          <w:lang w:val="id-ID"/>
        </w:rPr>
        <w:t xml:space="preserve"> data sehingga hasil yang didapat juga baik.</w:t>
      </w:r>
    </w:p>
    <w:p w:rsidR="00870439" w:rsidRPr="00870439" w:rsidRDefault="00870439" w:rsidP="001504C0">
      <w:pPr>
        <w:pStyle w:val="ListParagraph"/>
        <w:numPr>
          <w:ilvl w:val="0"/>
          <w:numId w:val="8"/>
        </w:numPr>
        <w:spacing w:line="360" w:lineRule="auto"/>
        <w:ind w:left="284" w:hanging="284"/>
        <w:jc w:val="both"/>
      </w:pPr>
      <w:r w:rsidRPr="00870439">
        <w:rPr>
          <w:shd w:val="clear" w:color="auto" w:fill="FFFFFF"/>
          <w:lang w:val="id-ID"/>
        </w:rPr>
        <w:t>Melatih sebuah model: Langkah ini melibatkan pemilihan algoritma dan representasi data yang tepat dalam bentuk model.</w:t>
      </w:r>
    </w:p>
    <w:p w:rsidR="00870439" w:rsidRPr="00870439" w:rsidRDefault="00870439" w:rsidP="001504C0">
      <w:pPr>
        <w:pStyle w:val="ListParagraph"/>
        <w:numPr>
          <w:ilvl w:val="0"/>
          <w:numId w:val="8"/>
        </w:numPr>
        <w:spacing w:line="360" w:lineRule="auto"/>
        <w:ind w:left="284" w:hanging="284"/>
        <w:jc w:val="both"/>
      </w:pPr>
      <w:r w:rsidRPr="00870439">
        <w:rPr>
          <w:shd w:val="clear" w:color="auto" w:fill="FFFFFF"/>
          <w:lang w:val="id-ID"/>
        </w:rPr>
        <w:t xml:space="preserve">Mengevaluasi model: Untuk menguji keakuratan berdasarkan bagian </w:t>
      </w:r>
      <w:r w:rsidRPr="00870439">
        <w:rPr>
          <w:i/>
          <w:shd w:val="clear" w:color="auto" w:fill="FFFFFF"/>
          <w:lang w:val="id-ID"/>
        </w:rPr>
        <w:t>test set</w:t>
      </w:r>
      <w:r w:rsidRPr="00870439">
        <w:rPr>
          <w:shd w:val="clear" w:color="auto" w:fill="FFFFFF"/>
          <w:lang w:val="id-ID"/>
        </w:rPr>
        <w:t xml:space="preserve"> pada </w:t>
      </w:r>
      <w:r w:rsidRPr="00870439">
        <w:rPr>
          <w:i/>
          <w:shd w:val="clear" w:color="auto" w:fill="FFFFFF"/>
          <w:lang w:val="id-ID"/>
        </w:rPr>
        <w:t>dataset</w:t>
      </w:r>
      <w:r w:rsidRPr="00870439">
        <w:rPr>
          <w:shd w:val="clear" w:color="auto" w:fill="FFFFFF"/>
          <w:lang w:val="id-ID"/>
        </w:rPr>
        <w:t>.</w:t>
      </w:r>
    </w:p>
    <w:p w:rsidR="00870439" w:rsidRPr="00870439" w:rsidRDefault="00870439" w:rsidP="001504C0">
      <w:pPr>
        <w:pStyle w:val="ListParagraph"/>
        <w:numPr>
          <w:ilvl w:val="0"/>
          <w:numId w:val="8"/>
        </w:numPr>
        <w:spacing w:line="360" w:lineRule="auto"/>
        <w:ind w:left="284" w:hanging="284"/>
        <w:jc w:val="both"/>
      </w:pPr>
      <w:r w:rsidRPr="00870439">
        <w:rPr>
          <w:highlight w:val="white"/>
          <w:lang w:val="id-ID"/>
        </w:rPr>
        <w:t xml:space="preserve">Meningkatkan kinerja: Langkah ini melibatkan pemilihan </w:t>
      </w:r>
      <w:r w:rsidRPr="00870439">
        <w:rPr>
          <w:i/>
          <w:highlight w:val="white"/>
          <w:lang w:val="id-ID"/>
        </w:rPr>
        <w:t>hyperparameter</w:t>
      </w:r>
      <w:r w:rsidRPr="00870439">
        <w:rPr>
          <w:highlight w:val="white"/>
          <w:lang w:val="id-ID"/>
        </w:rPr>
        <w:t xml:space="preserve"> untuk meningkatkan efisiensi dan biasanya menggunakan </w:t>
      </w:r>
      <w:r w:rsidRPr="00870439">
        <w:rPr>
          <w:i/>
          <w:iCs/>
          <w:highlight w:val="white"/>
          <w:lang w:val="id-ID"/>
        </w:rPr>
        <w:t>cross-validation.</w:t>
      </w:r>
    </w:p>
    <w:p w:rsidR="00870439" w:rsidRPr="00870439" w:rsidRDefault="00870439" w:rsidP="001504C0">
      <w:pPr>
        <w:spacing w:after="0" w:line="360" w:lineRule="auto"/>
        <w:contextualSpacing/>
        <w:rPr>
          <w:rFonts w:ascii="Times New Roman" w:hAnsi="Times New Roman" w:cs="Times New Roman"/>
          <w:sz w:val="24"/>
          <w:szCs w:val="24"/>
        </w:rPr>
      </w:pPr>
    </w:p>
    <w:p w:rsidR="00870439" w:rsidRPr="00870439" w:rsidRDefault="00870439" w:rsidP="001504C0">
      <w:pPr>
        <w:pStyle w:val="Heading1"/>
        <w:numPr>
          <w:ilvl w:val="1"/>
          <w:numId w:val="9"/>
        </w:numPr>
        <w:spacing w:before="0" w:line="360" w:lineRule="auto"/>
        <w:ind w:left="397" w:hanging="397"/>
        <w:contextualSpacing/>
        <w:rPr>
          <w:rFonts w:ascii="Times New Roman" w:hAnsi="Times New Roman" w:cs="Times New Roman"/>
          <w:b/>
          <w:i/>
          <w:color w:val="000000" w:themeColor="text1"/>
          <w:sz w:val="24"/>
          <w:szCs w:val="24"/>
        </w:rPr>
      </w:pPr>
      <w:r w:rsidRPr="00870439">
        <w:rPr>
          <w:rFonts w:ascii="Times New Roman" w:hAnsi="Times New Roman" w:cs="Times New Roman"/>
          <w:b/>
          <w:i/>
          <w:color w:val="000000" w:themeColor="text1"/>
          <w:sz w:val="24"/>
          <w:szCs w:val="24"/>
          <w:highlight w:val="white"/>
          <w:lang w:val="id-ID"/>
        </w:rPr>
        <w:lastRenderedPageBreak/>
        <w:t xml:space="preserve">Deep Learning </w:t>
      </w:r>
    </w:p>
    <w:p w:rsidR="00870439" w:rsidRPr="00870439" w:rsidRDefault="00870439" w:rsidP="001504C0">
      <w:pPr>
        <w:tabs>
          <w:tab w:val="left" w:pos="420"/>
          <w:tab w:val="left" w:pos="480"/>
        </w:tabs>
        <w:spacing w:after="0" w:line="360" w:lineRule="auto"/>
        <w:ind w:firstLine="397"/>
        <w:contextualSpacing/>
        <w:jc w:val="both"/>
        <w:rPr>
          <w:rFonts w:ascii="Times New Roman" w:hAnsi="Times New Roman" w:cs="Times New Roman"/>
          <w:sz w:val="24"/>
          <w:szCs w:val="24"/>
        </w:rPr>
      </w:pPr>
      <w:r w:rsidRPr="00870439">
        <w:rPr>
          <w:rFonts w:ascii="Times New Roman" w:hAnsi="Times New Roman" w:cs="Times New Roman"/>
          <w:i/>
          <w:iCs/>
          <w:sz w:val="24"/>
          <w:szCs w:val="24"/>
          <w:shd w:val="clear" w:color="auto" w:fill="FFFFFF"/>
          <w:lang w:val="id-ID"/>
        </w:rPr>
        <w:t>Deep Learning</w:t>
      </w:r>
      <w:r w:rsidRPr="00870439">
        <w:rPr>
          <w:rFonts w:ascii="Times New Roman" w:hAnsi="Times New Roman" w:cs="Times New Roman"/>
          <w:sz w:val="24"/>
          <w:szCs w:val="24"/>
          <w:shd w:val="clear" w:color="auto" w:fill="FFFFFF"/>
          <w:lang w:val="id-ID"/>
        </w:rPr>
        <w:t xml:space="preserve"> merupakan salah satu bidang dari </w:t>
      </w:r>
      <w:r w:rsidRPr="00870439">
        <w:rPr>
          <w:rFonts w:ascii="Times New Roman" w:hAnsi="Times New Roman" w:cs="Times New Roman"/>
          <w:i/>
          <w:iCs/>
          <w:sz w:val="24"/>
          <w:szCs w:val="24"/>
          <w:shd w:val="clear" w:color="auto" w:fill="FFFFFF"/>
          <w:lang w:val="id-ID"/>
        </w:rPr>
        <w:t>Machine Learning</w:t>
      </w:r>
      <w:r w:rsidRPr="00870439">
        <w:rPr>
          <w:rFonts w:ascii="Times New Roman" w:hAnsi="Times New Roman" w:cs="Times New Roman"/>
          <w:sz w:val="24"/>
          <w:szCs w:val="24"/>
          <w:shd w:val="clear" w:color="auto" w:fill="FFFFFF"/>
          <w:lang w:val="id-ID"/>
        </w:rPr>
        <w:t xml:space="preserve"> yang memanfaatkan jaringan syaraf tiruan untuk implementasi permasalahan dengan </w:t>
      </w:r>
      <w:r w:rsidRPr="00870439">
        <w:rPr>
          <w:rFonts w:ascii="Times New Roman" w:hAnsi="Times New Roman" w:cs="Times New Roman"/>
          <w:i/>
          <w:sz w:val="24"/>
          <w:szCs w:val="24"/>
          <w:shd w:val="clear" w:color="auto" w:fill="FFFFFF"/>
          <w:lang w:val="id-ID"/>
        </w:rPr>
        <w:t>dataset</w:t>
      </w:r>
      <w:r w:rsidRPr="00870439">
        <w:rPr>
          <w:rFonts w:ascii="Times New Roman" w:hAnsi="Times New Roman" w:cs="Times New Roman"/>
          <w:sz w:val="24"/>
          <w:szCs w:val="24"/>
          <w:shd w:val="clear" w:color="auto" w:fill="FFFFFF"/>
          <w:lang w:val="id-ID"/>
        </w:rPr>
        <w:t xml:space="preserve"> yang besar. Teknik </w:t>
      </w:r>
      <w:r w:rsidRPr="00870439">
        <w:rPr>
          <w:rFonts w:ascii="Times New Roman" w:hAnsi="Times New Roman" w:cs="Times New Roman"/>
          <w:i/>
          <w:iCs/>
          <w:sz w:val="24"/>
          <w:szCs w:val="24"/>
          <w:shd w:val="clear" w:color="auto" w:fill="FFFFFF"/>
          <w:lang w:val="id-ID"/>
        </w:rPr>
        <w:t>Deep Learning</w:t>
      </w:r>
      <w:r w:rsidRPr="00870439">
        <w:rPr>
          <w:rFonts w:ascii="Times New Roman" w:hAnsi="Times New Roman" w:cs="Times New Roman"/>
          <w:sz w:val="24"/>
          <w:szCs w:val="24"/>
          <w:shd w:val="clear" w:color="auto" w:fill="FFFFFF"/>
          <w:lang w:val="id-ID"/>
        </w:rPr>
        <w:t xml:space="preserve"> memberikan arsitektur yang sangat kuat untuk </w:t>
      </w:r>
      <w:r w:rsidRPr="00870439">
        <w:rPr>
          <w:rFonts w:ascii="Times New Roman" w:hAnsi="Times New Roman" w:cs="Times New Roman"/>
          <w:i/>
          <w:iCs/>
          <w:sz w:val="24"/>
          <w:szCs w:val="24"/>
          <w:shd w:val="clear" w:color="auto" w:fill="FFFFFF"/>
          <w:lang w:val="id-ID"/>
        </w:rPr>
        <w:t>Supervised Learning</w:t>
      </w:r>
      <w:r w:rsidRPr="00870439">
        <w:rPr>
          <w:rFonts w:ascii="Times New Roman" w:hAnsi="Times New Roman" w:cs="Times New Roman"/>
          <w:sz w:val="24"/>
          <w:szCs w:val="24"/>
          <w:shd w:val="clear" w:color="auto" w:fill="FFFFFF"/>
          <w:lang w:val="id-ID"/>
        </w:rPr>
        <w:t>. Dengan menambahkan lebih banyak lapisan maka model pembelajaran tersebut bisa mewakili data citra berlabel dengan lebih baik.</w:t>
      </w:r>
    </w:p>
    <w:p w:rsidR="00870439" w:rsidRPr="00870439" w:rsidRDefault="00870439" w:rsidP="001504C0">
      <w:pPr>
        <w:tabs>
          <w:tab w:val="left" w:pos="420"/>
          <w:tab w:val="left" w:pos="480"/>
        </w:tabs>
        <w:spacing w:after="0" w:line="360" w:lineRule="auto"/>
        <w:ind w:firstLine="397"/>
        <w:contextualSpacing/>
        <w:jc w:val="both"/>
        <w:rPr>
          <w:rFonts w:ascii="Times New Roman" w:hAnsi="Times New Roman" w:cs="Times New Roman"/>
          <w:sz w:val="24"/>
          <w:szCs w:val="24"/>
        </w:rPr>
      </w:pPr>
      <w:r w:rsidRPr="00870439">
        <w:rPr>
          <w:rFonts w:ascii="Times New Roman" w:hAnsi="Times New Roman" w:cs="Times New Roman"/>
          <w:sz w:val="24"/>
          <w:szCs w:val="24"/>
          <w:shd w:val="clear" w:color="auto" w:fill="FFFFFF"/>
          <w:lang w:val="id-ID"/>
        </w:rPr>
        <w:t xml:space="preserve">Pada </w:t>
      </w:r>
      <w:r w:rsidRPr="00870439">
        <w:rPr>
          <w:rFonts w:ascii="Times New Roman" w:hAnsi="Times New Roman" w:cs="Times New Roman"/>
          <w:i/>
          <w:iCs/>
          <w:sz w:val="24"/>
          <w:szCs w:val="24"/>
          <w:shd w:val="clear" w:color="auto" w:fill="FFFFFF"/>
          <w:lang w:val="id-ID"/>
        </w:rPr>
        <w:t>Machine Learning</w:t>
      </w:r>
      <w:r w:rsidRPr="00870439">
        <w:rPr>
          <w:rFonts w:ascii="Times New Roman" w:hAnsi="Times New Roman" w:cs="Times New Roman"/>
          <w:sz w:val="24"/>
          <w:szCs w:val="24"/>
          <w:shd w:val="clear" w:color="auto" w:fill="FFFFFF"/>
          <w:lang w:val="id-ID"/>
        </w:rPr>
        <w:t xml:space="preserve"> terdapat teknik untuk menggunakan ekstraksi fitur dari data pelatihan dan algoritma pembelajaran khusus untuk mengklasifikasi citra maupun untuk mengenali suara. Namun, metode ini masih memiliki beberapa kekurangan baik dalam hal kecepatan dan akurasi. Aplikasi konsep jaringan syaraf tiruan yang dalam (banyak lapisan) dapat ditangguhkan pada algoritma </w:t>
      </w:r>
      <w:r w:rsidRPr="00870439">
        <w:rPr>
          <w:rFonts w:ascii="Times New Roman" w:hAnsi="Times New Roman" w:cs="Times New Roman"/>
          <w:i/>
          <w:iCs/>
          <w:sz w:val="24"/>
          <w:szCs w:val="24"/>
          <w:shd w:val="clear" w:color="auto" w:fill="FFFFFF"/>
          <w:lang w:val="id-ID"/>
        </w:rPr>
        <w:t>Machine Learning</w:t>
      </w:r>
      <w:r w:rsidRPr="00870439">
        <w:rPr>
          <w:rFonts w:ascii="Times New Roman" w:hAnsi="Times New Roman" w:cs="Times New Roman"/>
          <w:sz w:val="24"/>
          <w:szCs w:val="24"/>
          <w:shd w:val="clear" w:color="auto" w:fill="FFFFFF"/>
          <w:lang w:val="id-ID"/>
        </w:rPr>
        <w:t xml:space="preserve"> yang sudah ada sehingga komputer sekarang bisa belajar dengan kecepatan, akurasi, dan skala yang besar. Prinsip ini terus berkembang hingga </w:t>
      </w:r>
      <w:r w:rsidRPr="00870439">
        <w:rPr>
          <w:rFonts w:ascii="Times New Roman" w:hAnsi="Times New Roman" w:cs="Times New Roman"/>
          <w:i/>
          <w:iCs/>
          <w:sz w:val="24"/>
          <w:szCs w:val="24"/>
          <w:shd w:val="clear" w:color="auto" w:fill="FFFFFF"/>
          <w:lang w:val="id-ID"/>
        </w:rPr>
        <w:t>Deep Learning</w:t>
      </w:r>
      <w:r w:rsidRPr="00870439">
        <w:rPr>
          <w:rFonts w:ascii="Times New Roman" w:hAnsi="Times New Roman" w:cs="Times New Roman"/>
          <w:sz w:val="24"/>
          <w:szCs w:val="24"/>
          <w:shd w:val="clear" w:color="auto" w:fill="FFFFFF"/>
          <w:lang w:val="id-ID"/>
        </w:rPr>
        <w:t xml:space="preserve"> semakin sering digunakan pada komunitas riset dan industri untuk membantu memecahkan banyak masalah data besar seperti </w:t>
      </w:r>
      <w:r w:rsidRPr="00870439">
        <w:rPr>
          <w:rFonts w:ascii="Times New Roman" w:hAnsi="Times New Roman" w:cs="Times New Roman"/>
          <w:i/>
          <w:iCs/>
          <w:sz w:val="24"/>
          <w:szCs w:val="24"/>
          <w:shd w:val="clear" w:color="auto" w:fill="FFFFFF"/>
          <w:lang w:val="id-ID"/>
        </w:rPr>
        <w:t>Computer vision, Speech recognition, dan Natural Language Processing</w:t>
      </w:r>
      <w:r w:rsidRPr="00870439">
        <w:rPr>
          <w:rFonts w:ascii="Times New Roman" w:hAnsi="Times New Roman" w:cs="Times New Roman"/>
          <w:sz w:val="24"/>
          <w:szCs w:val="24"/>
          <w:shd w:val="clear" w:color="auto" w:fill="FFFFFF"/>
          <w:lang w:val="id-ID"/>
        </w:rPr>
        <w:t>.</w:t>
      </w:r>
    </w:p>
    <w:p w:rsidR="00870439" w:rsidRPr="00870439" w:rsidRDefault="00870439" w:rsidP="001504C0">
      <w:pPr>
        <w:tabs>
          <w:tab w:val="left" w:pos="420"/>
          <w:tab w:val="left" w:pos="480"/>
        </w:tabs>
        <w:spacing w:after="0" w:line="360" w:lineRule="auto"/>
        <w:ind w:firstLine="397"/>
        <w:contextualSpacing/>
        <w:jc w:val="both"/>
        <w:rPr>
          <w:rFonts w:ascii="Times New Roman" w:hAnsi="Times New Roman" w:cs="Times New Roman"/>
          <w:sz w:val="24"/>
          <w:szCs w:val="24"/>
        </w:rPr>
      </w:pPr>
      <w:r w:rsidRPr="00870439">
        <w:rPr>
          <w:rFonts w:ascii="Times New Roman" w:hAnsi="Times New Roman" w:cs="Times New Roman"/>
          <w:sz w:val="24"/>
          <w:szCs w:val="24"/>
          <w:shd w:val="clear" w:color="auto" w:fill="FFFFFF"/>
          <w:lang w:val="id-ID"/>
        </w:rPr>
        <w:t xml:space="preserve">Dalam </w:t>
      </w:r>
      <w:r w:rsidRPr="00870439">
        <w:rPr>
          <w:rFonts w:ascii="Times New Roman" w:hAnsi="Times New Roman" w:cs="Times New Roman"/>
          <w:i/>
          <w:iCs/>
          <w:sz w:val="24"/>
          <w:szCs w:val="24"/>
          <w:shd w:val="clear" w:color="auto" w:fill="FFFFFF"/>
          <w:lang w:val="id-ID"/>
        </w:rPr>
        <w:t>Deep Learning</w:t>
      </w:r>
      <w:r w:rsidRPr="00870439">
        <w:rPr>
          <w:rFonts w:ascii="Times New Roman" w:hAnsi="Times New Roman" w:cs="Times New Roman"/>
          <w:sz w:val="24"/>
          <w:szCs w:val="24"/>
          <w:shd w:val="clear" w:color="auto" w:fill="FFFFFF"/>
          <w:lang w:val="id-ID"/>
        </w:rPr>
        <w:t xml:space="preserve">, metode CNN atau </w:t>
      </w:r>
      <w:r w:rsidRPr="00870439">
        <w:rPr>
          <w:rFonts w:ascii="Times New Roman" w:hAnsi="Times New Roman" w:cs="Times New Roman"/>
          <w:i/>
          <w:iCs/>
          <w:sz w:val="24"/>
          <w:szCs w:val="24"/>
          <w:shd w:val="clear" w:color="auto" w:fill="FFFFFF"/>
          <w:lang w:val="id-ID"/>
        </w:rPr>
        <w:t>Convolutional Neural Network</w:t>
      </w:r>
      <w:r w:rsidRPr="00870439">
        <w:rPr>
          <w:rFonts w:ascii="Times New Roman" w:hAnsi="Times New Roman" w:cs="Times New Roman"/>
          <w:sz w:val="24"/>
          <w:szCs w:val="24"/>
          <w:shd w:val="clear" w:color="auto" w:fill="FFFFFF"/>
          <w:lang w:val="id-ID"/>
        </w:rPr>
        <w:t xml:space="preserve"> sangatlah bagus dalam menemukan fitur yang baik pada citra ke lapisan berikutnya untuk membentuk hipotesis nonlinier yang dapat meningkatkan kompleksitasan sebuah model. Model yang kompleks tentunya akan membutuhkan waktu pelatihan yang lama sehingga di dunia </w:t>
      </w:r>
      <w:r w:rsidRPr="00870439">
        <w:rPr>
          <w:rFonts w:ascii="Times New Roman" w:hAnsi="Times New Roman" w:cs="Times New Roman"/>
          <w:i/>
          <w:iCs/>
          <w:sz w:val="24"/>
          <w:szCs w:val="24"/>
          <w:shd w:val="clear" w:color="auto" w:fill="FFFFFF"/>
          <w:lang w:val="id-ID"/>
        </w:rPr>
        <w:t>Deep Learning</w:t>
      </w:r>
      <w:r w:rsidRPr="00870439">
        <w:rPr>
          <w:rFonts w:ascii="Times New Roman" w:hAnsi="Times New Roman" w:cs="Times New Roman"/>
          <w:sz w:val="24"/>
          <w:szCs w:val="24"/>
          <w:shd w:val="clear" w:color="auto" w:fill="FFFFFF"/>
          <w:lang w:val="id-ID"/>
        </w:rPr>
        <w:t xml:space="preserve"> pengunaan GPU sudah sangatlah umum(Danukusumo, 2017).</w:t>
      </w:r>
    </w:p>
    <w:p w:rsidR="00870439" w:rsidRPr="00870439" w:rsidRDefault="00870439" w:rsidP="001504C0">
      <w:pPr>
        <w:spacing w:after="0" w:line="360" w:lineRule="auto"/>
        <w:contextualSpacing/>
        <w:rPr>
          <w:rFonts w:ascii="Times New Roman" w:hAnsi="Times New Roman" w:cs="Times New Roman"/>
          <w:sz w:val="24"/>
          <w:szCs w:val="24"/>
        </w:rPr>
      </w:pPr>
    </w:p>
    <w:p w:rsidR="00870439" w:rsidRPr="00055DCA" w:rsidRDefault="00870439" w:rsidP="001504C0">
      <w:pPr>
        <w:pStyle w:val="Heading2"/>
        <w:numPr>
          <w:ilvl w:val="2"/>
          <w:numId w:val="12"/>
        </w:numPr>
        <w:spacing w:before="0" w:line="360" w:lineRule="auto"/>
        <w:ind w:left="567" w:hanging="567"/>
        <w:contextualSpacing/>
        <w:rPr>
          <w:rFonts w:ascii="Times New Roman" w:hAnsi="Times New Roman" w:cs="Times New Roman"/>
          <w:b/>
          <w:color w:val="000000" w:themeColor="text1"/>
          <w:sz w:val="24"/>
          <w:szCs w:val="24"/>
        </w:rPr>
      </w:pPr>
      <w:r w:rsidRPr="00055DCA">
        <w:rPr>
          <w:rFonts w:ascii="Times New Roman" w:hAnsi="Times New Roman" w:cs="Times New Roman"/>
          <w:b/>
          <w:i/>
          <w:color w:val="000000" w:themeColor="text1"/>
          <w:sz w:val="24"/>
          <w:szCs w:val="24"/>
          <w:highlight w:val="white"/>
          <w:lang w:val="id-ID"/>
        </w:rPr>
        <w:t>Feature</w:t>
      </w:r>
      <w:r w:rsidRPr="00055DCA">
        <w:rPr>
          <w:rFonts w:ascii="Times New Roman" w:hAnsi="Times New Roman" w:cs="Times New Roman"/>
          <w:b/>
          <w:color w:val="000000" w:themeColor="text1"/>
          <w:sz w:val="24"/>
          <w:szCs w:val="24"/>
          <w:highlight w:val="white"/>
          <w:lang w:val="id-ID"/>
        </w:rPr>
        <w:t xml:space="preserve"> </w:t>
      </w:r>
      <w:r w:rsidRPr="00055DCA">
        <w:rPr>
          <w:rFonts w:ascii="Times New Roman" w:hAnsi="Times New Roman" w:cs="Times New Roman"/>
          <w:b/>
          <w:i/>
          <w:color w:val="000000" w:themeColor="text1"/>
          <w:sz w:val="24"/>
          <w:szCs w:val="24"/>
          <w:highlight w:val="white"/>
          <w:lang w:val="id-ID"/>
        </w:rPr>
        <w:t>learning</w:t>
      </w:r>
    </w:p>
    <w:p w:rsidR="00870439" w:rsidRPr="00870439" w:rsidRDefault="00870439" w:rsidP="001504C0">
      <w:pPr>
        <w:tabs>
          <w:tab w:val="left" w:pos="645"/>
        </w:tabs>
        <w:spacing w:after="0" w:line="360" w:lineRule="auto"/>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ab/>
        <w:t xml:space="preserve">Berbeda dengan </w:t>
      </w:r>
      <w:r w:rsidRPr="00870439">
        <w:rPr>
          <w:rFonts w:ascii="Times New Roman" w:hAnsi="Times New Roman" w:cs="Times New Roman"/>
          <w:i/>
          <w:iCs/>
          <w:sz w:val="24"/>
          <w:szCs w:val="24"/>
          <w:highlight w:val="white"/>
          <w:lang w:val="id-ID"/>
        </w:rPr>
        <w:t>feature engineering</w:t>
      </w:r>
      <w:r w:rsidRPr="00870439">
        <w:rPr>
          <w:rFonts w:ascii="Times New Roman" w:hAnsi="Times New Roman" w:cs="Times New Roman"/>
          <w:sz w:val="24"/>
          <w:szCs w:val="24"/>
          <w:highlight w:val="white"/>
          <w:lang w:val="id-ID"/>
        </w:rPr>
        <w:t xml:space="preserve"> yang digunakan dalam </w:t>
      </w:r>
      <w:r w:rsidRPr="00870439">
        <w:rPr>
          <w:rFonts w:ascii="Times New Roman" w:hAnsi="Times New Roman" w:cs="Times New Roman"/>
          <w:i/>
          <w:iCs/>
          <w:sz w:val="24"/>
          <w:szCs w:val="24"/>
          <w:highlight w:val="white"/>
          <w:lang w:val="id-ID"/>
        </w:rPr>
        <w:t>machine learning</w:t>
      </w:r>
      <w:r w:rsidRPr="00870439">
        <w:rPr>
          <w:rFonts w:ascii="Times New Roman" w:hAnsi="Times New Roman" w:cs="Times New Roman"/>
          <w:sz w:val="24"/>
          <w:szCs w:val="24"/>
          <w:highlight w:val="white"/>
          <w:lang w:val="id-ID"/>
        </w:rPr>
        <w:t xml:space="preserve"> pada umumnya, </w:t>
      </w:r>
      <w:r w:rsidRPr="00870439">
        <w:rPr>
          <w:rFonts w:ascii="Times New Roman" w:hAnsi="Times New Roman" w:cs="Times New Roman"/>
          <w:i/>
          <w:iCs/>
          <w:sz w:val="24"/>
          <w:szCs w:val="24"/>
          <w:highlight w:val="white"/>
          <w:lang w:val="id-ID"/>
        </w:rPr>
        <w:t>feature learning</w:t>
      </w:r>
      <w:r w:rsidRPr="00870439">
        <w:rPr>
          <w:rFonts w:ascii="Times New Roman" w:hAnsi="Times New Roman" w:cs="Times New Roman"/>
          <w:sz w:val="24"/>
          <w:szCs w:val="24"/>
          <w:highlight w:val="white"/>
          <w:lang w:val="id-ID"/>
        </w:rPr>
        <w:t xml:space="preserve"> adalah metode dimana proses </w:t>
      </w:r>
      <w:r w:rsidRPr="00870439">
        <w:rPr>
          <w:rFonts w:ascii="Times New Roman" w:hAnsi="Times New Roman" w:cs="Times New Roman"/>
          <w:i/>
          <w:iCs/>
          <w:sz w:val="24"/>
          <w:szCs w:val="24"/>
          <w:highlight w:val="white"/>
          <w:lang w:val="id-ID"/>
        </w:rPr>
        <w:t>feature extraction</w:t>
      </w:r>
      <w:r w:rsidRPr="00870439">
        <w:rPr>
          <w:rFonts w:ascii="Times New Roman" w:hAnsi="Times New Roman" w:cs="Times New Roman"/>
          <w:sz w:val="24"/>
          <w:szCs w:val="24"/>
          <w:highlight w:val="white"/>
          <w:lang w:val="id-ID"/>
        </w:rPr>
        <w:t xml:space="preserve"> dilakukan secara otomatis dan adaptif oleh model. </w:t>
      </w:r>
      <w:r w:rsidRPr="00870439">
        <w:rPr>
          <w:rFonts w:ascii="Times New Roman" w:hAnsi="Times New Roman" w:cs="Times New Roman"/>
          <w:i/>
          <w:iCs/>
          <w:sz w:val="24"/>
          <w:szCs w:val="24"/>
          <w:highlight w:val="white"/>
          <w:lang w:val="id-ID"/>
        </w:rPr>
        <w:t>Feature learning</w:t>
      </w:r>
      <w:r w:rsidRPr="00870439">
        <w:rPr>
          <w:rFonts w:ascii="Times New Roman" w:hAnsi="Times New Roman" w:cs="Times New Roman"/>
          <w:sz w:val="24"/>
          <w:szCs w:val="24"/>
          <w:highlight w:val="white"/>
          <w:lang w:val="id-ID"/>
        </w:rPr>
        <w:t xml:space="preserve"> muncul karena </w:t>
      </w:r>
      <w:r w:rsidRPr="00870439">
        <w:rPr>
          <w:rFonts w:ascii="Times New Roman" w:hAnsi="Times New Roman" w:cs="Times New Roman"/>
          <w:i/>
          <w:iCs/>
          <w:sz w:val="24"/>
          <w:szCs w:val="24"/>
          <w:highlight w:val="white"/>
          <w:lang w:val="id-ID"/>
        </w:rPr>
        <w:t>feature engineering</w:t>
      </w:r>
      <w:r w:rsidRPr="00870439">
        <w:rPr>
          <w:rFonts w:ascii="Times New Roman" w:hAnsi="Times New Roman" w:cs="Times New Roman"/>
          <w:sz w:val="24"/>
          <w:szCs w:val="24"/>
          <w:highlight w:val="white"/>
          <w:lang w:val="id-ID"/>
        </w:rPr>
        <w:t xml:space="preserve"> sangatlah terbatas dalam artian tiap kasus data yang berbeda memerlukan </w:t>
      </w:r>
      <w:r w:rsidRPr="00870439">
        <w:rPr>
          <w:rFonts w:ascii="Times New Roman" w:hAnsi="Times New Roman" w:cs="Times New Roman"/>
          <w:i/>
          <w:iCs/>
          <w:sz w:val="24"/>
          <w:szCs w:val="24"/>
          <w:highlight w:val="white"/>
          <w:lang w:val="id-ID"/>
        </w:rPr>
        <w:t>feature extraction</w:t>
      </w:r>
      <w:r w:rsidRPr="00870439">
        <w:rPr>
          <w:rFonts w:ascii="Times New Roman" w:hAnsi="Times New Roman" w:cs="Times New Roman"/>
          <w:sz w:val="24"/>
          <w:szCs w:val="24"/>
          <w:highlight w:val="white"/>
          <w:lang w:val="id-ID"/>
        </w:rPr>
        <w:t xml:space="preserve"> yang berbeda. Hal tersebut menjadikan metode </w:t>
      </w:r>
      <w:r w:rsidRPr="00870439">
        <w:rPr>
          <w:rFonts w:ascii="Times New Roman" w:hAnsi="Times New Roman" w:cs="Times New Roman"/>
          <w:i/>
          <w:iCs/>
          <w:sz w:val="24"/>
          <w:szCs w:val="24"/>
          <w:highlight w:val="white"/>
          <w:lang w:val="id-ID"/>
        </w:rPr>
        <w:t>feature engineering</w:t>
      </w:r>
      <w:r w:rsidRPr="00870439">
        <w:rPr>
          <w:rFonts w:ascii="Times New Roman" w:hAnsi="Times New Roman" w:cs="Times New Roman"/>
          <w:sz w:val="24"/>
          <w:szCs w:val="24"/>
          <w:highlight w:val="white"/>
          <w:lang w:val="id-ID"/>
        </w:rPr>
        <w:t xml:space="preserve"> tidak memiliki kemampuan generalisasi </w:t>
      </w:r>
      <w:r w:rsidRPr="00870439">
        <w:rPr>
          <w:rFonts w:ascii="Times New Roman" w:hAnsi="Times New Roman" w:cs="Times New Roman"/>
          <w:sz w:val="24"/>
          <w:szCs w:val="24"/>
          <w:highlight w:val="white"/>
          <w:lang w:val="id-ID"/>
        </w:rPr>
        <w:lastRenderedPageBreak/>
        <w:t>pada keragaman jenis data seperti yang dibutuhkan dalam kasus klasifikasi objek pada citra.</w:t>
      </w:r>
    </w:p>
    <w:p w:rsidR="00870439" w:rsidRPr="00870439" w:rsidRDefault="00870439" w:rsidP="001504C0">
      <w:pPr>
        <w:tabs>
          <w:tab w:val="left" w:pos="645"/>
        </w:tabs>
        <w:spacing w:after="0" w:line="360" w:lineRule="auto"/>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ab/>
        <w:t xml:space="preserve">Metode </w:t>
      </w:r>
      <w:r w:rsidRPr="00870439">
        <w:rPr>
          <w:rFonts w:ascii="Times New Roman" w:hAnsi="Times New Roman" w:cs="Times New Roman"/>
          <w:i/>
          <w:iCs/>
          <w:sz w:val="24"/>
          <w:szCs w:val="24"/>
          <w:highlight w:val="white"/>
          <w:lang w:val="id-ID"/>
        </w:rPr>
        <w:t>supervised feature learning</w:t>
      </w:r>
      <w:r w:rsidRPr="00870439">
        <w:rPr>
          <w:rFonts w:ascii="Times New Roman" w:hAnsi="Times New Roman" w:cs="Times New Roman"/>
          <w:sz w:val="24"/>
          <w:szCs w:val="24"/>
          <w:highlight w:val="white"/>
          <w:lang w:val="id-ID"/>
        </w:rPr>
        <w:t xml:space="preserve"> yang banyak berkembang adalah </w:t>
      </w:r>
      <w:r w:rsidRPr="00870439">
        <w:rPr>
          <w:rFonts w:ascii="Times New Roman" w:hAnsi="Times New Roman" w:cs="Times New Roman"/>
          <w:i/>
          <w:sz w:val="24"/>
          <w:szCs w:val="24"/>
          <w:highlight w:val="white"/>
          <w:lang w:val="id-ID"/>
        </w:rPr>
        <w:t>deep learning feature learning</w:t>
      </w:r>
      <w:r w:rsidRPr="00870439">
        <w:rPr>
          <w:rFonts w:ascii="Times New Roman" w:hAnsi="Times New Roman" w:cs="Times New Roman"/>
          <w:sz w:val="24"/>
          <w:szCs w:val="24"/>
          <w:highlight w:val="white"/>
          <w:lang w:val="id-ID"/>
        </w:rPr>
        <w:t xml:space="preserve"> dimana menggunakan </w:t>
      </w:r>
      <w:r w:rsidRPr="00870439">
        <w:rPr>
          <w:rFonts w:ascii="Times New Roman" w:hAnsi="Times New Roman" w:cs="Times New Roman"/>
          <w:i/>
          <w:iCs/>
          <w:sz w:val="24"/>
          <w:szCs w:val="24"/>
          <w:highlight w:val="white"/>
          <w:lang w:val="id-ID"/>
        </w:rPr>
        <w:t>deep network</w:t>
      </w:r>
      <w:r w:rsidRPr="00870439">
        <w:rPr>
          <w:rFonts w:ascii="Times New Roman" w:hAnsi="Times New Roman" w:cs="Times New Roman"/>
          <w:sz w:val="24"/>
          <w:szCs w:val="24"/>
          <w:highlight w:val="white"/>
          <w:lang w:val="id-ID"/>
        </w:rPr>
        <w:t xml:space="preserve"> yang melakukan proses ekstraksi fitur dan klasifikasi menggunakan learning. Model </w:t>
      </w:r>
      <w:r w:rsidRPr="00870439">
        <w:rPr>
          <w:rFonts w:ascii="Times New Roman" w:hAnsi="Times New Roman" w:cs="Times New Roman"/>
          <w:i/>
          <w:iCs/>
          <w:sz w:val="24"/>
          <w:szCs w:val="24"/>
          <w:highlight w:val="white"/>
          <w:lang w:val="id-ID"/>
        </w:rPr>
        <w:t>deep learning</w:t>
      </w:r>
      <w:r w:rsidRPr="00870439">
        <w:rPr>
          <w:rFonts w:ascii="Times New Roman" w:hAnsi="Times New Roman" w:cs="Times New Roman"/>
          <w:sz w:val="24"/>
          <w:szCs w:val="24"/>
          <w:highlight w:val="white"/>
          <w:lang w:val="id-ID"/>
        </w:rPr>
        <w:t xml:space="preserve"> yang umum digunakan pada pengolahan citra adalah </w:t>
      </w:r>
      <w:r w:rsidRPr="00870439">
        <w:rPr>
          <w:rFonts w:ascii="Times New Roman" w:hAnsi="Times New Roman" w:cs="Times New Roman"/>
          <w:i/>
          <w:iCs/>
          <w:sz w:val="24"/>
          <w:szCs w:val="24"/>
          <w:highlight w:val="white"/>
          <w:lang w:val="id-ID"/>
        </w:rPr>
        <w:t>Convolutional Neural Network</w:t>
      </w:r>
      <w:r w:rsidRPr="00870439">
        <w:rPr>
          <w:rFonts w:ascii="Times New Roman" w:hAnsi="Times New Roman" w:cs="Times New Roman"/>
          <w:sz w:val="24"/>
          <w:szCs w:val="24"/>
          <w:highlight w:val="white"/>
          <w:lang w:val="id-ID"/>
        </w:rPr>
        <w:t xml:space="preserve"> (CNN).</w:t>
      </w:r>
    </w:p>
    <w:p w:rsidR="00870439" w:rsidRPr="00870439" w:rsidRDefault="00870439" w:rsidP="001504C0">
      <w:pPr>
        <w:spacing w:after="0" w:line="360" w:lineRule="auto"/>
        <w:contextualSpacing/>
        <w:jc w:val="both"/>
        <w:rPr>
          <w:rFonts w:ascii="Times New Roman" w:hAnsi="Times New Roman" w:cs="Times New Roman"/>
          <w:sz w:val="24"/>
          <w:szCs w:val="24"/>
        </w:rPr>
      </w:pPr>
    </w:p>
    <w:p w:rsidR="00870439" w:rsidRPr="00055DCA" w:rsidRDefault="00870439" w:rsidP="001504C0">
      <w:pPr>
        <w:pStyle w:val="Heading2"/>
        <w:numPr>
          <w:ilvl w:val="2"/>
          <w:numId w:val="12"/>
        </w:numPr>
        <w:spacing w:before="0" w:line="360" w:lineRule="auto"/>
        <w:ind w:left="567" w:hanging="567"/>
        <w:contextualSpacing/>
        <w:rPr>
          <w:rFonts w:ascii="Times New Roman" w:hAnsi="Times New Roman" w:cs="Times New Roman"/>
          <w:b/>
          <w:color w:val="000000" w:themeColor="text1"/>
          <w:sz w:val="24"/>
          <w:szCs w:val="24"/>
        </w:rPr>
      </w:pPr>
      <w:r w:rsidRPr="00055DCA">
        <w:rPr>
          <w:rFonts w:ascii="Times New Roman" w:hAnsi="Times New Roman" w:cs="Times New Roman"/>
          <w:b/>
          <w:i/>
          <w:color w:val="000000" w:themeColor="text1"/>
          <w:sz w:val="24"/>
          <w:szCs w:val="24"/>
          <w:highlight w:val="white"/>
          <w:lang w:val="id-ID"/>
        </w:rPr>
        <w:t>Convolution</w:t>
      </w:r>
      <w:r w:rsidRPr="00055DCA">
        <w:rPr>
          <w:rFonts w:ascii="Times New Roman" w:hAnsi="Times New Roman" w:cs="Times New Roman"/>
          <w:b/>
          <w:color w:val="000000" w:themeColor="text1"/>
          <w:sz w:val="24"/>
          <w:szCs w:val="24"/>
          <w:highlight w:val="white"/>
          <w:lang w:val="id-ID"/>
        </w:rPr>
        <w:t xml:space="preserve"> </w:t>
      </w:r>
      <w:r w:rsidRPr="00055DCA">
        <w:rPr>
          <w:rFonts w:ascii="Times New Roman" w:hAnsi="Times New Roman" w:cs="Times New Roman"/>
          <w:b/>
          <w:i/>
          <w:color w:val="000000" w:themeColor="text1"/>
          <w:sz w:val="24"/>
          <w:szCs w:val="24"/>
          <w:highlight w:val="white"/>
          <w:lang w:val="id-ID"/>
        </w:rPr>
        <w:t>Neural</w:t>
      </w:r>
      <w:r w:rsidRPr="00055DCA">
        <w:rPr>
          <w:rFonts w:ascii="Times New Roman" w:hAnsi="Times New Roman" w:cs="Times New Roman"/>
          <w:b/>
          <w:color w:val="000000" w:themeColor="text1"/>
          <w:sz w:val="24"/>
          <w:szCs w:val="24"/>
          <w:highlight w:val="white"/>
          <w:lang w:val="id-ID"/>
        </w:rPr>
        <w:t xml:space="preserve"> </w:t>
      </w:r>
      <w:r w:rsidRPr="00055DCA">
        <w:rPr>
          <w:rFonts w:ascii="Times New Roman" w:hAnsi="Times New Roman" w:cs="Times New Roman"/>
          <w:b/>
          <w:i/>
          <w:color w:val="000000" w:themeColor="text1"/>
          <w:sz w:val="24"/>
          <w:szCs w:val="24"/>
          <w:highlight w:val="white"/>
          <w:lang w:val="id-ID"/>
        </w:rPr>
        <w:t>Network</w:t>
      </w:r>
    </w:p>
    <w:p w:rsidR="00870439" w:rsidRPr="00870439" w:rsidRDefault="00870439" w:rsidP="001504C0">
      <w:pPr>
        <w:tabs>
          <w:tab w:val="left" w:pos="600"/>
        </w:tabs>
        <w:spacing w:after="0" w:line="360" w:lineRule="auto"/>
        <w:contextualSpacing/>
        <w:jc w:val="both"/>
        <w:rPr>
          <w:rFonts w:ascii="Times New Roman" w:hAnsi="Times New Roman" w:cs="Times New Roman"/>
          <w:sz w:val="24"/>
          <w:szCs w:val="24"/>
        </w:rPr>
      </w:pPr>
      <w:r w:rsidRPr="00870439">
        <w:rPr>
          <w:rFonts w:ascii="Times New Roman" w:hAnsi="Times New Roman" w:cs="Times New Roman"/>
          <w:i/>
          <w:iCs/>
          <w:sz w:val="24"/>
          <w:szCs w:val="24"/>
          <w:highlight w:val="white"/>
          <w:lang w:val="id-ID"/>
        </w:rPr>
        <w:tab/>
        <w:t xml:space="preserve">Convolution Neural Network, </w:t>
      </w:r>
      <w:r w:rsidRPr="00870439">
        <w:rPr>
          <w:rFonts w:ascii="Times New Roman" w:hAnsi="Times New Roman" w:cs="Times New Roman"/>
          <w:sz w:val="24"/>
          <w:szCs w:val="24"/>
          <w:highlight w:val="white"/>
          <w:lang w:val="id-ID"/>
        </w:rPr>
        <w:t xml:space="preserve">biasanya disingkat dengan CNN atau ConvNet, adalah salah satu kelas </w:t>
      </w:r>
      <w:r w:rsidRPr="00870439">
        <w:rPr>
          <w:rFonts w:ascii="Times New Roman" w:hAnsi="Times New Roman" w:cs="Times New Roman"/>
          <w:i/>
          <w:iCs/>
          <w:sz w:val="24"/>
          <w:szCs w:val="24"/>
          <w:highlight w:val="white"/>
          <w:lang w:val="id-ID"/>
        </w:rPr>
        <w:t xml:space="preserve">deep feed-forward artificial neural network </w:t>
      </w:r>
      <w:r w:rsidRPr="00870439">
        <w:rPr>
          <w:rFonts w:ascii="Times New Roman" w:hAnsi="Times New Roman" w:cs="Times New Roman"/>
          <w:sz w:val="24"/>
          <w:szCs w:val="24"/>
          <w:highlight w:val="white"/>
          <w:lang w:val="id-ID"/>
        </w:rPr>
        <w:t xml:space="preserve">yang banyak diaplikasikan pada analisis citra (Atom et al. 2018). CNN terinspirasi oleh proses-proses biologi di mana pola konektivitas antar neuron menyerupai organisasi </w:t>
      </w:r>
      <w:r w:rsidRPr="00870439">
        <w:rPr>
          <w:rFonts w:ascii="Times New Roman" w:hAnsi="Times New Roman" w:cs="Times New Roman"/>
          <w:i/>
          <w:iCs/>
          <w:sz w:val="24"/>
          <w:szCs w:val="24"/>
          <w:highlight w:val="white"/>
          <w:lang w:val="id-ID"/>
        </w:rPr>
        <w:t>visual cortex pada binatang.</w:t>
      </w:r>
    </w:p>
    <w:p w:rsidR="00870439" w:rsidRPr="00870439" w:rsidRDefault="00870439" w:rsidP="001504C0">
      <w:pPr>
        <w:tabs>
          <w:tab w:val="left" w:pos="600"/>
        </w:tabs>
        <w:spacing w:after="0" w:line="360" w:lineRule="auto"/>
        <w:contextualSpacing/>
        <w:jc w:val="both"/>
        <w:rPr>
          <w:rFonts w:ascii="Times New Roman" w:hAnsi="Times New Roman" w:cs="Times New Roman"/>
          <w:sz w:val="24"/>
          <w:szCs w:val="24"/>
        </w:rPr>
      </w:pPr>
      <w:r w:rsidRPr="00870439">
        <w:rPr>
          <w:rFonts w:ascii="Times New Roman" w:hAnsi="Times New Roman" w:cs="Times New Roman"/>
          <w:i/>
          <w:iCs/>
          <w:sz w:val="24"/>
          <w:szCs w:val="24"/>
          <w:highlight w:val="white"/>
          <w:lang w:val="id-ID"/>
        </w:rPr>
        <w:tab/>
        <w:t>Convolutional Neural Network (CNN) adalah pengembangan dari Multilayer Perceptron</w:t>
      </w:r>
      <w:r w:rsidRPr="00870439">
        <w:rPr>
          <w:rFonts w:ascii="Times New Roman" w:hAnsi="Times New Roman" w:cs="Times New Roman"/>
          <w:sz w:val="24"/>
          <w:szCs w:val="24"/>
          <w:highlight w:val="white"/>
          <w:lang w:val="id-ID"/>
        </w:rPr>
        <w:t xml:space="preserve"> (MLP) yang didesain untuk mengolah data dua dimensi. CNN termasuk dalam jenis </w:t>
      </w:r>
      <w:r w:rsidRPr="00870439">
        <w:rPr>
          <w:rFonts w:ascii="Times New Roman" w:hAnsi="Times New Roman" w:cs="Times New Roman"/>
          <w:i/>
          <w:iCs/>
          <w:sz w:val="24"/>
          <w:szCs w:val="24"/>
          <w:highlight w:val="white"/>
          <w:lang w:val="id-ID"/>
        </w:rPr>
        <w:t>Deep Neural Network</w:t>
      </w:r>
      <w:r w:rsidRPr="00870439">
        <w:rPr>
          <w:rFonts w:ascii="Times New Roman" w:hAnsi="Times New Roman" w:cs="Times New Roman"/>
          <w:sz w:val="24"/>
          <w:szCs w:val="24"/>
          <w:highlight w:val="white"/>
          <w:lang w:val="id-ID"/>
        </w:rPr>
        <w:t xml:space="preserve"> karena ke</w:t>
      </w:r>
      <w:r w:rsidRPr="00870439">
        <w:rPr>
          <w:rFonts w:ascii="Times New Roman" w:hAnsi="Times New Roman" w:cs="Times New Roman"/>
          <w:sz w:val="24"/>
          <w:szCs w:val="24"/>
          <w:highlight w:val="white"/>
          <w:lang w:val="en-ID"/>
        </w:rPr>
        <w:t xml:space="preserve"> </w:t>
      </w:r>
      <w:r w:rsidRPr="00870439">
        <w:rPr>
          <w:rFonts w:ascii="Times New Roman" w:hAnsi="Times New Roman" w:cs="Times New Roman"/>
          <w:sz w:val="24"/>
          <w:szCs w:val="24"/>
          <w:highlight w:val="white"/>
          <w:lang w:val="id-ID"/>
        </w:rPr>
        <w:t xml:space="preserve">dalaman jaringan yang tinggi dan banyak diaplikasikan pada data citra. Pada kasus klasifikasi citra, MLP kurang sesuai untuk digunakan karena tidak menyimpan informasi spasial dari data citra dan menganggap setiap piksel adalah fitur yang independen sehingga menghasilkan hasil yang kurang baik. Pada tahun 2012, Alex Krizhevsky dengan penerapan CNN miliknya berhasil menjuarai kompetisi </w:t>
      </w:r>
      <w:r w:rsidRPr="00870439">
        <w:rPr>
          <w:rFonts w:ascii="Times New Roman" w:hAnsi="Times New Roman" w:cs="Times New Roman"/>
          <w:i/>
          <w:iCs/>
          <w:sz w:val="24"/>
          <w:szCs w:val="24"/>
          <w:highlight w:val="white"/>
          <w:lang w:val="id-ID"/>
        </w:rPr>
        <w:t>ImageNet Large Scale Visual Recognition Challenge 2012.</w:t>
      </w:r>
      <w:r w:rsidRPr="00870439">
        <w:rPr>
          <w:rFonts w:ascii="Times New Roman" w:hAnsi="Times New Roman" w:cs="Times New Roman"/>
          <w:sz w:val="24"/>
          <w:szCs w:val="24"/>
          <w:highlight w:val="white"/>
          <w:lang w:val="id-ID"/>
        </w:rPr>
        <w:t xml:space="preserve"> Prestasi tersebut menjadi momen pembuktian bahwa metode </w:t>
      </w:r>
      <w:r w:rsidRPr="00870439">
        <w:rPr>
          <w:rFonts w:ascii="Times New Roman" w:hAnsi="Times New Roman" w:cs="Times New Roman"/>
          <w:i/>
          <w:iCs/>
          <w:sz w:val="24"/>
          <w:szCs w:val="24"/>
          <w:highlight w:val="white"/>
          <w:lang w:val="id-ID"/>
        </w:rPr>
        <w:t>Deep Learning</w:t>
      </w:r>
      <w:r w:rsidRPr="00870439">
        <w:rPr>
          <w:rFonts w:ascii="Times New Roman" w:hAnsi="Times New Roman" w:cs="Times New Roman"/>
          <w:sz w:val="24"/>
          <w:szCs w:val="24"/>
          <w:highlight w:val="white"/>
          <w:lang w:val="id-ID"/>
        </w:rPr>
        <w:t>, khususnya CNN. Metode CNN terbukti berhasil mengungguli metode M</w:t>
      </w:r>
      <w:r w:rsidRPr="00870439">
        <w:rPr>
          <w:rFonts w:ascii="Times New Roman" w:hAnsi="Times New Roman" w:cs="Times New Roman"/>
          <w:i/>
          <w:iCs/>
          <w:sz w:val="24"/>
          <w:szCs w:val="24"/>
          <w:highlight w:val="white"/>
          <w:lang w:val="id-ID"/>
        </w:rPr>
        <w:t>achine Learning</w:t>
      </w:r>
      <w:r w:rsidRPr="00870439">
        <w:rPr>
          <w:rFonts w:ascii="Times New Roman" w:hAnsi="Times New Roman" w:cs="Times New Roman"/>
          <w:sz w:val="24"/>
          <w:szCs w:val="24"/>
          <w:highlight w:val="white"/>
          <w:lang w:val="id-ID"/>
        </w:rPr>
        <w:t xml:space="preserve"> lainnya seperti SVM pada kasus klasifikasi objek pada citra. (Suartika ,I Wayan, Arya Yudhi Wijaya, dan Rully Soelaiman).</w:t>
      </w:r>
    </w:p>
    <w:p w:rsidR="00870439" w:rsidRPr="00870439" w:rsidRDefault="00870439" w:rsidP="001504C0">
      <w:pPr>
        <w:spacing w:after="0" w:line="360" w:lineRule="auto"/>
        <w:contextualSpacing/>
        <w:rPr>
          <w:rFonts w:ascii="Times New Roman" w:hAnsi="Times New Roman" w:cs="Times New Roman"/>
          <w:sz w:val="24"/>
          <w:szCs w:val="24"/>
        </w:rPr>
      </w:pPr>
    </w:p>
    <w:p w:rsidR="00870439" w:rsidRPr="00055DCA" w:rsidRDefault="00870439" w:rsidP="001504C0">
      <w:pPr>
        <w:pStyle w:val="Heading3"/>
        <w:numPr>
          <w:ilvl w:val="3"/>
          <w:numId w:val="13"/>
        </w:numPr>
        <w:spacing w:before="0" w:line="360" w:lineRule="auto"/>
        <w:ind w:left="851" w:hanging="851"/>
        <w:contextualSpacing/>
        <w:rPr>
          <w:rFonts w:ascii="Times New Roman" w:hAnsi="Times New Roman" w:cs="Times New Roman"/>
          <w:b/>
          <w:color w:val="000000" w:themeColor="text1"/>
          <w:lang w:val="id-ID"/>
        </w:rPr>
      </w:pPr>
      <w:proofErr w:type="spellStart"/>
      <w:r w:rsidRPr="00D7572D">
        <w:rPr>
          <w:rFonts w:ascii="Times New Roman" w:hAnsi="Times New Roman" w:cs="Times New Roman"/>
          <w:b/>
          <w:i/>
          <w:color w:val="000000" w:themeColor="text1"/>
        </w:rPr>
        <w:t>Konsep</w:t>
      </w:r>
      <w:proofErr w:type="spellEnd"/>
      <w:r w:rsidRPr="00D7572D">
        <w:rPr>
          <w:rFonts w:ascii="Times New Roman" w:hAnsi="Times New Roman" w:cs="Times New Roman"/>
          <w:b/>
          <w:i/>
          <w:color w:val="000000" w:themeColor="text1"/>
        </w:rPr>
        <w:t xml:space="preserve"> Convolutional Neural</w:t>
      </w:r>
      <w:r w:rsidRPr="00055DCA">
        <w:rPr>
          <w:rFonts w:ascii="Times New Roman" w:hAnsi="Times New Roman" w:cs="Times New Roman"/>
          <w:b/>
          <w:color w:val="000000" w:themeColor="text1"/>
        </w:rPr>
        <w:t xml:space="preserve"> </w:t>
      </w:r>
      <w:r w:rsidRPr="00D7572D">
        <w:rPr>
          <w:rFonts w:ascii="Times New Roman" w:hAnsi="Times New Roman" w:cs="Times New Roman"/>
          <w:b/>
          <w:i/>
          <w:color w:val="000000" w:themeColor="text1"/>
        </w:rPr>
        <w:t>Network</w:t>
      </w:r>
    </w:p>
    <w:p w:rsidR="00870439" w:rsidRPr="00870439" w:rsidRDefault="00870439" w:rsidP="001504C0">
      <w:pPr>
        <w:spacing w:after="0" w:line="360" w:lineRule="auto"/>
        <w:ind w:firstLine="851"/>
        <w:contextualSpacing/>
        <w:jc w:val="both"/>
        <w:rPr>
          <w:rFonts w:ascii="Times New Roman" w:hAnsi="Times New Roman" w:cs="Times New Roman"/>
          <w:sz w:val="24"/>
          <w:szCs w:val="24"/>
          <w:highlight w:val="white"/>
          <w:lang w:val="id-ID"/>
        </w:rPr>
      </w:pPr>
      <w:r w:rsidRPr="00870439">
        <w:rPr>
          <w:rFonts w:ascii="Times New Roman" w:hAnsi="Times New Roman" w:cs="Times New Roman"/>
          <w:sz w:val="24"/>
          <w:szCs w:val="24"/>
          <w:highlight w:val="white"/>
          <w:lang w:val="id-ID"/>
        </w:rPr>
        <w:t xml:space="preserve">Cara kerja CNN memiliki kesamaan pada MLP, namun dalam CNN setiap neuron dipresentasikan dalam bentuk dua dimensi, tidak seperti MLP yang setiap </w:t>
      </w:r>
      <w:r w:rsidRPr="00870439">
        <w:rPr>
          <w:rFonts w:ascii="Times New Roman" w:hAnsi="Times New Roman" w:cs="Times New Roman"/>
          <w:sz w:val="24"/>
          <w:szCs w:val="24"/>
          <w:highlight w:val="white"/>
          <w:lang w:val="id-ID"/>
        </w:rPr>
        <w:lastRenderedPageBreak/>
        <w:t xml:space="preserve">neuron hanya berukuran satu dimensi. Nama konvolusi sendiri merupakan operasi aljabar linear yang mengkalikan matriks dari filter pada citra yang akan diproses. Proses ini disebut dengan lapisan konvolusi dan merupakan salah satu jenis dari banyak lapisan yang bisa dimiliki dalam satu jaringan. Meskipun begitu lapisan konvolusi merupakan lapisan utama yang paling penting untuk digunakan. Jenis lapisan lain yang biasa digunakan adalah </w:t>
      </w:r>
      <w:r w:rsidRPr="00870439">
        <w:rPr>
          <w:rFonts w:ascii="Times New Roman" w:hAnsi="Times New Roman" w:cs="Times New Roman"/>
          <w:i/>
          <w:iCs/>
          <w:sz w:val="24"/>
          <w:szCs w:val="24"/>
          <w:highlight w:val="white"/>
          <w:lang w:val="id-ID"/>
        </w:rPr>
        <w:t>Pooling Layer</w:t>
      </w:r>
      <w:r w:rsidRPr="00870439">
        <w:rPr>
          <w:rFonts w:ascii="Times New Roman" w:hAnsi="Times New Roman" w:cs="Times New Roman"/>
          <w:sz w:val="24"/>
          <w:szCs w:val="24"/>
          <w:highlight w:val="white"/>
          <w:lang w:val="id-ID"/>
        </w:rPr>
        <w:t>, yakni lapisan yang digunakan untuk mengambil nilai maksimal atau nilai rata-rata dari bagain-bagian piksel pada citra.</w:t>
      </w:r>
    </w:p>
    <w:p w:rsidR="00870439" w:rsidRPr="00870439" w:rsidRDefault="00870439" w:rsidP="001504C0">
      <w:pPr>
        <w:tabs>
          <w:tab w:val="left" w:pos="810"/>
        </w:tabs>
        <w:spacing w:after="0" w:line="360" w:lineRule="auto"/>
        <w:contextualSpacing/>
        <w:jc w:val="both"/>
        <w:rPr>
          <w:rFonts w:ascii="Times New Roman" w:hAnsi="Times New Roman" w:cs="Times New Roman"/>
          <w:sz w:val="24"/>
          <w:szCs w:val="24"/>
          <w:highlight w:val="white"/>
          <w:lang w:val="id-ID"/>
        </w:rPr>
      </w:pPr>
    </w:p>
    <w:p w:rsidR="00870439" w:rsidRPr="00055DCA" w:rsidRDefault="00870439" w:rsidP="001504C0">
      <w:pPr>
        <w:pStyle w:val="Heading3"/>
        <w:numPr>
          <w:ilvl w:val="3"/>
          <w:numId w:val="13"/>
        </w:numPr>
        <w:spacing w:before="0" w:line="360" w:lineRule="auto"/>
        <w:ind w:left="851" w:hanging="851"/>
        <w:contextualSpacing/>
        <w:rPr>
          <w:rFonts w:ascii="Times New Roman" w:hAnsi="Times New Roman" w:cs="Times New Roman"/>
          <w:b/>
          <w:color w:val="000000" w:themeColor="text1"/>
          <w:lang w:val="id-ID"/>
        </w:rPr>
      </w:pPr>
      <w:proofErr w:type="spellStart"/>
      <w:r w:rsidRPr="00D7572D">
        <w:rPr>
          <w:rFonts w:ascii="Times New Roman" w:hAnsi="Times New Roman" w:cs="Times New Roman"/>
          <w:b/>
          <w:i/>
          <w:color w:val="000000" w:themeColor="text1"/>
        </w:rPr>
        <w:t>Arsitektur</w:t>
      </w:r>
      <w:proofErr w:type="spellEnd"/>
      <w:r w:rsidRPr="00D7572D">
        <w:rPr>
          <w:rFonts w:ascii="Times New Roman" w:hAnsi="Times New Roman" w:cs="Times New Roman"/>
          <w:b/>
          <w:i/>
          <w:color w:val="000000" w:themeColor="text1"/>
        </w:rPr>
        <w:t xml:space="preserve"> Convolution Neural</w:t>
      </w:r>
      <w:r w:rsidRPr="00055DCA">
        <w:rPr>
          <w:rFonts w:ascii="Times New Roman" w:hAnsi="Times New Roman" w:cs="Times New Roman"/>
          <w:b/>
          <w:color w:val="000000" w:themeColor="text1"/>
        </w:rPr>
        <w:t xml:space="preserve"> </w:t>
      </w:r>
      <w:r w:rsidRPr="00D7572D">
        <w:rPr>
          <w:rFonts w:ascii="Times New Roman" w:hAnsi="Times New Roman" w:cs="Times New Roman"/>
          <w:b/>
          <w:i/>
          <w:color w:val="000000" w:themeColor="text1"/>
        </w:rPr>
        <w:t>Network</w:t>
      </w:r>
    </w:p>
    <w:p w:rsidR="00870439" w:rsidRPr="00870439" w:rsidRDefault="00870439" w:rsidP="001504C0">
      <w:pPr>
        <w:spacing w:after="0" w:line="360" w:lineRule="auto"/>
        <w:ind w:firstLine="851"/>
        <w:contextualSpacing/>
        <w:jc w:val="both"/>
        <w:rPr>
          <w:rFonts w:ascii="Times New Roman" w:hAnsi="Times New Roman" w:cs="Times New Roman"/>
          <w:sz w:val="24"/>
          <w:szCs w:val="24"/>
          <w:lang w:val="id-ID"/>
        </w:rPr>
      </w:pPr>
      <w:r w:rsidRPr="00870439">
        <w:rPr>
          <w:rFonts w:ascii="Times New Roman" w:hAnsi="Times New Roman" w:cs="Times New Roman"/>
          <w:sz w:val="24"/>
          <w:szCs w:val="24"/>
          <w:highlight w:val="white"/>
          <w:lang w:val="id-ID"/>
        </w:rPr>
        <w:t xml:space="preserve">Dapat dilihat gambaran umum arsitektur </w:t>
      </w:r>
      <w:r w:rsidRPr="00870439">
        <w:rPr>
          <w:rFonts w:ascii="Times New Roman" w:hAnsi="Times New Roman" w:cs="Times New Roman"/>
          <w:i/>
          <w:iCs/>
          <w:sz w:val="24"/>
          <w:szCs w:val="24"/>
          <w:highlight w:val="white"/>
          <w:lang w:val="id-ID"/>
        </w:rPr>
        <w:t>Convolution Network</w:t>
      </w:r>
      <w:r w:rsidRPr="00870439">
        <w:rPr>
          <w:rFonts w:ascii="Times New Roman" w:hAnsi="Times New Roman" w:cs="Times New Roman"/>
          <w:sz w:val="24"/>
          <w:szCs w:val="24"/>
          <w:highlight w:val="white"/>
          <w:lang w:val="id-ID"/>
        </w:rPr>
        <w:t>: pada Gambar 2.2 dimana setiap lapisannya input yang dimasukkan memiliki volume yang berbeda dan diwakili dengan kedalaman, tinggi dan lebar</w:t>
      </w:r>
      <w:r w:rsidRPr="00870439">
        <w:rPr>
          <w:rFonts w:ascii="Times New Roman" w:hAnsi="Times New Roman" w:cs="Times New Roman"/>
          <w:sz w:val="24"/>
          <w:szCs w:val="24"/>
          <w:lang w:val="id-ID"/>
        </w:rPr>
        <w:t>.</w:t>
      </w:r>
    </w:p>
    <w:p w:rsidR="00870439" w:rsidRPr="00870439" w:rsidRDefault="00870439" w:rsidP="001504C0">
      <w:pPr>
        <w:spacing w:after="0" w:line="360" w:lineRule="auto"/>
        <w:ind w:firstLine="851"/>
        <w:contextualSpacing/>
        <w:jc w:val="center"/>
        <w:rPr>
          <w:rFonts w:ascii="Times New Roman" w:hAnsi="Times New Roman" w:cs="Times New Roman"/>
          <w:sz w:val="24"/>
          <w:szCs w:val="24"/>
        </w:rPr>
      </w:pPr>
      <w:r w:rsidRPr="00870439">
        <w:rPr>
          <w:rFonts w:ascii="Times New Roman" w:hAnsi="Times New Roman" w:cs="Times New Roman"/>
          <w:noProof/>
          <w:sz w:val="24"/>
          <w:szCs w:val="24"/>
        </w:rPr>
        <w:drawing>
          <wp:inline distT="0" distB="0" distL="0" distR="0">
            <wp:extent cx="3270885" cy="680720"/>
            <wp:effectExtent l="0" t="0" r="571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l="-160" t="-684" r="-160" b="-684"/>
                    <a:stretch>
                      <a:fillRect/>
                    </a:stretch>
                  </pic:blipFill>
                  <pic:spPr bwMode="auto">
                    <a:xfrm>
                      <a:off x="0" y="0"/>
                      <a:ext cx="3270885" cy="680720"/>
                    </a:xfrm>
                    <a:prstGeom prst="rect">
                      <a:avLst/>
                    </a:prstGeom>
                    <a:solidFill>
                      <a:srgbClr val="FFFFFF"/>
                    </a:solidFill>
                    <a:ln>
                      <a:noFill/>
                    </a:ln>
                  </pic:spPr>
                </pic:pic>
              </a:graphicData>
            </a:graphic>
          </wp:inline>
        </w:drawing>
      </w:r>
    </w:p>
    <w:p w:rsidR="00870439" w:rsidRPr="00870439" w:rsidRDefault="00870439" w:rsidP="001504C0">
      <w:pPr>
        <w:spacing w:after="0" w:line="360" w:lineRule="auto"/>
        <w:contextualSpacing/>
        <w:jc w:val="center"/>
        <w:rPr>
          <w:rFonts w:ascii="Times New Roman" w:hAnsi="Times New Roman" w:cs="Times New Roman"/>
          <w:sz w:val="24"/>
          <w:szCs w:val="24"/>
        </w:rPr>
      </w:pPr>
      <w:r w:rsidRPr="00870439">
        <w:rPr>
          <w:rFonts w:ascii="Times New Roman" w:hAnsi="Times New Roman" w:cs="Times New Roman"/>
          <w:sz w:val="24"/>
          <w:szCs w:val="24"/>
          <w:shd w:val="clear" w:color="auto" w:fill="FFFFFF"/>
          <w:lang w:val="id-ID"/>
        </w:rPr>
        <w:t>Gambar 2.2 Contoh Jaringan CNN</w:t>
      </w:r>
    </w:p>
    <w:p w:rsidR="00870439" w:rsidRPr="00870439" w:rsidRDefault="00870439" w:rsidP="001504C0">
      <w:pPr>
        <w:tabs>
          <w:tab w:val="left" w:pos="750"/>
        </w:tabs>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 xml:space="preserve">Setiap besaran yang didapat tergantung dari hasil filtrasi dari lapisan sebelumnya  dan juga banyaknya filter yang digunakan. Model jaringan seperti ini sudah terbukti sangat ampuh dalam menangani permasalah klasifikasi citra. Arsitektur dari CNN dibagi menjadi 2 bagian besar, </w:t>
      </w:r>
      <w:r w:rsidRPr="00870439">
        <w:rPr>
          <w:rFonts w:ascii="Times New Roman" w:hAnsi="Times New Roman" w:cs="Times New Roman"/>
          <w:i/>
          <w:iCs/>
          <w:sz w:val="24"/>
          <w:szCs w:val="24"/>
          <w:highlight w:val="white"/>
          <w:lang w:val="id-ID"/>
        </w:rPr>
        <w:t xml:space="preserve">Feature Learning Layer </w:t>
      </w:r>
      <w:r w:rsidRPr="00870439">
        <w:rPr>
          <w:rFonts w:ascii="Times New Roman" w:hAnsi="Times New Roman" w:cs="Times New Roman"/>
          <w:sz w:val="24"/>
          <w:szCs w:val="24"/>
          <w:highlight w:val="white"/>
          <w:lang w:val="id-ID"/>
        </w:rPr>
        <w:t xml:space="preserve">dan </w:t>
      </w:r>
      <w:r w:rsidRPr="00870439">
        <w:rPr>
          <w:rFonts w:ascii="Times New Roman" w:hAnsi="Times New Roman" w:cs="Times New Roman"/>
          <w:i/>
          <w:iCs/>
          <w:sz w:val="24"/>
          <w:szCs w:val="24"/>
          <w:highlight w:val="white"/>
          <w:lang w:val="id-ID"/>
        </w:rPr>
        <w:t>Classification</w:t>
      </w:r>
      <w:r w:rsidRPr="00870439">
        <w:rPr>
          <w:rFonts w:ascii="Times New Roman" w:hAnsi="Times New Roman" w:cs="Times New Roman"/>
          <w:sz w:val="24"/>
          <w:szCs w:val="24"/>
          <w:highlight w:val="white"/>
          <w:lang w:val="id-ID"/>
        </w:rPr>
        <w:t xml:space="preserve"> (MLP), seperti pada Gambar 2.3. </w:t>
      </w:r>
    </w:p>
    <w:p w:rsidR="00870439" w:rsidRPr="00870439" w:rsidRDefault="00870439" w:rsidP="001504C0">
      <w:pPr>
        <w:spacing w:after="0" w:line="360" w:lineRule="auto"/>
        <w:contextualSpacing/>
        <w:jc w:val="center"/>
        <w:rPr>
          <w:rFonts w:ascii="Times New Roman" w:hAnsi="Times New Roman" w:cs="Times New Roman"/>
          <w:sz w:val="24"/>
          <w:szCs w:val="24"/>
          <w:highlight w:val="white"/>
        </w:rPr>
      </w:pPr>
      <w:r w:rsidRPr="00870439">
        <w:rPr>
          <w:rFonts w:ascii="Times New Roman" w:hAnsi="Times New Roman" w:cs="Times New Roman"/>
          <w:noProof/>
          <w:sz w:val="24"/>
          <w:szCs w:val="24"/>
          <w:highlight w:val="white"/>
        </w:rPr>
        <w:drawing>
          <wp:inline distT="0" distB="0" distL="0" distR="0">
            <wp:extent cx="5033010" cy="14154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l="-37" t="-130" r="-37" b="-130"/>
                    <a:stretch>
                      <a:fillRect/>
                    </a:stretch>
                  </pic:blipFill>
                  <pic:spPr bwMode="auto">
                    <a:xfrm>
                      <a:off x="0" y="0"/>
                      <a:ext cx="5033010" cy="1415415"/>
                    </a:xfrm>
                    <a:prstGeom prst="rect">
                      <a:avLst/>
                    </a:prstGeom>
                    <a:solidFill>
                      <a:srgbClr val="FFFFFF"/>
                    </a:solidFill>
                    <a:ln>
                      <a:noFill/>
                    </a:ln>
                  </pic:spPr>
                </pic:pic>
              </a:graphicData>
            </a:graphic>
          </wp:inline>
        </w:drawing>
      </w:r>
    </w:p>
    <w:p w:rsidR="00870439" w:rsidRPr="00870439" w:rsidRDefault="00870439" w:rsidP="001504C0">
      <w:pPr>
        <w:spacing w:after="0" w:line="360" w:lineRule="auto"/>
        <w:contextualSpacing/>
        <w:jc w:val="center"/>
        <w:rPr>
          <w:rFonts w:ascii="Times New Roman" w:hAnsi="Times New Roman" w:cs="Times New Roman"/>
          <w:sz w:val="24"/>
          <w:szCs w:val="24"/>
        </w:rPr>
      </w:pPr>
      <w:r w:rsidRPr="00870439">
        <w:rPr>
          <w:rFonts w:ascii="Times New Roman" w:hAnsi="Times New Roman" w:cs="Times New Roman"/>
          <w:sz w:val="24"/>
          <w:szCs w:val="24"/>
          <w:highlight w:val="white"/>
          <w:lang w:val="id-ID"/>
        </w:rPr>
        <w:t>Gambar 2.3 Arsitektur CNN</w:t>
      </w:r>
    </w:p>
    <w:p w:rsidR="00870439" w:rsidRPr="00870439" w:rsidRDefault="00870439" w:rsidP="001504C0">
      <w:pPr>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 xml:space="preserve">Gambar 2.3 menjelaskan komponen-komponen yang terdapat pada </w:t>
      </w:r>
      <w:r w:rsidRPr="00870439">
        <w:rPr>
          <w:rFonts w:ascii="Times New Roman" w:hAnsi="Times New Roman" w:cs="Times New Roman"/>
          <w:i/>
          <w:iCs/>
          <w:sz w:val="24"/>
          <w:szCs w:val="24"/>
          <w:highlight w:val="white"/>
          <w:lang w:val="id-ID"/>
        </w:rPr>
        <w:t>feature</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learnig</w:t>
      </w:r>
      <w:r w:rsidRPr="00870439">
        <w:rPr>
          <w:rFonts w:ascii="Times New Roman" w:hAnsi="Times New Roman" w:cs="Times New Roman"/>
          <w:sz w:val="24"/>
          <w:szCs w:val="24"/>
          <w:highlight w:val="white"/>
          <w:lang w:val="id-ID"/>
        </w:rPr>
        <w:t xml:space="preserve"> dan </w:t>
      </w:r>
      <w:r w:rsidRPr="00870439">
        <w:rPr>
          <w:rFonts w:ascii="Times New Roman" w:hAnsi="Times New Roman" w:cs="Times New Roman"/>
          <w:i/>
          <w:iCs/>
          <w:sz w:val="24"/>
          <w:szCs w:val="24"/>
          <w:highlight w:val="white"/>
          <w:lang w:val="id-ID"/>
        </w:rPr>
        <w:t>classification</w:t>
      </w:r>
      <w:r w:rsidRPr="00870439">
        <w:rPr>
          <w:rFonts w:ascii="Times New Roman" w:hAnsi="Times New Roman" w:cs="Times New Roman"/>
          <w:sz w:val="24"/>
          <w:szCs w:val="24"/>
          <w:highlight w:val="white"/>
          <w:lang w:val="id-ID"/>
        </w:rPr>
        <w:t xml:space="preserve">, konvolusi dan polling termasuk dalam feature learning , </w:t>
      </w:r>
      <w:r w:rsidRPr="00870439">
        <w:rPr>
          <w:rFonts w:ascii="Times New Roman" w:hAnsi="Times New Roman" w:cs="Times New Roman"/>
          <w:sz w:val="24"/>
          <w:szCs w:val="24"/>
          <w:highlight w:val="white"/>
          <w:lang w:val="id-ID"/>
        </w:rPr>
        <w:lastRenderedPageBreak/>
        <w:t xml:space="preserve">untuk mendapatkan </w:t>
      </w:r>
      <w:r w:rsidRPr="00870439">
        <w:rPr>
          <w:rFonts w:ascii="Times New Roman" w:hAnsi="Times New Roman" w:cs="Times New Roman"/>
          <w:i/>
          <w:iCs/>
          <w:sz w:val="24"/>
          <w:szCs w:val="24"/>
          <w:highlight w:val="white"/>
          <w:lang w:val="id-ID"/>
        </w:rPr>
        <w:t>feature</w:t>
      </w:r>
      <w:r w:rsidRPr="00870439">
        <w:rPr>
          <w:rFonts w:ascii="Times New Roman" w:hAnsi="Times New Roman" w:cs="Times New Roman"/>
          <w:sz w:val="24"/>
          <w:szCs w:val="24"/>
          <w:highlight w:val="white"/>
          <w:lang w:val="id-ID"/>
        </w:rPr>
        <w:t xml:space="preserve"> bisa dilakukan berulang-ulang sesuai model yang diinginkan, pada gambar 2.3 terdapat 2 kali konvolusi dan 2 kali </w:t>
      </w:r>
      <w:r w:rsidRPr="00870439">
        <w:rPr>
          <w:rFonts w:ascii="Times New Roman" w:hAnsi="Times New Roman" w:cs="Times New Roman"/>
          <w:i/>
          <w:iCs/>
          <w:sz w:val="24"/>
          <w:szCs w:val="24"/>
          <w:highlight w:val="white"/>
          <w:lang w:val="id-ID"/>
        </w:rPr>
        <w:t>polling</w:t>
      </w:r>
      <w:r w:rsidRPr="00870439">
        <w:rPr>
          <w:rFonts w:ascii="Times New Roman" w:hAnsi="Times New Roman" w:cs="Times New Roman"/>
          <w:sz w:val="24"/>
          <w:szCs w:val="24"/>
          <w:highlight w:val="white"/>
          <w:lang w:val="id-ID"/>
        </w:rPr>
        <w:t>, sedangkan pada c</w:t>
      </w:r>
      <w:r w:rsidRPr="00870439">
        <w:rPr>
          <w:rFonts w:ascii="Times New Roman" w:hAnsi="Times New Roman" w:cs="Times New Roman"/>
          <w:i/>
          <w:iCs/>
          <w:sz w:val="24"/>
          <w:szCs w:val="24"/>
          <w:highlight w:val="white"/>
          <w:lang w:val="id-ID"/>
        </w:rPr>
        <w:t>lassification</w:t>
      </w:r>
      <w:r w:rsidRPr="00870439">
        <w:rPr>
          <w:rFonts w:ascii="Times New Roman" w:hAnsi="Times New Roman" w:cs="Times New Roman"/>
          <w:sz w:val="24"/>
          <w:szCs w:val="24"/>
          <w:highlight w:val="white"/>
          <w:lang w:val="id-ID"/>
        </w:rPr>
        <w:t xml:space="preserve"> sama dengan</w:t>
      </w:r>
      <w:r w:rsidRPr="00870439">
        <w:rPr>
          <w:rFonts w:ascii="Times New Roman" w:hAnsi="Times New Roman" w:cs="Times New Roman"/>
          <w:i/>
          <w:iCs/>
          <w:sz w:val="24"/>
          <w:szCs w:val="24"/>
          <w:highlight w:val="white"/>
          <w:lang w:val="id-ID"/>
        </w:rPr>
        <w:t xml:space="preserve"> multi layer perceptron </w:t>
      </w:r>
      <w:r w:rsidRPr="00870439">
        <w:rPr>
          <w:rFonts w:ascii="Times New Roman" w:hAnsi="Times New Roman" w:cs="Times New Roman"/>
          <w:sz w:val="24"/>
          <w:szCs w:val="24"/>
          <w:highlight w:val="white"/>
          <w:lang w:val="id-ID"/>
        </w:rPr>
        <w:t>terdapat</w:t>
      </w:r>
      <w:r w:rsidRPr="00870439">
        <w:rPr>
          <w:rFonts w:ascii="Times New Roman" w:hAnsi="Times New Roman" w:cs="Times New Roman"/>
          <w:i/>
          <w:iCs/>
          <w:sz w:val="24"/>
          <w:szCs w:val="24"/>
          <w:highlight w:val="white"/>
          <w:lang w:val="id-ID"/>
        </w:rPr>
        <w:t xml:space="preserve"> input layer, hidden layer </w:t>
      </w:r>
      <w:r w:rsidRPr="00870439">
        <w:rPr>
          <w:rFonts w:ascii="Times New Roman" w:hAnsi="Times New Roman" w:cs="Times New Roman"/>
          <w:sz w:val="24"/>
          <w:szCs w:val="24"/>
          <w:highlight w:val="white"/>
          <w:lang w:val="id-ID"/>
        </w:rPr>
        <w:t>dan</w:t>
      </w:r>
      <w:r w:rsidRPr="00870439">
        <w:rPr>
          <w:rFonts w:ascii="Times New Roman" w:hAnsi="Times New Roman" w:cs="Times New Roman"/>
          <w:i/>
          <w:iCs/>
          <w:sz w:val="24"/>
          <w:szCs w:val="24"/>
          <w:highlight w:val="white"/>
          <w:lang w:val="id-ID"/>
        </w:rPr>
        <w:t xml:space="preserve"> output layer</w:t>
      </w:r>
    </w:p>
    <w:p w:rsidR="00870439" w:rsidRPr="00870439" w:rsidRDefault="00870439" w:rsidP="001504C0">
      <w:pPr>
        <w:spacing w:after="0" w:line="360" w:lineRule="auto"/>
        <w:contextualSpacing/>
        <w:jc w:val="both"/>
        <w:rPr>
          <w:rFonts w:ascii="Times New Roman" w:hAnsi="Times New Roman" w:cs="Times New Roman"/>
          <w:sz w:val="24"/>
          <w:szCs w:val="24"/>
          <w:highlight w:val="white"/>
          <w:lang w:val="id-ID"/>
        </w:rPr>
      </w:pPr>
    </w:p>
    <w:p w:rsidR="00870439" w:rsidRPr="00055DCA" w:rsidRDefault="00870439" w:rsidP="001504C0">
      <w:pPr>
        <w:pStyle w:val="Heading3"/>
        <w:numPr>
          <w:ilvl w:val="3"/>
          <w:numId w:val="13"/>
        </w:numPr>
        <w:spacing w:before="0" w:line="360" w:lineRule="auto"/>
        <w:ind w:left="851" w:hanging="851"/>
        <w:contextualSpacing/>
        <w:rPr>
          <w:rFonts w:ascii="Times New Roman" w:hAnsi="Times New Roman" w:cs="Times New Roman"/>
          <w:b/>
          <w:color w:val="000000" w:themeColor="text1"/>
          <w:lang w:val="id-ID"/>
        </w:rPr>
      </w:pPr>
      <w:r w:rsidRPr="00D7572D">
        <w:rPr>
          <w:rFonts w:ascii="Times New Roman" w:hAnsi="Times New Roman" w:cs="Times New Roman"/>
          <w:b/>
          <w:i/>
          <w:color w:val="000000" w:themeColor="text1"/>
          <w:highlight w:val="white"/>
          <w:lang w:val="id-ID"/>
        </w:rPr>
        <w:t>Convolution</w:t>
      </w:r>
      <w:r w:rsidRPr="00055DCA">
        <w:rPr>
          <w:rFonts w:ascii="Times New Roman" w:hAnsi="Times New Roman" w:cs="Times New Roman"/>
          <w:b/>
          <w:color w:val="000000" w:themeColor="text1"/>
          <w:highlight w:val="white"/>
          <w:lang w:val="id-ID"/>
        </w:rPr>
        <w:t xml:space="preserve"> </w:t>
      </w:r>
      <w:r w:rsidRPr="00D7572D">
        <w:rPr>
          <w:rFonts w:ascii="Times New Roman" w:hAnsi="Times New Roman" w:cs="Times New Roman"/>
          <w:b/>
          <w:i/>
          <w:color w:val="000000" w:themeColor="text1"/>
          <w:highlight w:val="white"/>
          <w:lang w:val="id-ID"/>
        </w:rPr>
        <w:t>Layer</w:t>
      </w:r>
    </w:p>
    <w:p w:rsidR="00870439" w:rsidRPr="00870439" w:rsidRDefault="00870439" w:rsidP="001504C0">
      <w:pPr>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i/>
          <w:iCs/>
          <w:sz w:val="24"/>
          <w:szCs w:val="24"/>
          <w:shd w:val="clear" w:color="auto" w:fill="FFFFFF"/>
          <w:lang w:val="id-ID"/>
        </w:rPr>
        <w:t>Convolution Layer</w:t>
      </w:r>
      <w:r w:rsidRPr="00870439">
        <w:rPr>
          <w:rFonts w:ascii="Times New Roman" w:hAnsi="Times New Roman" w:cs="Times New Roman"/>
          <w:sz w:val="24"/>
          <w:szCs w:val="24"/>
          <w:shd w:val="clear" w:color="auto" w:fill="FFFFFF"/>
          <w:lang w:val="id-ID"/>
        </w:rPr>
        <w:t xml:space="preserve"> melakukan operasi konvolusi pada </w:t>
      </w:r>
      <w:r w:rsidRPr="00870439">
        <w:rPr>
          <w:rFonts w:ascii="Times New Roman" w:hAnsi="Times New Roman" w:cs="Times New Roman"/>
          <w:i/>
          <w:sz w:val="24"/>
          <w:szCs w:val="24"/>
          <w:shd w:val="clear" w:color="auto" w:fill="FFFFFF"/>
          <w:lang w:val="id-ID"/>
        </w:rPr>
        <w:t>output</w:t>
      </w:r>
      <w:r w:rsidRPr="00870439">
        <w:rPr>
          <w:rFonts w:ascii="Times New Roman" w:hAnsi="Times New Roman" w:cs="Times New Roman"/>
          <w:sz w:val="24"/>
          <w:szCs w:val="24"/>
          <w:shd w:val="clear" w:color="auto" w:fill="FFFFFF"/>
          <w:lang w:val="id-ID"/>
        </w:rPr>
        <w:t xml:space="preserve"> dari layer sebelumnya. Layer tersebut adalah proses utama yang mendasari sebuah CNN. Konvolusi adalah suatu istilah matematis yang berati mengaplikasikan sebuah fungsi pada </w:t>
      </w:r>
      <w:r w:rsidRPr="00870439">
        <w:rPr>
          <w:rFonts w:ascii="Times New Roman" w:hAnsi="Times New Roman" w:cs="Times New Roman"/>
          <w:i/>
          <w:sz w:val="24"/>
          <w:szCs w:val="24"/>
          <w:shd w:val="clear" w:color="auto" w:fill="FFFFFF"/>
          <w:lang w:val="id-ID"/>
        </w:rPr>
        <w:t>output</w:t>
      </w:r>
      <w:r w:rsidRPr="00870439">
        <w:rPr>
          <w:rFonts w:ascii="Times New Roman" w:hAnsi="Times New Roman" w:cs="Times New Roman"/>
          <w:sz w:val="24"/>
          <w:szCs w:val="24"/>
          <w:shd w:val="clear" w:color="auto" w:fill="FFFFFF"/>
          <w:lang w:val="id-ID"/>
        </w:rPr>
        <w:t xml:space="preserve"> fungsi lain secara berulang. Dalam pengolahan citra, konvolusi berati mengaplikasikan sebuah kernel pada citra di semua </w:t>
      </w:r>
      <w:r w:rsidRPr="00870439">
        <w:rPr>
          <w:rFonts w:ascii="Times New Roman" w:hAnsi="Times New Roman" w:cs="Times New Roman"/>
          <w:i/>
          <w:iCs/>
          <w:sz w:val="24"/>
          <w:szCs w:val="24"/>
          <w:shd w:val="clear" w:color="auto" w:fill="FFFFFF"/>
          <w:lang w:val="id-ID"/>
        </w:rPr>
        <w:t>offset</w:t>
      </w:r>
      <w:r w:rsidRPr="00870439">
        <w:rPr>
          <w:rFonts w:ascii="Times New Roman" w:hAnsi="Times New Roman" w:cs="Times New Roman"/>
          <w:sz w:val="24"/>
          <w:szCs w:val="24"/>
          <w:shd w:val="clear" w:color="auto" w:fill="FFFFFF"/>
          <w:lang w:val="id-ID"/>
        </w:rPr>
        <w:t xml:space="preserve"> secara keseluruhan adalah citra yang akan dikonvolusi. Kernel bergerak dari sudut kiri atas ke kanan bawah. Tujuan dilakukannya konvolusi pada data citra adalah untuk mengekstraksi fitur dari citra input.</w:t>
      </w:r>
    </w:p>
    <w:p w:rsidR="00BC58EC" w:rsidRDefault="00870439" w:rsidP="001504C0">
      <w:pPr>
        <w:tabs>
          <w:tab w:val="left" w:pos="765"/>
        </w:tabs>
        <w:spacing w:after="0" w:line="360" w:lineRule="auto"/>
        <w:ind w:firstLine="851"/>
        <w:contextualSpacing/>
        <w:jc w:val="both"/>
        <w:rPr>
          <w:rFonts w:ascii="Times New Roman" w:hAnsi="Times New Roman" w:cs="Times New Roman"/>
          <w:i/>
          <w:iCs/>
          <w:sz w:val="24"/>
          <w:szCs w:val="24"/>
          <w:shd w:val="clear" w:color="auto" w:fill="FFFFFF"/>
          <w:lang w:val="id-ID"/>
        </w:rPr>
      </w:pPr>
      <w:r w:rsidRPr="00870439">
        <w:rPr>
          <w:rFonts w:ascii="Times New Roman" w:hAnsi="Times New Roman" w:cs="Times New Roman"/>
          <w:noProof/>
          <w:sz w:val="24"/>
          <w:szCs w:val="24"/>
          <w:highlight w:val="white"/>
        </w:rPr>
        <w:drawing>
          <wp:inline distT="0" distB="0" distL="0" distR="0">
            <wp:extent cx="4881880" cy="3377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203" t="-233" r="-203" b="-233"/>
                    <a:stretch>
                      <a:fillRect/>
                    </a:stretch>
                  </pic:blipFill>
                  <pic:spPr bwMode="auto">
                    <a:xfrm>
                      <a:off x="0" y="0"/>
                      <a:ext cx="4881880" cy="3377565"/>
                    </a:xfrm>
                    <a:prstGeom prst="rect">
                      <a:avLst/>
                    </a:prstGeom>
                    <a:solidFill>
                      <a:srgbClr val="FFFFFF"/>
                    </a:solidFill>
                    <a:ln>
                      <a:noFill/>
                    </a:ln>
                  </pic:spPr>
                </pic:pic>
              </a:graphicData>
            </a:graphic>
          </wp:inline>
        </w:drawing>
      </w:r>
    </w:p>
    <w:p w:rsidR="00BC58EC" w:rsidRPr="00BC58EC" w:rsidRDefault="00BC58EC" w:rsidP="001504C0">
      <w:pPr>
        <w:tabs>
          <w:tab w:val="left" w:pos="765"/>
        </w:tabs>
        <w:spacing w:after="0" w:line="360" w:lineRule="auto"/>
        <w:ind w:firstLine="851"/>
        <w:contextualSpacing/>
        <w:jc w:val="center"/>
        <w:rPr>
          <w:rFonts w:ascii="Times New Roman" w:hAnsi="Times New Roman" w:cs="Times New Roman"/>
          <w:iCs/>
          <w:sz w:val="24"/>
          <w:szCs w:val="24"/>
          <w:shd w:val="clear" w:color="auto" w:fill="FFFFFF"/>
          <w:lang w:val="en-ID"/>
        </w:rPr>
      </w:pPr>
      <w:r>
        <w:rPr>
          <w:rFonts w:ascii="Times New Roman" w:hAnsi="Times New Roman" w:cs="Times New Roman"/>
          <w:iCs/>
          <w:sz w:val="24"/>
          <w:szCs w:val="24"/>
          <w:shd w:val="clear" w:color="auto" w:fill="FFFFFF"/>
          <w:lang w:val="en-ID"/>
        </w:rPr>
        <w:t>(</w:t>
      </w:r>
      <w:proofErr w:type="spellStart"/>
      <w:proofErr w:type="gramStart"/>
      <w:r>
        <w:rPr>
          <w:rFonts w:ascii="Times New Roman" w:hAnsi="Times New Roman" w:cs="Times New Roman"/>
          <w:iCs/>
          <w:sz w:val="24"/>
          <w:szCs w:val="24"/>
          <w:shd w:val="clear" w:color="auto" w:fill="FFFFFF"/>
          <w:lang w:val="en-ID"/>
        </w:rPr>
        <w:t>gambar</w:t>
      </w:r>
      <w:proofErr w:type="spellEnd"/>
      <w:proofErr w:type="gramEnd"/>
      <w:r>
        <w:rPr>
          <w:rFonts w:ascii="Times New Roman" w:hAnsi="Times New Roman" w:cs="Times New Roman"/>
          <w:iCs/>
          <w:sz w:val="24"/>
          <w:szCs w:val="24"/>
          <w:shd w:val="clear" w:color="auto" w:fill="FFFFFF"/>
          <w:lang w:val="en-ID"/>
        </w:rPr>
        <w:t xml:space="preserve"> e)</w:t>
      </w:r>
    </w:p>
    <w:p w:rsidR="00870439" w:rsidRPr="00870439" w:rsidRDefault="00870439" w:rsidP="001504C0">
      <w:pPr>
        <w:tabs>
          <w:tab w:val="left" w:pos="765"/>
        </w:tabs>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i/>
          <w:iCs/>
          <w:sz w:val="24"/>
          <w:szCs w:val="24"/>
          <w:shd w:val="clear" w:color="auto" w:fill="FFFFFF"/>
          <w:lang w:val="id-ID"/>
        </w:rPr>
        <w:t>Convolutional layer</w:t>
      </w:r>
      <w:r w:rsidRPr="00870439">
        <w:rPr>
          <w:rFonts w:ascii="Times New Roman" w:hAnsi="Times New Roman" w:cs="Times New Roman"/>
          <w:sz w:val="24"/>
          <w:szCs w:val="24"/>
          <w:shd w:val="clear" w:color="auto" w:fill="FFFFFF"/>
          <w:lang w:val="id-ID"/>
        </w:rPr>
        <w:t xml:space="preserve"> terdiri dari neuron yang tersusun sedemikian rupa sehingga membentuk sebuah filter dengan panjang dan tinggi (</w:t>
      </w:r>
      <w:r w:rsidRPr="00870439">
        <w:rPr>
          <w:rFonts w:ascii="Times New Roman" w:hAnsi="Times New Roman" w:cs="Times New Roman"/>
          <w:i/>
          <w:iCs/>
          <w:sz w:val="24"/>
          <w:szCs w:val="24"/>
          <w:shd w:val="clear" w:color="auto" w:fill="FFFFFF"/>
          <w:lang w:val="id-ID"/>
        </w:rPr>
        <w:t>pixels</w:t>
      </w:r>
      <w:r w:rsidRPr="00870439">
        <w:rPr>
          <w:rFonts w:ascii="Times New Roman" w:hAnsi="Times New Roman" w:cs="Times New Roman"/>
          <w:sz w:val="24"/>
          <w:szCs w:val="24"/>
          <w:shd w:val="clear" w:color="auto" w:fill="FFFFFF"/>
          <w:lang w:val="id-ID"/>
        </w:rPr>
        <w:t xml:space="preserve">). Sebagai contoh, layer pertama pada </w:t>
      </w:r>
      <w:r w:rsidRPr="00870439">
        <w:rPr>
          <w:rFonts w:ascii="Times New Roman" w:hAnsi="Times New Roman" w:cs="Times New Roman"/>
          <w:i/>
          <w:iCs/>
          <w:sz w:val="24"/>
          <w:szCs w:val="24"/>
          <w:shd w:val="clear" w:color="auto" w:fill="FFFFFF"/>
          <w:lang w:val="id-ID"/>
        </w:rPr>
        <w:t>feature extraction</w:t>
      </w:r>
      <w:r w:rsidRPr="00870439">
        <w:rPr>
          <w:rFonts w:ascii="Times New Roman" w:hAnsi="Times New Roman" w:cs="Times New Roman"/>
          <w:sz w:val="24"/>
          <w:szCs w:val="24"/>
          <w:shd w:val="clear" w:color="auto" w:fill="FFFFFF"/>
          <w:lang w:val="id-ID"/>
        </w:rPr>
        <w:t xml:space="preserve"> layer biasanya adalah </w:t>
      </w:r>
      <w:r w:rsidRPr="00870439">
        <w:rPr>
          <w:rFonts w:ascii="Times New Roman" w:hAnsi="Times New Roman" w:cs="Times New Roman"/>
          <w:i/>
          <w:iCs/>
          <w:sz w:val="24"/>
          <w:szCs w:val="24"/>
          <w:shd w:val="clear" w:color="auto" w:fill="FFFFFF"/>
          <w:lang w:val="id-ID"/>
        </w:rPr>
        <w:t xml:space="preserve">convolution </w:t>
      </w:r>
      <w:r w:rsidRPr="00870439">
        <w:rPr>
          <w:rFonts w:ascii="Times New Roman" w:hAnsi="Times New Roman" w:cs="Times New Roman"/>
          <w:i/>
          <w:iCs/>
          <w:sz w:val="24"/>
          <w:szCs w:val="24"/>
          <w:shd w:val="clear" w:color="auto" w:fill="FFFFFF"/>
          <w:lang w:val="id-ID"/>
        </w:rPr>
        <w:lastRenderedPageBreak/>
        <w:t>layer</w:t>
      </w:r>
      <w:r w:rsidRPr="00870439">
        <w:rPr>
          <w:rFonts w:ascii="Times New Roman" w:hAnsi="Times New Roman" w:cs="Times New Roman"/>
          <w:sz w:val="24"/>
          <w:szCs w:val="24"/>
          <w:shd w:val="clear" w:color="auto" w:fill="FFFFFF"/>
          <w:lang w:val="id-ID"/>
        </w:rPr>
        <w:t xml:space="preserve"> dengan ukuran 5x5x3. Panjang 5 </w:t>
      </w:r>
      <w:r w:rsidRPr="00870439">
        <w:rPr>
          <w:rFonts w:ascii="Times New Roman" w:hAnsi="Times New Roman" w:cs="Times New Roman"/>
          <w:i/>
          <w:iCs/>
          <w:sz w:val="24"/>
          <w:szCs w:val="24"/>
          <w:shd w:val="clear" w:color="auto" w:fill="FFFFFF"/>
          <w:lang w:val="id-ID"/>
        </w:rPr>
        <w:t>pixels</w:t>
      </w:r>
      <w:r w:rsidRPr="00870439">
        <w:rPr>
          <w:rFonts w:ascii="Times New Roman" w:hAnsi="Times New Roman" w:cs="Times New Roman"/>
          <w:sz w:val="24"/>
          <w:szCs w:val="24"/>
          <w:shd w:val="clear" w:color="auto" w:fill="FFFFFF"/>
          <w:lang w:val="id-ID"/>
        </w:rPr>
        <w:t xml:space="preserve">, tinggi 5 </w:t>
      </w:r>
      <w:r w:rsidRPr="00870439">
        <w:rPr>
          <w:rFonts w:ascii="Times New Roman" w:hAnsi="Times New Roman" w:cs="Times New Roman"/>
          <w:i/>
          <w:iCs/>
          <w:sz w:val="24"/>
          <w:szCs w:val="24"/>
          <w:shd w:val="clear" w:color="auto" w:fill="FFFFFF"/>
          <w:lang w:val="id-ID"/>
        </w:rPr>
        <w:t>pixels</w:t>
      </w:r>
      <w:r w:rsidRPr="00870439">
        <w:rPr>
          <w:rFonts w:ascii="Times New Roman" w:hAnsi="Times New Roman" w:cs="Times New Roman"/>
          <w:sz w:val="24"/>
          <w:szCs w:val="24"/>
          <w:shd w:val="clear" w:color="auto" w:fill="FFFFFF"/>
          <w:lang w:val="id-ID"/>
        </w:rPr>
        <w:t xml:space="preserve"> dan tebal atau jumlah 3 buah sesuai dengan </w:t>
      </w:r>
      <w:r w:rsidRPr="00870439">
        <w:rPr>
          <w:rFonts w:ascii="Times New Roman" w:hAnsi="Times New Roman" w:cs="Times New Roman"/>
          <w:i/>
          <w:iCs/>
          <w:sz w:val="24"/>
          <w:szCs w:val="24"/>
          <w:shd w:val="clear" w:color="auto" w:fill="FFFFFF"/>
          <w:lang w:val="id-ID"/>
        </w:rPr>
        <w:t>channel</w:t>
      </w:r>
      <w:r w:rsidRPr="00870439">
        <w:rPr>
          <w:rFonts w:ascii="Times New Roman" w:hAnsi="Times New Roman" w:cs="Times New Roman"/>
          <w:sz w:val="24"/>
          <w:szCs w:val="24"/>
          <w:shd w:val="clear" w:color="auto" w:fill="FFFFFF"/>
          <w:lang w:val="id-ID"/>
        </w:rPr>
        <w:t xml:space="preserve"> dari </w:t>
      </w:r>
      <w:r w:rsidRPr="00870439">
        <w:rPr>
          <w:rFonts w:ascii="Times New Roman" w:hAnsi="Times New Roman" w:cs="Times New Roman"/>
          <w:i/>
          <w:iCs/>
          <w:sz w:val="24"/>
          <w:szCs w:val="24"/>
          <w:shd w:val="clear" w:color="auto" w:fill="FFFFFF"/>
          <w:lang w:val="id-ID"/>
        </w:rPr>
        <w:t xml:space="preserve">image </w:t>
      </w:r>
      <w:r w:rsidRPr="00870439">
        <w:rPr>
          <w:rFonts w:ascii="Times New Roman" w:hAnsi="Times New Roman" w:cs="Times New Roman"/>
          <w:sz w:val="24"/>
          <w:szCs w:val="24"/>
          <w:shd w:val="clear" w:color="auto" w:fill="FFFFFF"/>
          <w:lang w:val="id-ID"/>
        </w:rPr>
        <w:t>yaitu</w:t>
      </w:r>
      <w:r w:rsidRPr="00870439">
        <w:rPr>
          <w:rFonts w:ascii="Times New Roman" w:hAnsi="Times New Roman" w:cs="Times New Roman"/>
          <w:i/>
          <w:iCs/>
          <w:sz w:val="24"/>
          <w:szCs w:val="24"/>
          <w:shd w:val="clear" w:color="auto" w:fill="FFFFFF"/>
          <w:lang w:val="id-ID"/>
        </w:rPr>
        <w:t xml:space="preserve"> red, green, blue</w:t>
      </w:r>
      <w:r w:rsidRPr="00870439">
        <w:rPr>
          <w:rFonts w:ascii="Times New Roman" w:hAnsi="Times New Roman" w:cs="Times New Roman"/>
          <w:sz w:val="24"/>
          <w:szCs w:val="24"/>
          <w:shd w:val="clear" w:color="auto" w:fill="FFFFFF"/>
          <w:lang w:val="id-ID"/>
        </w:rPr>
        <w:t xml:space="preserve">, ketiga filter ini akan digeser keseluruh bagian dari gambar. Setiap pergeseran akan dilakukan operasi “dot” antara </w:t>
      </w:r>
      <w:r w:rsidRPr="00870439">
        <w:rPr>
          <w:rFonts w:ascii="Times New Roman" w:hAnsi="Times New Roman" w:cs="Times New Roman"/>
          <w:i/>
          <w:iCs/>
          <w:sz w:val="24"/>
          <w:szCs w:val="24"/>
          <w:shd w:val="clear" w:color="auto" w:fill="FFFFFF"/>
          <w:lang w:val="id-ID"/>
        </w:rPr>
        <w:t>input</w:t>
      </w:r>
      <w:r w:rsidRPr="00870439">
        <w:rPr>
          <w:rFonts w:ascii="Times New Roman" w:hAnsi="Times New Roman" w:cs="Times New Roman"/>
          <w:sz w:val="24"/>
          <w:szCs w:val="24"/>
          <w:shd w:val="clear" w:color="auto" w:fill="FFFFFF"/>
          <w:lang w:val="id-ID"/>
        </w:rPr>
        <w:t xml:space="preserve"> dan nilai dari </w:t>
      </w:r>
      <w:r w:rsidRPr="00870439">
        <w:rPr>
          <w:rFonts w:ascii="Times New Roman" w:hAnsi="Times New Roman" w:cs="Times New Roman"/>
          <w:i/>
          <w:iCs/>
          <w:sz w:val="24"/>
          <w:szCs w:val="24"/>
          <w:shd w:val="clear" w:color="auto" w:fill="FFFFFF"/>
          <w:lang w:val="id-ID"/>
        </w:rPr>
        <w:t>filter</w:t>
      </w:r>
      <w:r w:rsidRPr="00870439">
        <w:rPr>
          <w:rFonts w:ascii="Times New Roman" w:hAnsi="Times New Roman" w:cs="Times New Roman"/>
          <w:sz w:val="24"/>
          <w:szCs w:val="24"/>
          <w:shd w:val="clear" w:color="auto" w:fill="FFFFFF"/>
          <w:lang w:val="id-ID"/>
        </w:rPr>
        <w:t xml:space="preserve"> tersebut sehingga menghasilkan sebuah </w:t>
      </w:r>
      <w:r w:rsidRPr="00870439">
        <w:rPr>
          <w:rFonts w:ascii="Times New Roman" w:hAnsi="Times New Roman" w:cs="Times New Roman"/>
          <w:i/>
          <w:iCs/>
          <w:sz w:val="24"/>
          <w:szCs w:val="24"/>
          <w:shd w:val="clear" w:color="auto" w:fill="FFFFFF"/>
          <w:lang w:val="id-ID"/>
        </w:rPr>
        <w:t>output</w:t>
      </w:r>
      <w:r w:rsidRPr="00870439">
        <w:rPr>
          <w:rFonts w:ascii="Times New Roman" w:hAnsi="Times New Roman" w:cs="Times New Roman"/>
          <w:sz w:val="24"/>
          <w:szCs w:val="24"/>
          <w:shd w:val="clear" w:color="auto" w:fill="FFFFFF"/>
          <w:lang w:val="id-ID"/>
        </w:rPr>
        <w:t xml:space="preserve"> atau biasa disebut sebagai </w:t>
      </w:r>
      <w:r w:rsidRPr="00870439">
        <w:rPr>
          <w:rFonts w:ascii="Times New Roman" w:hAnsi="Times New Roman" w:cs="Times New Roman"/>
          <w:i/>
          <w:iCs/>
          <w:sz w:val="24"/>
          <w:szCs w:val="24"/>
          <w:shd w:val="clear" w:color="auto" w:fill="FFFFFF"/>
          <w:lang w:val="id-ID"/>
        </w:rPr>
        <w:t>activation map</w:t>
      </w:r>
      <w:r w:rsidRPr="00870439">
        <w:rPr>
          <w:rFonts w:ascii="Times New Roman" w:hAnsi="Times New Roman" w:cs="Times New Roman"/>
          <w:sz w:val="24"/>
          <w:szCs w:val="24"/>
          <w:shd w:val="clear" w:color="auto" w:fill="FFFFFF"/>
          <w:lang w:val="id-ID"/>
        </w:rPr>
        <w:t xml:space="preserve"> atau feature </w:t>
      </w:r>
      <w:r w:rsidRPr="00870439">
        <w:rPr>
          <w:rFonts w:ascii="Times New Roman" w:hAnsi="Times New Roman" w:cs="Times New Roman"/>
          <w:i/>
          <w:iCs/>
          <w:sz w:val="24"/>
          <w:szCs w:val="24"/>
          <w:shd w:val="clear" w:color="auto" w:fill="FFFFFF"/>
          <w:lang w:val="id-ID"/>
        </w:rPr>
        <w:t>map</w:t>
      </w:r>
      <w:r w:rsidRPr="00870439">
        <w:rPr>
          <w:rFonts w:ascii="Times New Roman" w:hAnsi="Times New Roman" w:cs="Times New Roman"/>
          <w:sz w:val="24"/>
          <w:szCs w:val="24"/>
          <w:shd w:val="clear" w:color="auto" w:fill="FFFFFF"/>
          <w:lang w:val="id-ID"/>
        </w:rPr>
        <w:t>, seperti pada gambar 2.4.</w:t>
      </w:r>
    </w:p>
    <w:p w:rsidR="00870439" w:rsidRPr="00870439" w:rsidRDefault="00870439" w:rsidP="001504C0">
      <w:pPr>
        <w:spacing w:after="0" w:line="360" w:lineRule="auto"/>
        <w:contextualSpacing/>
        <w:jc w:val="center"/>
        <w:rPr>
          <w:rFonts w:ascii="Times New Roman" w:hAnsi="Times New Roman" w:cs="Times New Roman"/>
          <w:sz w:val="24"/>
          <w:szCs w:val="24"/>
        </w:rPr>
      </w:pPr>
      <w:r w:rsidRPr="00870439">
        <w:rPr>
          <w:rFonts w:ascii="Times New Roman" w:hAnsi="Times New Roman" w:cs="Times New Roman"/>
          <w:sz w:val="24"/>
          <w:szCs w:val="24"/>
          <w:highlight w:val="white"/>
          <w:lang w:val="id-ID"/>
        </w:rPr>
        <w:t>Gambar 2.4 konvolusi CNN</w:t>
      </w:r>
    </w:p>
    <w:p w:rsidR="00870439" w:rsidRPr="00870439" w:rsidRDefault="00870439" w:rsidP="001504C0">
      <w:pPr>
        <w:tabs>
          <w:tab w:val="left" w:pos="795"/>
        </w:tabs>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i/>
          <w:iCs/>
          <w:sz w:val="24"/>
          <w:szCs w:val="24"/>
          <w:highlight w:val="white"/>
          <w:lang w:val="id-ID"/>
        </w:rPr>
        <w:t>Stride</w:t>
      </w:r>
      <w:r w:rsidRPr="00870439">
        <w:rPr>
          <w:rFonts w:ascii="Times New Roman" w:hAnsi="Times New Roman" w:cs="Times New Roman"/>
          <w:sz w:val="24"/>
          <w:szCs w:val="24"/>
          <w:highlight w:val="white"/>
          <w:lang w:val="id-ID"/>
        </w:rPr>
        <w:t xml:space="preserve"> adalah parameter yang menentukan berapa jumlah pergeseran filter. Jika nilai </w:t>
      </w:r>
      <w:r w:rsidRPr="00870439">
        <w:rPr>
          <w:rFonts w:ascii="Times New Roman" w:hAnsi="Times New Roman" w:cs="Times New Roman"/>
          <w:i/>
          <w:iCs/>
          <w:sz w:val="24"/>
          <w:szCs w:val="24"/>
          <w:highlight w:val="white"/>
          <w:lang w:val="id-ID"/>
        </w:rPr>
        <w:t>stride</w:t>
      </w:r>
      <w:r w:rsidRPr="00870439">
        <w:rPr>
          <w:rFonts w:ascii="Times New Roman" w:hAnsi="Times New Roman" w:cs="Times New Roman"/>
          <w:sz w:val="24"/>
          <w:szCs w:val="24"/>
          <w:highlight w:val="white"/>
          <w:lang w:val="id-ID"/>
        </w:rPr>
        <w:t xml:space="preserve"> adalah 1, maka </w:t>
      </w:r>
      <w:r w:rsidRPr="00870439">
        <w:rPr>
          <w:rFonts w:ascii="Times New Roman" w:hAnsi="Times New Roman" w:cs="Times New Roman"/>
          <w:i/>
          <w:iCs/>
          <w:sz w:val="24"/>
          <w:szCs w:val="24"/>
          <w:highlight w:val="white"/>
          <w:lang w:val="id-ID"/>
        </w:rPr>
        <w:t>conv filter</w:t>
      </w:r>
      <w:r w:rsidRPr="00870439">
        <w:rPr>
          <w:rFonts w:ascii="Times New Roman" w:hAnsi="Times New Roman" w:cs="Times New Roman"/>
          <w:sz w:val="24"/>
          <w:szCs w:val="24"/>
          <w:highlight w:val="white"/>
          <w:lang w:val="id-ID"/>
        </w:rPr>
        <w:t xml:space="preserve"> akan bergeser sebanyak 1 </w:t>
      </w:r>
      <w:r w:rsidRPr="00870439">
        <w:rPr>
          <w:rFonts w:ascii="Times New Roman" w:hAnsi="Times New Roman" w:cs="Times New Roman"/>
          <w:i/>
          <w:iCs/>
          <w:sz w:val="24"/>
          <w:szCs w:val="24"/>
          <w:highlight w:val="white"/>
          <w:lang w:val="id-ID"/>
        </w:rPr>
        <w:t>pixels</w:t>
      </w:r>
      <w:r w:rsidRPr="00870439">
        <w:rPr>
          <w:rFonts w:ascii="Times New Roman" w:hAnsi="Times New Roman" w:cs="Times New Roman"/>
          <w:sz w:val="24"/>
          <w:szCs w:val="24"/>
          <w:highlight w:val="white"/>
          <w:lang w:val="id-ID"/>
        </w:rPr>
        <w:t xml:space="preserve"> secara </w:t>
      </w:r>
      <w:r w:rsidRPr="00870439">
        <w:rPr>
          <w:rFonts w:ascii="Times New Roman" w:hAnsi="Times New Roman" w:cs="Times New Roman"/>
          <w:i/>
          <w:iCs/>
          <w:sz w:val="24"/>
          <w:szCs w:val="24"/>
          <w:highlight w:val="white"/>
          <w:lang w:val="id-ID"/>
        </w:rPr>
        <w:t>horizontal</w:t>
      </w:r>
      <w:r w:rsidRPr="00870439">
        <w:rPr>
          <w:rFonts w:ascii="Times New Roman" w:hAnsi="Times New Roman" w:cs="Times New Roman"/>
          <w:sz w:val="24"/>
          <w:szCs w:val="24"/>
          <w:highlight w:val="white"/>
          <w:lang w:val="id-ID"/>
        </w:rPr>
        <w:t xml:space="preserve"> lalu </w:t>
      </w:r>
      <w:r w:rsidRPr="00870439">
        <w:rPr>
          <w:rFonts w:ascii="Times New Roman" w:hAnsi="Times New Roman" w:cs="Times New Roman"/>
          <w:i/>
          <w:iCs/>
          <w:sz w:val="24"/>
          <w:szCs w:val="24"/>
          <w:highlight w:val="white"/>
          <w:lang w:val="id-ID"/>
        </w:rPr>
        <w:t>vertical</w:t>
      </w:r>
      <w:r w:rsidRPr="00870439">
        <w:rPr>
          <w:rFonts w:ascii="Times New Roman" w:hAnsi="Times New Roman" w:cs="Times New Roman"/>
          <w:sz w:val="24"/>
          <w:szCs w:val="24"/>
          <w:highlight w:val="white"/>
          <w:lang w:val="id-ID"/>
        </w:rPr>
        <w:t xml:space="preserve">. Pada gambar 2.4 stride yang digunakan adalah 2. Semakin kecil stride maka akan semakin detail informasi yang kita dapatkan dari sebuah input, namun membutuhkan komputasi yang lebih jika dibandingkan dengan </w:t>
      </w:r>
      <w:r w:rsidRPr="00870439">
        <w:rPr>
          <w:rFonts w:ascii="Times New Roman" w:hAnsi="Times New Roman" w:cs="Times New Roman"/>
          <w:i/>
          <w:iCs/>
          <w:sz w:val="24"/>
          <w:szCs w:val="24"/>
          <w:highlight w:val="white"/>
          <w:lang w:val="id-ID"/>
        </w:rPr>
        <w:t>stride</w:t>
      </w:r>
      <w:r w:rsidRPr="00870439">
        <w:rPr>
          <w:rFonts w:ascii="Times New Roman" w:hAnsi="Times New Roman" w:cs="Times New Roman"/>
          <w:sz w:val="24"/>
          <w:szCs w:val="24"/>
          <w:highlight w:val="white"/>
          <w:lang w:val="id-ID"/>
        </w:rPr>
        <w:t xml:space="preserve"> yang besar. Namun perlu diperhatikan bahwa dengan menggunakan </w:t>
      </w:r>
      <w:r w:rsidRPr="00870439">
        <w:rPr>
          <w:rFonts w:ascii="Times New Roman" w:hAnsi="Times New Roman" w:cs="Times New Roman"/>
          <w:i/>
          <w:iCs/>
          <w:sz w:val="24"/>
          <w:szCs w:val="24"/>
          <w:highlight w:val="white"/>
          <w:lang w:val="id-ID"/>
        </w:rPr>
        <w:t>stride</w:t>
      </w:r>
      <w:r w:rsidRPr="00870439">
        <w:rPr>
          <w:rFonts w:ascii="Times New Roman" w:hAnsi="Times New Roman" w:cs="Times New Roman"/>
          <w:sz w:val="24"/>
          <w:szCs w:val="24"/>
          <w:highlight w:val="white"/>
          <w:lang w:val="id-ID"/>
        </w:rPr>
        <w:t xml:space="preserve"> yang kecil kita tidak selalu akan mendapatkan performa yang bagus.</w:t>
      </w:r>
    </w:p>
    <w:p w:rsidR="00870439" w:rsidRPr="00870439" w:rsidRDefault="00870439" w:rsidP="001504C0">
      <w:pPr>
        <w:tabs>
          <w:tab w:val="left" w:pos="795"/>
        </w:tabs>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i/>
          <w:iCs/>
          <w:sz w:val="24"/>
          <w:szCs w:val="24"/>
          <w:shd w:val="clear" w:color="auto" w:fill="FFFFFF"/>
          <w:lang w:val="id-ID"/>
        </w:rPr>
        <w:t>Padding</w:t>
      </w:r>
      <w:r w:rsidRPr="00870439">
        <w:rPr>
          <w:rFonts w:ascii="Times New Roman" w:hAnsi="Times New Roman" w:cs="Times New Roman"/>
          <w:sz w:val="24"/>
          <w:szCs w:val="24"/>
          <w:shd w:val="clear" w:color="auto" w:fill="FFFFFF"/>
          <w:lang w:val="id-ID"/>
        </w:rPr>
        <w:t xml:space="preserve"> atau </w:t>
      </w:r>
      <w:r w:rsidRPr="00870439">
        <w:rPr>
          <w:rFonts w:ascii="Times New Roman" w:hAnsi="Times New Roman" w:cs="Times New Roman"/>
          <w:i/>
          <w:iCs/>
          <w:sz w:val="24"/>
          <w:szCs w:val="24"/>
          <w:shd w:val="clear" w:color="auto" w:fill="FFFFFF"/>
          <w:lang w:val="id-ID"/>
        </w:rPr>
        <w:t>Zero</w:t>
      </w:r>
      <w:r w:rsidRPr="00870439">
        <w:rPr>
          <w:rFonts w:ascii="Times New Roman" w:hAnsi="Times New Roman" w:cs="Times New Roman"/>
          <w:sz w:val="24"/>
          <w:szCs w:val="24"/>
          <w:shd w:val="clear" w:color="auto" w:fill="FFFFFF"/>
          <w:lang w:val="id-ID"/>
        </w:rPr>
        <w:t xml:space="preserve"> Padding adalah parameter yang menentukan jumlah </w:t>
      </w:r>
      <w:r w:rsidRPr="00870439">
        <w:rPr>
          <w:rFonts w:ascii="Times New Roman" w:hAnsi="Times New Roman" w:cs="Times New Roman"/>
          <w:i/>
          <w:iCs/>
          <w:sz w:val="24"/>
          <w:szCs w:val="24"/>
          <w:shd w:val="clear" w:color="auto" w:fill="FFFFFF"/>
          <w:lang w:val="id-ID"/>
        </w:rPr>
        <w:t>pixels</w:t>
      </w:r>
      <w:r w:rsidRPr="00870439">
        <w:rPr>
          <w:rFonts w:ascii="Times New Roman" w:hAnsi="Times New Roman" w:cs="Times New Roman"/>
          <w:sz w:val="24"/>
          <w:szCs w:val="24"/>
          <w:shd w:val="clear" w:color="auto" w:fill="FFFFFF"/>
          <w:lang w:val="id-ID"/>
        </w:rPr>
        <w:t xml:space="preserve"> (berisi nilai 0) yang akan ditambahkan di setiap sisi dari input. Hal ini digunakan dengan tujuan untuk memanipulasi dimensi </w:t>
      </w:r>
      <w:r w:rsidRPr="00870439">
        <w:rPr>
          <w:rFonts w:ascii="Times New Roman" w:hAnsi="Times New Roman" w:cs="Times New Roman"/>
          <w:i/>
          <w:sz w:val="24"/>
          <w:szCs w:val="24"/>
          <w:shd w:val="clear" w:color="auto" w:fill="FFFFFF"/>
          <w:lang w:val="id-ID"/>
        </w:rPr>
        <w:t>output</w:t>
      </w:r>
      <w:r w:rsidRPr="00870439">
        <w:rPr>
          <w:rFonts w:ascii="Times New Roman" w:hAnsi="Times New Roman" w:cs="Times New Roman"/>
          <w:sz w:val="24"/>
          <w:szCs w:val="24"/>
          <w:shd w:val="clear" w:color="auto" w:fill="FFFFFF"/>
          <w:lang w:val="id-ID"/>
        </w:rPr>
        <w:t xml:space="preserve"> dari </w:t>
      </w:r>
      <w:r w:rsidRPr="00870439">
        <w:rPr>
          <w:rFonts w:ascii="Times New Roman" w:hAnsi="Times New Roman" w:cs="Times New Roman"/>
          <w:i/>
          <w:iCs/>
          <w:sz w:val="24"/>
          <w:szCs w:val="24"/>
          <w:shd w:val="clear" w:color="auto" w:fill="FFFFFF"/>
          <w:lang w:val="id-ID"/>
        </w:rPr>
        <w:t>conv layer (Feature Map)</w:t>
      </w:r>
      <w:r w:rsidRPr="00870439">
        <w:rPr>
          <w:rFonts w:ascii="Times New Roman" w:hAnsi="Times New Roman" w:cs="Times New Roman"/>
          <w:sz w:val="24"/>
          <w:szCs w:val="24"/>
          <w:shd w:val="clear" w:color="auto" w:fill="FFFFFF"/>
          <w:lang w:val="id-ID"/>
        </w:rPr>
        <w:t xml:space="preserve">.  Tujuan dari penggunaan </w:t>
      </w:r>
      <w:r w:rsidRPr="00870439">
        <w:rPr>
          <w:rFonts w:ascii="Times New Roman" w:hAnsi="Times New Roman" w:cs="Times New Roman"/>
          <w:i/>
          <w:iCs/>
          <w:sz w:val="24"/>
          <w:szCs w:val="24"/>
          <w:shd w:val="clear" w:color="auto" w:fill="FFFFFF"/>
          <w:lang w:val="id-ID"/>
        </w:rPr>
        <w:t>padding</w:t>
      </w:r>
      <w:r w:rsidRPr="00870439">
        <w:rPr>
          <w:rFonts w:ascii="Times New Roman" w:hAnsi="Times New Roman" w:cs="Times New Roman"/>
          <w:sz w:val="24"/>
          <w:szCs w:val="24"/>
          <w:shd w:val="clear" w:color="auto" w:fill="FFFFFF"/>
          <w:lang w:val="id-ID"/>
        </w:rPr>
        <w:t xml:space="preserve"> adalah dimensi </w:t>
      </w:r>
      <w:r w:rsidRPr="00870439">
        <w:rPr>
          <w:rFonts w:ascii="Times New Roman" w:hAnsi="Times New Roman" w:cs="Times New Roman"/>
          <w:i/>
          <w:sz w:val="24"/>
          <w:szCs w:val="24"/>
          <w:shd w:val="clear" w:color="auto" w:fill="FFFFFF"/>
          <w:lang w:val="id-ID"/>
        </w:rPr>
        <w:t>output</w:t>
      </w:r>
      <w:r w:rsidRPr="00870439">
        <w:rPr>
          <w:rFonts w:ascii="Times New Roman" w:hAnsi="Times New Roman" w:cs="Times New Roman"/>
          <w:sz w:val="24"/>
          <w:szCs w:val="24"/>
          <w:shd w:val="clear" w:color="auto" w:fill="FFFFFF"/>
          <w:lang w:val="id-ID"/>
        </w:rPr>
        <w:t xml:space="preserve"> dari </w:t>
      </w:r>
      <w:r w:rsidRPr="00870439">
        <w:rPr>
          <w:rFonts w:ascii="Times New Roman" w:hAnsi="Times New Roman" w:cs="Times New Roman"/>
          <w:i/>
          <w:iCs/>
          <w:sz w:val="24"/>
          <w:szCs w:val="24"/>
          <w:shd w:val="clear" w:color="auto" w:fill="FFFFFF"/>
          <w:lang w:val="id-ID"/>
        </w:rPr>
        <w:t>conv</w:t>
      </w:r>
      <w:r w:rsidRPr="00870439">
        <w:rPr>
          <w:rFonts w:ascii="Times New Roman" w:hAnsi="Times New Roman" w:cs="Times New Roman"/>
          <w:sz w:val="24"/>
          <w:szCs w:val="24"/>
          <w:shd w:val="clear" w:color="auto" w:fill="FFFFFF"/>
          <w:lang w:val="id-ID"/>
        </w:rPr>
        <w:t xml:space="preserve"> </w:t>
      </w:r>
      <w:r w:rsidRPr="00870439">
        <w:rPr>
          <w:rFonts w:ascii="Times New Roman" w:hAnsi="Times New Roman" w:cs="Times New Roman"/>
          <w:i/>
          <w:iCs/>
          <w:sz w:val="24"/>
          <w:szCs w:val="24"/>
          <w:shd w:val="clear" w:color="auto" w:fill="FFFFFF"/>
          <w:lang w:val="id-ID"/>
        </w:rPr>
        <w:t>layer</w:t>
      </w:r>
      <w:r w:rsidRPr="00870439">
        <w:rPr>
          <w:rFonts w:ascii="Times New Roman" w:hAnsi="Times New Roman" w:cs="Times New Roman"/>
          <w:sz w:val="24"/>
          <w:szCs w:val="24"/>
          <w:shd w:val="clear" w:color="auto" w:fill="FFFFFF"/>
          <w:lang w:val="id-ID"/>
        </w:rPr>
        <w:t xml:space="preserve"> selalu lebih kecil dari inputnya (kecuali penggunaan 1x1 </w:t>
      </w:r>
      <w:r w:rsidRPr="00870439">
        <w:rPr>
          <w:rFonts w:ascii="Times New Roman" w:hAnsi="Times New Roman" w:cs="Times New Roman"/>
          <w:i/>
          <w:iCs/>
          <w:sz w:val="24"/>
          <w:szCs w:val="24"/>
          <w:shd w:val="clear" w:color="auto" w:fill="FFFFFF"/>
          <w:lang w:val="id-ID"/>
        </w:rPr>
        <w:t>filter</w:t>
      </w:r>
      <w:r w:rsidRPr="00870439">
        <w:rPr>
          <w:rFonts w:ascii="Times New Roman" w:hAnsi="Times New Roman" w:cs="Times New Roman"/>
          <w:sz w:val="24"/>
          <w:szCs w:val="24"/>
          <w:shd w:val="clear" w:color="auto" w:fill="FFFFFF"/>
          <w:lang w:val="id-ID"/>
        </w:rPr>
        <w:t xml:space="preserve"> dengan </w:t>
      </w:r>
      <w:r w:rsidRPr="00870439">
        <w:rPr>
          <w:rFonts w:ascii="Times New Roman" w:hAnsi="Times New Roman" w:cs="Times New Roman"/>
          <w:i/>
          <w:iCs/>
          <w:sz w:val="24"/>
          <w:szCs w:val="24"/>
          <w:shd w:val="clear" w:color="auto" w:fill="FFFFFF"/>
          <w:lang w:val="id-ID"/>
        </w:rPr>
        <w:t>stride</w:t>
      </w:r>
      <w:r w:rsidRPr="00870439">
        <w:rPr>
          <w:rFonts w:ascii="Times New Roman" w:hAnsi="Times New Roman" w:cs="Times New Roman"/>
          <w:sz w:val="24"/>
          <w:szCs w:val="24"/>
          <w:shd w:val="clear" w:color="auto" w:fill="FFFFFF"/>
          <w:lang w:val="id-ID"/>
        </w:rPr>
        <w:t xml:space="preserve"> 1).</w:t>
      </w:r>
      <w:r w:rsidRPr="00870439">
        <w:rPr>
          <w:rFonts w:ascii="Times New Roman" w:hAnsi="Times New Roman" w:cs="Times New Roman"/>
          <w:i/>
          <w:iCs/>
          <w:sz w:val="24"/>
          <w:szCs w:val="24"/>
          <w:highlight w:val="white"/>
          <w:shd w:val="clear" w:color="auto" w:fill="FFFFFF"/>
          <w:lang w:val="id-ID"/>
        </w:rPr>
        <w:t xml:space="preserve">  </w:t>
      </w:r>
      <w:r w:rsidRPr="00870439">
        <w:rPr>
          <w:rFonts w:ascii="Times New Roman" w:hAnsi="Times New Roman" w:cs="Times New Roman"/>
          <w:i/>
          <w:iCs/>
          <w:sz w:val="24"/>
          <w:szCs w:val="24"/>
          <w:highlight w:val="white"/>
          <w:lang w:val="id-ID"/>
        </w:rPr>
        <w:t>Padding</w:t>
      </w:r>
      <w:r w:rsidRPr="00870439">
        <w:rPr>
          <w:rFonts w:ascii="Times New Roman" w:hAnsi="Times New Roman" w:cs="Times New Roman"/>
          <w:sz w:val="24"/>
          <w:szCs w:val="24"/>
          <w:highlight w:val="white"/>
          <w:lang w:val="id-ID"/>
        </w:rPr>
        <w:t xml:space="preserve"> juga mampu meningkatkan performa dari model, karena </w:t>
      </w:r>
      <w:r w:rsidRPr="00870439">
        <w:rPr>
          <w:rFonts w:ascii="Times New Roman" w:hAnsi="Times New Roman" w:cs="Times New Roman"/>
          <w:i/>
          <w:iCs/>
          <w:sz w:val="24"/>
          <w:szCs w:val="24"/>
          <w:highlight w:val="white"/>
          <w:lang w:val="id-ID"/>
        </w:rPr>
        <w:t>conv</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filter</w:t>
      </w:r>
      <w:r w:rsidRPr="00870439">
        <w:rPr>
          <w:rFonts w:ascii="Times New Roman" w:hAnsi="Times New Roman" w:cs="Times New Roman"/>
          <w:sz w:val="24"/>
          <w:szCs w:val="24"/>
          <w:highlight w:val="white"/>
          <w:lang w:val="id-ID"/>
        </w:rPr>
        <w:t xml:space="preserve"> akan fokus pada informasi yang sebenarnya yaitu yang berada diantara </w:t>
      </w:r>
      <w:r w:rsidRPr="00870439">
        <w:rPr>
          <w:rFonts w:ascii="Times New Roman" w:hAnsi="Times New Roman" w:cs="Times New Roman"/>
          <w:i/>
          <w:iCs/>
          <w:sz w:val="24"/>
          <w:szCs w:val="24"/>
          <w:highlight w:val="white"/>
          <w:lang w:val="id-ID"/>
        </w:rPr>
        <w:t>zero</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padding</w:t>
      </w:r>
      <w:r w:rsidRPr="00870439">
        <w:rPr>
          <w:rFonts w:ascii="Times New Roman" w:hAnsi="Times New Roman" w:cs="Times New Roman"/>
          <w:sz w:val="24"/>
          <w:szCs w:val="24"/>
          <w:highlight w:val="white"/>
          <w:lang w:val="id-ID"/>
        </w:rPr>
        <w:t xml:space="preserve"> tersebut. Pada ilustrasi diatas, dimensi dari input sebenarnya adalah 5x5, jika dilakukan </w:t>
      </w:r>
      <w:r w:rsidRPr="00870439">
        <w:rPr>
          <w:rFonts w:ascii="Times New Roman" w:hAnsi="Times New Roman" w:cs="Times New Roman"/>
          <w:i/>
          <w:iCs/>
          <w:sz w:val="24"/>
          <w:szCs w:val="24"/>
          <w:highlight w:val="white"/>
          <w:lang w:val="id-ID"/>
        </w:rPr>
        <w:t>convolution</w:t>
      </w:r>
      <w:r w:rsidRPr="00870439">
        <w:rPr>
          <w:rFonts w:ascii="Times New Roman" w:hAnsi="Times New Roman" w:cs="Times New Roman"/>
          <w:sz w:val="24"/>
          <w:szCs w:val="24"/>
          <w:highlight w:val="white"/>
          <w:lang w:val="id-ID"/>
        </w:rPr>
        <w:t xml:space="preserve"> dengan </w:t>
      </w:r>
      <w:r w:rsidRPr="00870439">
        <w:rPr>
          <w:rFonts w:ascii="Times New Roman" w:hAnsi="Times New Roman" w:cs="Times New Roman"/>
          <w:i/>
          <w:iCs/>
          <w:sz w:val="24"/>
          <w:szCs w:val="24"/>
          <w:highlight w:val="white"/>
          <w:lang w:val="id-ID"/>
        </w:rPr>
        <w:t>filter</w:t>
      </w:r>
      <w:r w:rsidRPr="00870439">
        <w:rPr>
          <w:rFonts w:ascii="Times New Roman" w:hAnsi="Times New Roman" w:cs="Times New Roman"/>
          <w:sz w:val="24"/>
          <w:szCs w:val="24"/>
          <w:highlight w:val="white"/>
          <w:lang w:val="id-ID"/>
        </w:rPr>
        <w:t xml:space="preserve"> 3x3 dan </w:t>
      </w:r>
      <w:r w:rsidRPr="00870439">
        <w:rPr>
          <w:rFonts w:ascii="Times New Roman" w:hAnsi="Times New Roman" w:cs="Times New Roman"/>
          <w:i/>
          <w:iCs/>
          <w:sz w:val="24"/>
          <w:szCs w:val="24"/>
          <w:highlight w:val="white"/>
          <w:lang w:val="id-ID"/>
        </w:rPr>
        <w:t>stride</w:t>
      </w:r>
      <w:r w:rsidRPr="00870439">
        <w:rPr>
          <w:rFonts w:ascii="Times New Roman" w:hAnsi="Times New Roman" w:cs="Times New Roman"/>
          <w:sz w:val="24"/>
          <w:szCs w:val="24"/>
          <w:highlight w:val="white"/>
          <w:lang w:val="id-ID"/>
        </w:rPr>
        <w:t xml:space="preserve"> sebesar 2, maka akan didapatkan </w:t>
      </w:r>
      <w:r w:rsidRPr="00870439">
        <w:rPr>
          <w:rFonts w:ascii="Times New Roman" w:hAnsi="Times New Roman" w:cs="Times New Roman"/>
          <w:i/>
          <w:iCs/>
          <w:sz w:val="24"/>
          <w:szCs w:val="24"/>
          <w:highlight w:val="white"/>
          <w:lang w:val="id-ID"/>
        </w:rPr>
        <w:t>feature</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map</w:t>
      </w:r>
      <w:r w:rsidRPr="00870439">
        <w:rPr>
          <w:rFonts w:ascii="Times New Roman" w:hAnsi="Times New Roman" w:cs="Times New Roman"/>
          <w:sz w:val="24"/>
          <w:szCs w:val="24"/>
          <w:highlight w:val="white"/>
          <w:lang w:val="id-ID"/>
        </w:rPr>
        <w:t xml:space="preserve"> dengan ukuran 2x2. Namun jika kita tambahkan </w:t>
      </w:r>
      <w:r w:rsidRPr="00870439">
        <w:rPr>
          <w:rFonts w:ascii="Times New Roman" w:hAnsi="Times New Roman" w:cs="Times New Roman"/>
          <w:i/>
          <w:iCs/>
          <w:sz w:val="24"/>
          <w:szCs w:val="24"/>
          <w:highlight w:val="white"/>
          <w:lang w:val="id-ID"/>
        </w:rPr>
        <w:t>zero</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padding</w:t>
      </w:r>
      <w:r w:rsidRPr="00870439">
        <w:rPr>
          <w:rFonts w:ascii="Times New Roman" w:hAnsi="Times New Roman" w:cs="Times New Roman"/>
          <w:sz w:val="24"/>
          <w:szCs w:val="24"/>
          <w:highlight w:val="white"/>
          <w:lang w:val="id-ID"/>
        </w:rPr>
        <w:t xml:space="preserve"> sebanyak 1, maka </w:t>
      </w:r>
      <w:r w:rsidRPr="00870439">
        <w:rPr>
          <w:rFonts w:ascii="Times New Roman" w:hAnsi="Times New Roman" w:cs="Times New Roman"/>
          <w:i/>
          <w:iCs/>
          <w:sz w:val="24"/>
          <w:szCs w:val="24"/>
          <w:highlight w:val="white"/>
          <w:lang w:val="id-ID"/>
        </w:rPr>
        <w:t>feature</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map</w:t>
      </w:r>
      <w:r w:rsidRPr="00870439">
        <w:rPr>
          <w:rFonts w:ascii="Times New Roman" w:hAnsi="Times New Roman" w:cs="Times New Roman"/>
          <w:sz w:val="24"/>
          <w:szCs w:val="24"/>
          <w:highlight w:val="white"/>
          <w:lang w:val="id-ID"/>
        </w:rPr>
        <w:t xml:space="preserve"> yang dihasilkan berukuran 3x3 (lebih banyak informasi yang dihasilkan).</w:t>
      </w:r>
    </w:p>
    <w:p w:rsidR="00870439" w:rsidRPr="00870439" w:rsidRDefault="00870439" w:rsidP="001504C0">
      <w:pPr>
        <w:spacing w:after="0" w:line="360" w:lineRule="auto"/>
        <w:contextualSpacing/>
        <w:rPr>
          <w:rFonts w:ascii="Times New Roman" w:hAnsi="Times New Roman" w:cs="Times New Roman"/>
          <w:b/>
          <w:bCs/>
          <w:sz w:val="24"/>
          <w:szCs w:val="24"/>
          <w:shd w:val="clear" w:color="auto" w:fill="FFFFFF"/>
          <w:lang w:val="id-ID"/>
        </w:rPr>
      </w:pPr>
    </w:p>
    <w:p w:rsidR="00870439" w:rsidRPr="00055DCA" w:rsidRDefault="00870439" w:rsidP="001504C0">
      <w:pPr>
        <w:pStyle w:val="Heading3"/>
        <w:numPr>
          <w:ilvl w:val="3"/>
          <w:numId w:val="13"/>
        </w:numPr>
        <w:spacing w:before="0" w:line="360" w:lineRule="auto"/>
        <w:ind w:left="851" w:hanging="851"/>
        <w:contextualSpacing/>
        <w:rPr>
          <w:rFonts w:ascii="Times New Roman" w:hAnsi="Times New Roman" w:cs="Times New Roman"/>
          <w:b/>
          <w:color w:val="000000" w:themeColor="text1"/>
        </w:rPr>
      </w:pPr>
      <w:r w:rsidRPr="00D7572D">
        <w:rPr>
          <w:rFonts w:ascii="Times New Roman" w:hAnsi="Times New Roman" w:cs="Times New Roman"/>
          <w:b/>
          <w:i/>
          <w:color w:val="000000" w:themeColor="text1"/>
        </w:rPr>
        <w:t>Convolution</w:t>
      </w:r>
      <w:r w:rsidRPr="00055DCA">
        <w:rPr>
          <w:rFonts w:ascii="Times New Roman" w:hAnsi="Times New Roman" w:cs="Times New Roman"/>
          <w:b/>
          <w:color w:val="000000" w:themeColor="text1"/>
        </w:rPr>
        <w:t xml:space="preserve"> </w:t>
      </w:r>
      <w:r w:rsidRPr="00D7572D">
        <w:rPr>
          <w:rFonts w:ascii="Times New Roman" w:hAnsi="Times New Roman" w:cs="Times New Roman"/>
          <w:b/>
          <w:i/>
          <w:color w:val="000000" w:themeColor="text1"/>
        </w:rPr>
        <w:t>Operation</w:t>
      </w:r>
    </w:p>
    <w:p w:rsidR="00870439" w:rsidRDefault="00870439" w:rsidP="001504C0">
      <w:pPr>
        <w:tabs>
          <w:tab w:val="left" w:pos="720"/>
          <w:tab w:val="left" w:pos="840"/>
          <w:tab w:val="left" w:pos="975"/>
        </w:tabs>
        <w:spacing w:after="0" w:line="360" w:lineRule="auto"/>
        <w:ind w:firstLine="851"/>
        <w:contextualSpacing/>
        <w:jc w:val="both"/>
        <w:rPr>
          <w:rFonts w:ascii="Times New Roman" w:hAnsi="Times New Roman" w:cs="Times New Roman"/>
          <w:sz w:val="24"/>
          <w:szCs w:val="24"/>
          <w:lang w:val="id-ID"/>
        </w:rPr>
      </w:pPr>
      <w:r w:rsidRPr="00870439">
        <w:rPr>
          <w:rFonts w:ascii="Times New Roman" w:hAnsi="Times New Roman" w:cs="Times New Roman"/>
          <w:sz w:val="24"/>
          <w:szCs w:val="24"/>
          <w:highlight w:val="white"/>
          <w:lang w:val="id-ID"/>
        </w:rPr>
        <w:t xml:space="preserve">Operasi konvolusi adalah operasi pada dua fungsi argumen bernilai nyata (Goodfellow, Bengio, &amp; Courville, 2016). Operasi ini menerapkan fungsi </w:t>
      </w:r>
      <w:r w:rsidRPr="00870439">
        <w:rPr>
          <w:rFonts w:ascii="Times New Roman" w:hAnsi="Times New Roman" w:cs="Times New Roman"/>
          <w:i/>
          <w:sz w:val="24"/>
          <w:szCs w:val="24"/>
          <w:highlight w:val="white"/>
          <w:lang w:val="id-ID"/>
        </w:rPr>
        <w:t>output</w:t>
      </w:r>
      <w:r w:rsidRPr="00870439">
        <w:rPr>
          <w:rFonts w:ascii="Times New Roman" w:hAnsi="Times New Roman" w:cs="Times New Roman"/>
          <w:sz w:val="24"/>
          <w:szCs w:val="24"/>
          <w:highlight w:val="white"/>
          <w:lang w:val="id-ID"/>
        </w:rPr>
        <w:t xml:space="preserve"> sebagai </w:t>
      </w:r>
      <w:r w:rsidRPr="00870439">
        <w:rPr>
          <w:rFonts w:ascii="Times New Roman" w:hAnsi="Times New Roman" w:cs="Times New Roman"/>
          <w:i/>
          <w:iCs/>
          <w:sz w:val="24"/>
          <w:szCs w:val="24"/>
          <w:highlight w:val="white"/>
          <w:lang w:val="id-ID"/>
        </w:rPr>
        <w:t>Feature</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Map</w:t>
      </w:r>
      <w:r w:rsidRPr="00870439">
        <w:rPr>
          <w:rFonts w:ascii="Times New Roman" w:hAnsi="Times New Roman" w:cs="Times New Roman"/>
          <w:sz w:val="24"/>
          <w:szCs w:val="24"/>
          <w:highlight w:val="white"/>
          <w:lang w:val="id-ID"/>
        </w:rPr>
        <w:t xml:space="preserve"> dari input citra. Input dan </w:t>
      </w:r>
      <w:r w:rsidRPr="00870439">
        <w:rPr>
          <w:rFonts w:ascii="Times New Roman" w:hAnsi="Times New Roman" w:cs="Times New Roman"/>
          <w:i/>
          <w:sz w:val="24"/>
          <w:szCs w:val="24"/>
          <w:highlight w:val="white"/>
          <w:lang w:val="id-ID"/>
        </w:rPr>
        <w:t>output</w:t>
      </w:r>
      <w:r w:rsidRPr="00870439">
        <w:rPr>
          <w:rFonts w:ascii="Times New Roman" w:hAnsi="Times New Roman" w:cs="Times New Roman"/>
          <w:sz w:val="24"/>
          <w:szCs w:val="24"/>
          <w:highlight w:val="white"/>
          <w:lang w:val="id-ID"/>
        </w:rPr>
        <w:t xml:space="preserve"> ini dapat dilihat sebagai dua </w:t>
      </w:r>
      <w:r w:rsidRPr="00870439">
        <w:rPr>
          <w:rFonts w:ascii="Times New Roman" w:hAnsi="Times New Roman" w:cs="Times New Roman"/>
          <w:sz w:val="24"/>
          <w:szCs w:val="24"/>
          <w:highlight w:val="white"/>
          <w:lang w:val="id-ID"/>
        </w:rPr>
        <w:lastRenderedPageBreak/>
        <w:t>argumen bernilai riil. Secara formal operasi konvolusi dapat ditulis dengan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1553"/>
      </w:tblGrid>
      <w:tr w:rsidR="00BC58EC" w:rsidTr="00BC58EC">
        <w:tc>
          <w:tcPr>
            <w:tcW w:w="6374" w:type="dxa"/>
          </w:tcPr>
          <w:p w:rsidR="00BC58EC" w:rsidRDefault="00BC58EC" w:rsidP="001504C0">
            <w:pPr>
              <w:tabs>
                <w:tab w:val="left" w:pos="720"/>
                <w:tab w:val="left" w:pos="840"/>
                <w:tab w:val="left" w:pos="975"/>
              </w:tabs>
              <w:spacing w:line="360" w:lineRule="auto"/>
              <w:ind w:firstLine="851"/>
              <w:contextualSpacing/>
              <w:jc w:val="center"/>
              <w:rPr>
                <w:rFonts w:ascii="Times New Roman" w:hAnsi="Times New Roman" w:cs="Times New Roman"/>
                <w:sz w:val="24"/>
                <w:szCs w:val="24"/>
              </w:rPr>
            </w:pPr>
            <w:r w:rsidRPr="00870439">
              <w:rPr>
                <w:rFonts w:ascii="Times New Roman" w:hAnsi="Times New Roman" w:cs="Times New Roman"/>
                <w:i/>
                <w:sz w:val="24"/>
                <w:szCs w:val="24"/>
              </w:rPr>
              <w:t>s(t) = (x*w)(t)</w:t>
            </w:r>
          </w:p>
        </w:tc>
        <w:tc>
          <w:tcPr>
            <w:tcW w:w="1553" w:type="dxa"/>
          </w:tcPr>
          <w:p w:rsidR="00BC58EC" w:rsidRDefault="00BC58EC" w:rsidP="001504C0">
            <w:pPr>
              <w:tabs>
                <w:tab w:val="left" w:pos="720"/>
                <w:tab w:val="left" w:pos="840"/>
                <w:tab w:val="left" w:pos="975"/>
              </w:tabs>
              <w:spacing w:line="360" w:lineRule="auto"/>
              <w:ind w:firstLine="851"/>
              <w:contextualSpacing/>
              <w:jc w:val="right"/>
              <w:rPr>
                <w:rFonts w:ascii="Times New Roman" w:hAnsi="Times New Roman" w:cs="Times New Roman"/>
                <w:sz w:val="24"/>
                <w:szCs w:val="24"/>
              </w:rPr>
            </w:pPr>
            <w:r w:rsidRPr="00870439">
              <w:rPr>
                <w:rFonts w:ascii="Times New Roman" w:hAnsi="Times New Roman" w:cs="Times New Roman"/>
                <w:sz w:val="24"/>
                <w:szCs w:val="24"/>
              </w:rPr>
              <w:t>(2.1)</w:t>
            </w:r>
          </w:p>
        </w:tc>
      </w:tr>
    </w:tbl>
    <w:p w:rsidR="00870439" w:rsidRDefault="00870439" w:rsidP="001504C0">
      <w:pPr>
        <w:tabs>
          <w:tab w:val="left" w:pos="750"/>
        </w:tabs>
        <w:spacing w:after="0" w:line="360" w:lineRule="auto"/>
        <w:ind w:firstLine="851"/>
        <w:contextualSpacing/>
        <w:jc w:val="both"/>
        <w:rPr>
          <w:rFonts w:ascii="Times New Roman" w:hAnsi="Times New Roman" w:cs="Times New Roman"/>
          <w:sz w:val="24"/>
          <w:szCs w:val="24"/>
          <w:lang w:val="id-ID"/>
        </w:rPr>
      </w:pPr>
      <w:r w:rsidRPr="00870439">
        <w:rPr>
          <w:rFonts w:ascii="Times New Roman" w:hAnsi="Times New Roman" w:cs="Times New Roman"/>
          <w:sz w:val="24"/>
          <w:szCs w:val="24"/>
          <w:highlight w:val="white"/>
          <w:lang w:val="id-ID"/>
        </w:rPr>
        <w:t xml:space="preserve">Fungsi s(t) memberikan </w:t>
      </w:r>
      <w:r w:rsidRPr="00870439">
        <w:rPr>
          <w:rFonts w:ascii="Times New Roman" w:hAnsi="Times New Roman" w:cs="Times New Roman"/>
          <w:i/>
          <w:sz w:val="24"/>
          <w:szCs w:val="24"/>
          <w:highlight w:val="white"/>
          <w:lang w:val="id-ID"/>
        </w:rPr>
        <w:t>output</w:t>
      </w:r>
      <w:r w:rsidRPr="00870439">
        <w:rPr>
          <w:rFonts w:ascii="Times New Roman" w:hAnsi="Times New Roman" w:cs="Times New Roman"/>
          <w:sz w:val="24"/>
          <w:szCs w:val="24"/>
          <w:highlight w:val="white"/>
          <w:lang w:val="id-ID"/>
        </w:rPr>
        <w:t xml:space="preserve"> tunggal berupa </w:t>
      </w:r>
      <w:r w:rsidRPr="00870439">
        <w:rPr>
          <w:rFonts w:ascii="Times New Roman" w:hAnsi="Times New Roman" w:cs="Times New Roman"/>
          <w:i/>
          <w:iCs/>
          <w:sz w:val="24"/>
          <w:szCs w:val="24"/>
          <w:highlight w:val="white"/>
          <w:lang w:val="id-ID"/>
        </w:rPr>
        <w:t>Feature</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Map</w:t>
      </w:r>
      <w:r w:rsidRPr="00870439">
        <w:rPr>
          <w:rFonts w:ascii="Times New Roman" w:hAnsi="Times New Roman" w:cs="Times New Roman"/>
          <w:sz w:val="24"/>
          <w:szCs w:val="24"/>
          <w:highlight w:val="white"/>
          <w:lang w:val="id-ID"/>
        </w:rPr>
        <w:t xml:space="preserve">, argumen pertama adalah input yang merupakan x dan argumen kedua w sebagai kernel atau filter. Jika kita melihat input sebagai citra dua dimensi, maka kita bisa mengasumsikan t sebagai </w:t>
      </w:r>
      <w:r w:rsidRPr="00870439">
        <w:rPr>
          <w:rFonts w:ascii="Times New Roman" w:hAnsi="Times New Roman" w:cs="Times New Roman"/>
          <w:i/>
          <w:iCs/>
          <w:sz w:val="24"/>
          <w:szCs w:val="24"/>
          <w:highlight w:val="white"/>
          <w:lang w:val="id-ID"/>
        </w:rPr>
        <w:t>pixel</w:t>
      </w:r>
      <w:r w:rsidRPr="00870439">
        <w:rPr>
          <w:rFonts w:ascii="Times New Roman" w:hAnsi="Times New Roman" w:cs="Times New Roman"/>
          <w:sz w:val="24"/>
          <w:szCs w:val="24"/>
          <w:highlight w:val="white"/>
          <w:lang w:val="id-ID"/>
        </w:rPr>
        <w:t xml:space="preserve"> dan menggantinya dengan i dan j. Oleh karena itu, operasi untuk konvolusi ke input dengan lebih dari satu dimensi dapat ditulis dengan persamaan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1553"/>
      </w:tblGrid>
      <w:tr w:rsidR="00BC58EC" w:rsidTr="00BC58EC">
        <w:tc>
          <w:tcPr>
            <w:tcW w:w="6374" w:type="dxa"/>
          </w:tcPr>
          <w:p w:rsidR="00BC58EC" w:rsidRDefault="00BC58EC" w:rsidP="001504C0">
            <w:pPr>
              <w:tabs>
                <w:tab w:val="left" w:pos="750"/>
              </w:tabs>
              <w:spacing w:line="360" w:lineRule="auto"/>
              <w:ind w:firstLine="851"/>
              <w:contextualSpacing/>
              <w:jc w:val="center"/>
              <w:rPr>
                <w:rFonts w:ascii="Times New Roman" w:hAnsi="Times New Roman" w:cs="Times New Roman"/>
                <w:sz w:val="24"/>
                <w:szCs w:val="24"/>
              </w:rPr>
            </w:pPr>
            <w:r w:rsidRPr="00870439">
              <w:rPr>
                <w:rFonts w:ascii="Times New Roman" w:hAnsi="Times New Roman" w:cs="Times New Roman"/>
                <w:i/>
                <w:sz w:val="24"/>
                <w:szCs w:val="24"/>
              </w:rPr>
              <w:t>S(</w:t>
            </w:r>
            <w:proofErr w:type="spellStart"/>
            <w:r w:rsidRPr="00870439">
              <w:rPr>
                <w:rFonts w:ascii="Times New Roman" w:hAnsi="Times New Roman" w:cs="Times New Roman"/>
                <w:i/>
                <w:sz w:val="24"/>
                <w:szCs w:val="24"/>
              </w:rPr>
              <w:t>i,j</w:t>
            </w:r>
            <w:proofErr w:type="spellEnd"/>
            <w:r w:rsidRPr="00870439">
              <w:rPr>
                <w:rFonts w:ascii="Times New Roman" w:hAnsi="Times New Roman" w:cs="Times New Roman"/>
                <w:i/>
                <w:sz w:val="24"/>
                <w:szCs w:val="24"/>
              </w:rPr>
              <w:t>) = (K*I) (</w:t>
            </w:r>
            <w:proofErr w:type="spellStart"/>
            <w:r w:rsidRPr="00870439">
              <w:rPr>
                <w:rFonts w:ascii="Times New Roman" w:hAnsi="Times New Roman" w:cs="Times New Roman"/>
                <w:i/>
                <w:sz w:val="24"/>
                <w:szCs w:val="24"/>
              </w:rPr>
              <w:t>i,j</w:t>
            </w:r>
            <w:proofErr w:type="spellEnd"/>
            <w:r w:rsidRPr="00870439">
              <w:rPr>
                <w:rFonts w:ascii="Times New Roman" w:hAnsi="Times New Roman" w:cs="Times New Roman"/>
                <w:i/>
                <w:sz w:val="24"/>
                <w:szCs w:val="24"/>
              </w:rPr>
              <w:t>) = ∑ ∑ I (</w:t>
            </w:r>
            <w:proofErr w:type="spellStart"/>
            <w:r w:rsidRPr="00870439">
              <w:rPr>
                <w:rFonts w:ascii="Times New Roman" w:hAnsi="Times New Roman" w:cs="Times New Roman"/>
                <w:i/>
                <w:sz w:val="24"/>
                <w:szCs w:val="24"/>
              </w:rPr>
              <w:t>i</w:t>
            </w:r>
            <w:proofErr w:type="spellEnd"/>
            <w:r w:rsidRPr="00870439">
              <w:rPr>
                <w:rFonts w:ascii="Times New Roman" w:hAnsi="Times New Roman" w:cs="Times New Roman"/>
                <w:i/>
                <w:sz w:val="24"/>
                <w:szCs w:val="24"/>
              </w:rPr>
              <w:t xml:space="preserve"> – m, j-n) K (</w:t>
            </w:r>
            <w:proofErr w:type="spellStart"/>
            <w:r w:rsidRPr="00870439">
              <w:rPr>
                <w:rFonts w:ascii="Times New Roman" w:hAnsi="Times New Roman" w:cs="Times New Roman"/>
                <w:i/>
                <w:sz w:val="24"/>
                <w:szCs w:val="24"/>
              </w:rPr>
              <w:t>m,n</w:t>
            </w:r>
            <w:proofErr w:type="spellEnd"/>
            <w:r w:rsidRPr="00870439">
              <w:rPr>
                <w:rFonts w:ascii="Times New Roman" w:hAnsi="Times New Roman" w:cs="Times New Roman"/>
                <w:i/>
                <w:sz w:val="24"/>
                <w:szCs w:val="24"/>
              </w:rPr>
              <w:t>)</w:t>
            </w:r>
          </w:p>
        </w:tc>
        <w:tc>
          <w:tcPr>
            <w:tcW w:w="1553" w:type="dxa"/>
          </w:tcPr>
          <w:p w:rsidR="00BC58EC" w:rsidRDefault="00BC58EC" w:rsidP="001504C0">
            <w:pPr>
              <w:tabs>
                <w:tab w:val="left" w:pos="750"/>
              </w:tabs>
              <w:spacing w:line="360" w:lineRule="auto"/>
              <w:ind w:firstLine="851"/>
              <w:contextualSpacing/>
              <w:jc w:val="right"/>
              <w:rPr>
                <w:rFonts w:ascii="Times New Roman" w:hAnsi="Times New Roman" w:cs="Times New Roman"/>
                <w:sz w:val="24"/>
                <w:szCs w:val="24"/>
              </w:rPr>
            </w:pPr>
            <w:r w:rsidRPr="00870439">
              <w:rPr>
                <w:rFonts w:ascii="Times New Roman" w:hAnsi="Times New Roman" w:cs="Times New Roman"/>
                <w:sz w:val="24"/>
                <w:szCs w:val="24"/>
                <w:shd w:val="clear" w:color="auto" w:fill="FFFFFF"/>
                <w:lang w:val="id-ID"/>
              </w:rPr>
              <w:t>(2.2)</w:t>
            </w:r>
          </w:p>
        </w:tc>
      </w:tr>
    </w:tbl>
    <w:p w:rsidR="00870439" w:rsidRDefault="00870439" w:rsidP="001504C0">
      <w:pPr>
        <w:spacing w:after="0" w:line="360" w:lineRule="auto"/>
        <w:ind w:firstLine="851"/>
        <w:contextualSpacing/>
        <w:jc w:val="both"/>
        <w:rPr>
          <w:rFonts w:ascii="Times New Roman" w:hAnsi="Times New Roman" w:cs="Times New Roman"/>
          <w:sz w:val="24"/>
          <w:szCs w:val="24"/>
          <w:lang w:val="id-ID"/>
        </w:rPr>
      </w:pPr>
      <w:r w:rsidRPr="00870439">
        <w:rPr>
          <w:rFonts w:ascii="Times New Roman" w:hAnsi="Times New Roman" w:cs="Times New Roman"/>
          <w:sz w:val="24"/>
          <w:szCs w:val="24"/>
          <w:highlight w:val="white"/>
          <w:lang w:val="id-ID"/>
        </w:rPr>
        <w:t xml:space="preserve">Persamaan di atas adalah perhitungan dasar dalam operasi konvolusi dimana i dan j adalah piksel dari citra. Perhitungannya bersifat komutatif dan muncul saat K sebagai kernel, I sebagai input dan kernel yang dapat dibalik relatif terhadap input. Sebagai alternatif, operasi konvolusi dapat dilihat sebagai perkalian matriks antara citra masukan dan kernel dimana keluarannya dapat dihitung dengan </w:t>
      </w:r>
      <w:r w:rsidRPr="00870439">
        <w:rPr>
          <w:rFonts w:ascii="Times New Roman" w:hAnsi="Times New Roman" w:cs="Times New Roman"/>
          <w:i/>
          <w:iCs/>
          <w:sz w:val="24"/>
          <w:szCs w:val="24"/>
          <w:highlight w:val="white"/>
          <w:lang w:val="id-ID"/>
        </w:rPr>
        <w:t>dot</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product</w:t>
      </w:r>
      <w:r w:rsidRPr="00870439">
        <w:rPr>
          <w:rFonts w:ascii="Times New Roman" w:hAnsi="Times New Roman" w:cs="Times New Roman"/>
          <w:sz w:val="24"/>
          <w:szCs w:val="24"/>
          <w:highlight w:val="white"/>
          <w:lang w:val="id-ID"/>
        </w:rPr>
        <w:t>(Rismiyati, 2016).</w:t>
      </w:r>
      <w:r w:rsidRPr="00870439">
        <w:rPr>
          <w:rFonts w:ascii="Times New Roman" w:hAnsi="Times New Roman" w:cs="Times New Roman"/>
          <w:sz w:val="24"/>
          <w:szCs w:val="24"/>
        </w:rPr>
        <w:t xml:space="preserve"> </w:t>
      </w:r>
      <w:r w:rsidRPr="00870439">
        <w:rPr>
          <w:rFonts w:ascii="Times New Roman" w:hAnsi="Times New Roman" w:cs="Times New Roman"/>
          <w:sz w:val="24"/>
          <w:szCs w:val="24"/>
          <w:highlight w:val="white"/>
          <w:lang w:val="id-ID"/>
        </w:rPr>
        <w:t xml:space="preserve">Kita juga dapat menentukan volume </w:t>
      </w:r>
      <w:r w:rsidRPr="00870439">
        <w:rPr>
          <w:rFonts w:ascii="Times New Roman" w:hAnsi="Times New Roman" w:cs="Times New Roman"/>
          <w:i/>
          <w:sz w:val="24"/>
          <w:szCs w:val="24"/>
          <w:highlight w:val="white"/>
          <w:lang w:val="id-ID"/>
        </w:rPr>
        <w:t>output</w:t>
      </w:r>
      <w:r w:rsidRPr="00870439">
        <w:rPr>
          <w:rFonts w:ascii="Times New Roman" w:hAnsi="Times New Roman" w:cs="Times New Roman"/>
          <w:sz w:val="24"/>
          <w:szCs w:val="24"/>
          <w:highlight w:val="white"/>
          <w:lang w:val="id-ID"/>
        </w:rPr>
        <w:t xml:space="preserve"> dari masing-masing lapisan dengan  </w:t>
      </w:r>
      <w:r w:rsidRPr="00870439">
        <w:rPr>
          <w:rFonts w:ascii="Times New Roman" w:hAnsi="Times New Roman" w:cs="Times New Roman"/>
          <w:i/>
          <w:iCs/>
          <w:sz w:val="24"/>
          <w:szCs w:val="24"/>
          <w:highlight w:val="white"/>
          <w:lang w:val="id-ID"/>
        </w:rPr>
        <w:t>hyperparameters</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Hyperparameter</w:t>
      </w:r>
      <w:r w:rsidRPr="00870439">
        <w:rPr>
          <w:rFonts w:ascii="Times New Roman" w:hAnsi="Times New Roman" w:cs="Times New Roman"/>
          <w:sz w:val="24"/>
          <w:szCs w:val="24"/>
          <w:highlight w:val="white"/>
          <w:lang w:val="id-ID"/>
        </w:rPr>
        <w:t xml:space="preserve"> yang digunakan pada persamaan dibawah ini digunakan untuk menghitung berapa banyak </w:t>
      </w:r>
      <w:r w:rsidRPr="00870439">
        <w:rPr>
          <w:rFonts w:ascii="Times New Roman" w:hAnsi="Times New Roman" w:cs="Times New Roman"/>
          <w:i/>
          <w:iCs/>
          <w:sz w:val="24"/>
          <w:szCs w:val="24"/>
          <w:highlight w:val="white"/>
          <w:lang w:val="id-ID"/>
        </w:rPr>
        <w:t>neuron</w:t>
      </w:r>
      <w:r w:rsidRPr="00870439">
        <w:rPr>
          <w:rFonts w:ascii="Times New Roman" w:hAnsi="Times New Roman" w:cs="Times New Roman"/>
          <w:sz w:val="24"/>
          <w:szCs w:val="24"/>
          <w:highlight w:val="white"/>
          <w:lang w:val="id-ID"/>
        </w:rPr>
        <w:t xml:space="preserve"> aktivasi dalam sekali </w:t>
      </w:r>
      <w:r w:rsidRPr="00870439">
        <w:rPr>
          <w:rFonts w:ascii="Times New Roman" w:hAnsi="Times New Roman" w:cs="Times New Roman"/>
          <w:i/>
          <w:sz w:val="24"/>
          <w:szCs w:val="24"/>
          <w:highlight w:val="white"/>
          <w:lang w:val="id-ID"/>
        </w:rPr>
        <w:t>output</w:t>
      </w:r>
      <w:r w:rsidRPr="00870439">
        <w:rPr>
          <w:rFonts w:ascii="Times New Roman" w:hAnsi="Times New Roman" w:cs="Times New Roman"/>
          <w:sz w:val="24"/>
          <w:szCs w:val="24"/>
          <w:highlight w:val="white"/>
          <w:lang w:val="id-ID"/>
        </w:rPr>
        <w:t xml:space="preserve">. Untuk menghitung dimensi dari </w:t>
      </w:r>
      <w:r w:rsidRPr="00870439">
        <w:rPr>
          <w:rFonts w:ascii="Times New Roman" w:hAnsi="Times New Roman" w:cs="Times New Roman"/>
          <w:i/>
          <w:iCs/>
          <w:sz w:val="24"/>
          <w:szCs w:val="24"/>
          <w:highlight w:val="white"/>
          <w:lang w:val="id-ID"/>
        </w:rPr>
        <w:t>feature</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map</w:t>
      </w:r>
      <w:r w:rsidRPr="00870439">
        <w:rPr>
          <w:rFonts w:ascii="Times New Roman" w:hAnsi="Times New Roman" w:cs="Times New Roman"/>
          <w:sz w:val="24"/>
          <w:szCs w:val="24"/>
          <w:highlight w:val="white"/>
          <w:lang w:val="id-ID"/>
        </w:rPr>
        <w:t xml:space="preserve"> kita bisa gunakan persamaan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2262"/>
      </w:tblGrid>
      <w:tr w:rsidR="00BC58EC" w:rsidTr="00BC58EC">
        <w:tc>
          <w:tcPr>
            <w:tcW w:w="5665" w:type="dxa"/>
          </w:tcPr>
          <w:p w:rsidR="00BC58EC" w:rsidRPr="00870439" w:rsidRDefault="00BC58EC" w:rsidP="001504C0">
            <w:pPr>
              <w:spacing w:line="360" w:lineRule="auto"/>
              <w:contextualSpacing/>
              <w:rPr>
                <w:rFonts w:ascii="Times New Roman" w:hAnsi="Times New Roman" w:cs="Times New Roman"/>
                <w:sz w:val="24"/>
                <w:szCs w:val="24"/>
              </w:rPr>
            </w:pPr>
            <w:r w:rsidRPr="00870439">
              <w:rPr>
                <w:rFonts w:ascii="Times New Roman" w:hAnsi="Times New Roman" w:cs="Times New Roman"/>
                <w:i/>
                <w:sz w:val="24"/>
                <w:szCs w:val="24"/>
                <w:highlight w:val="white"/>
                <w:lang w:val="id-ID"/>
              </w:rPr>
              <w:t>output</w:t>
            </w:r>
            <w:r w:rsidRPr="00870439">
              <w:rPr>
                <w:rFonts w:ascii="Times New Roman" w:hAnsi="Times New Roman" w:cs="Times New Roman"/>
                <w:sz w:val="24"/>
                <w:szCs w:val="24"/>
                <w:highlight w:val="white"/>
                <w:lang w:val="id-ID"/>
              </w:rPr>
              <w:t xml:space="preserve"> = (W−N+2P)/S +1                                                                                  </w:t>
            </w:r>
          </w:p>
          <w:p w:rsidR="00BC58EC" w:rsidRPr="00870439" w:rsidRDefault="00BC58EC" w:rsidP="001504C0">
            <w:pPr>
              <w:spacing w:line="360" w:lineRule="auto"/>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W = Panjang/Tinggi Input</w:t>
            </w:r>
          </w:p>
          <w:p w:rsidR="00BC58EC" w:rsidRPr="00870439" w:rsidRDefault="00BC58EC" w:rsidP="001504C0">
            <w:pPr>
              <w:spacing w:line="360" w:lineRule="auto"/>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N = Panjang/Tinggi Filter</w:t>
            </w:r>
          </w:p>
          <w:p w:rsidR="00BC58EC" w:rsidRPr="00870439" w:rsidRDefault="00BC58EC" w:rsidP="001504C0">
            <w:pPr>
              <w:spacing w:line="360" w:lineRule="auto"/>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 xml:space="preserve">P = </w:t>
            </w:r>
            <w:r w:rsidRPr="00870439">
              <w:rPr>
                <w:rFonts w:ascii="Times New Roman" w:hAnsi="Times New Roman" w:cs="Times New Roman"/>
                <w:i/>
                <w:iCs/>
                <w:sz w:val="24"/>
                <w:szCs w:val="24"/>
                <w:highlight w:val="white"/>
                <w:lang w:val="id-ID"/>
              </w:rPr>
              <w:t>Zero Padding</w:t>
            </w:r>
          </w:p>
          <w:p w:rsidR="00BC58EC" w:rsidRDefault="00BC58EC" w:rsidP="001504C0">
            <w:pPr>
              <w:spacing w:line="360" w:lineRule="auto"/>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 xml:space="preserve">S = </w:t>
            </w:r>
            <w:r w:rsidRPr="00870439">
              <w:rPr>
                <w:rFonts w:ascii="Times New Roman" w:hAnsi="Times New Roman" w:cs="Times New Roman"/>
                <w:i/>
                <w:iCs/>
                <w:sz w:val="24"/>
                <w:szCs w:val="24"/>
                <w:highlight w:val="white"/>
                <w:lang w:val="id-ID"/>
              </w:rPr>
              <w:t>Stride</w:t>
            </w:r>
          </w:p>
        </w:tc>
        <w:tc>
          <w:tcPr>
            <w:tcW w:w="2262" w:type="dxa"/>
          </w:tcPr>
          <w:p w:rsidR="00BC58EC" w:rsidRDefault="00BC58EC" w:rsidP="001504C0">
            <w:pPr>
              <w:spacing w:line="360" w:lineRule="auto"/>
              <w:contextualSpacing/>
              <w:jc w:val="right"/>
              <w:rPr>
                <w:rFonts w:ascii="Times New Roman" w:hAnsi="Times New Roman" w:cs="Times New Roman"/>
                <w:sz w:val="24"/>
                <w:szCs w:val="24"/>
              </w:rPr>
            </w:pPr>
            <w:r w:rsidRPr="00870439">
              <w:rPr>
                <w:rFonts w:ascii="Times New Roman" w:hAnsi="Times New Roman" w:cs="Times New Roman"/>
                <w:sz w:val="24"/>
                <w:szCs w:val="24"/>
                <w:highlight w:val="white"/>
                <w:lang w:val="id-ID"/>
              </w:rPr>
              <w:t>(2.3)</w:t>
            </w:r>
          </w:p>
        </w:tc>
      </w:tr>
    </w:tbl>
    <w:p w:rsidR="00870439" w:rsidRPr="00870439" w:rsidRDefault="00870439" w:rsidP="001504C0">
      <w:pPr>
        <w:spacing w:after="0" w:line="360" w:lineRule="auto"/>
        <w:contextualSpacing/>
        <w:rPr>
          <w:rFonts w:ascii="Times New Roman" w:hAnsi="Times New Roman" w:cs="Times New Roman"/>
          <w:sz w:val="24"/>
          <w:szCs w:val="24"/>
          <w:lang w:val="id-ID"/>
        </w:rPr>
      </w:pPr>
    </w:p>
    <w:p w:rsidR="00870439" w:rsidRPr="00055DCA" w:rsidRDefault="00870439" w:rsidP="001504C0">
      <w:pPr>
        <w:pStyle w:val="Heading3"/>
        <w:numPr>
          <w:ilvl w:val="3"/>
          <w:numId w:val="13"/>
        </w:numPr>
        <w:spacing w:before="0" w:line="360" w:lineRule="auto"/>
        <w:ind w:left="851" w:hanging="851"/>
        <w:contextualSpacing/>
        <w:rPr>
          <w:rFonts w:ascii="Times New Roman" w:hAnsi="Times New Roman" w:cs="Times New Roman"/>
          <w:b/>
          <w:color w:val="000000" w:themeColor="text1"/>
          <w:lang w:val="id-ID"/>
        </w:rPr>
      </w:pPr>
      <w:proofErr w:type="spellStart"/>
      <w:r w:rsidRPr="00D7572D">
        <w:rPr>
          <w:rFonts w:ascii="Times New Roman" w:hAnsi="Times New Roman" w:cs="Times New Roman"/>
          <w:b/>
          <w:i/>
          <w:color w:val="000000" w:themeColor="text1"/>
        </w:rPr>
        <w:t>Maxpooling</w:t>
      </w:r>
      <w:proofErr w:type="spellEnd"/>
      <w:r w:rsidRPr="00055DCA">
        <w:rPr>
          <w:rFonts w:ascii="Times New Roman" w:hAnsi="Times New Roman" w:cs="Times New Roman"/>
          <w:b/>
          <w:color w:val="000000" w:themeColor="text1"/>
        </w:rPr>
        <w:t xml:space="preserve"> </w:t>
      </w:r>
      <w:r w:rsidRPr="00D7572D">
        <w:rPr>
          <w:rFonts w:ascii="Times New Roman" w:hAnsi="Times New Roman" w:cs="Times New Roman"/>
          <w:b/>
          <w:i/>
          <w:color w:val="000000" w:themeColor="text1"/>
        </w:rPr>
        <w:t>Operation</w:t>
      </w:r>
    </w:p>
    <w:p w:rsidR="00870439" w:rsidRPr="00870439" w:rsidRDefault="00870439" w:rsidP="001504C0">
      <w:pPr>
        <w:tabs>
          <w:tab w:val="left" w:pos="709"/>
        </w:tabs>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i/>
          <w:iCs/>
          <w:sz w:val="24"/>
          <w:szCs w:val="24"/>
          <w:highlight w:val="white"/>
          <w:lang w:val="id-ID"/>
        </w:rPr>
        <w:t>Pooling Layer</w:t>
      </w:r>
      <w:r w:rsidRPr="00870439">
        <w:rPr>
          <w:rFonts w:ascii="Times New Roman" w:hAnsi="Times New Roman" w:cs="Times New Roman"/>
          <w:sz w:val="24"/>
          <w:szCs w:val="24"/>
          <w:highlight w:val="white"/>
          <w:lang w:val="id-ID"/>
        </w:rPr>
        <w:t xml:space="preserve"> adalah lapisan yang menggunakan fungsi dengan </w:t>
      </w:r>
      <w:r w:rsidRPr="00870439">
        <w:rPr>
          <w:rFonts w:ascii="Times New Roman" w:hAnsi="Times New Roman" w:cs="Times New Roman"/>
          <w:i/>
          <w:iCs/>
          <w:sz w:val="24"/>
          <w:szCs w:val="24"/>
          <w:highlight w:val="white"/>
          <w:lang w:val="id-ID"/>
        </w:rPr>
        <w:t>Feature Map</w:t>
      </w:r>
      <w:r w:rsidRPr="00870439">
        <w:rPr>
          <w:rFonts w:ascii="Times New Roman" w:hAnsi="Times New Roman" w:cs="Times New Roman"/>
          <w:sz w:val="24"/>
          <w:szCs w:val="24"/>
          <w:highlight w:val="white"/>
          <w:lang w:val="id-ID"/>
        </w:rPr>
        <w:t xml:space="preserve"> sebagai masukan dan mengolahnya dengan berbagai macam operasi statistik berdasarkan nilai piksel terdekat. Pada model CNN, lapisan </w:t>
      </w:r>
      <w:r w:rsidRPr="00870439">
        <w:rPr>
          <w:rFonts w:ascii="Times New Roman" w:hAnsi="Times New Roman" w:cs="Times New Roman"/>
          <w:i/>
          <w:iCs/>
          <w:sz w:val="24"/>
          <w:szCs w:val="24"/>
          <w:highlight w:val="white"/>
          <w:lang w:val="id-ID"/>
        </w:rPr>
        <w:t>Pooling</w:t>
      </w:r>
      <w:r w:rsidRPr="00870439">
        <w:rPr>
          <w:rFonts w:ascii="Times New Roman" w:hAnsi="Times New Roman" w:cs="Times New Roman"/>
          <w:sz w:val="24"/>
          <w:szCs w:val="24"/>
          <w:highlight w:val="white"/>
          <w:lang w:val="id-ID"/>
        </w:rPr>
        <w:t xml:space="preserve"> biasanya disisipkan secara teratur setelah beberapa lapisan konvolusi. Lapisan Pooling yang </w:t>
      </w:r>
      <w:r w:rsidRPr="00870439">
        <w:rPr>
          <w:rFonts w:ascii="Times New Roman" w:hAnsi="Times New Roman" w:cs="Times New Roman"/>
          <w:sz w:val="24"/>
          <w:szCs w:val="24"/>
          <w:highlight w:val="white"/>
          <w:lang w:val="id-ID"/>
        </w:rPr>
        <w:lastRenderedPageBreak/>
        <w:t xml:space="preserve">dimasukkan diantara lapisan konvolusi secara berturut-turut dalam arsitektur model CNN dapat secara progresif mengurangi ukuran volume </w:t>
      </w:r>
      <w:r w:rsidRPr="00870439">
        <w:rPr>
          <w:rFonts w:ascii="Times New Roman" w:hAnsi="Times New Roman" w:cs="Times New Roman"/>
          <w:i/>
          <w:sz w:val="24"/>
          <w:szCs w:val="24"/>
          <w:highlight w:val="white"/>
          <w:lang w:val="id-ID"/>
        </w:rPr>
        <w:t>output</w:t>
      </w:r>
      <w:r w:rsidRPr="00870439">
        <w:rPr>
          <w:rFonts w:ascii="Times New Roman" w:hAnsi="Times New Roman" w:cs="Times New Roman"/>
          <w:sz w:val="24"/>
          <w:szCs w:val="24"/>
          <w:highlight w:val="white"/>
          <w:lang w:val="id-ID"/>
        </w:rPr>
        <w:t xml:space="preserve"> pada </w:t>
      </w:r>
      <w:r w:rsidRPr="00870439">
        <w:rPr>
          <w:rFonts w:ascii="Times New Roman" w:hAnsi="Times New Roman" w:cs="Times New Roman"/>
          <w:i/>
          <w:iCs/>
          <w:sz w:val="24"/>
          <w:szCs w:val="24"/>
          <w:highlight w:val="white"/>
          <w:lang w:val="id-ID"/>
        </w:rPr>
        <w:t>Feature Map</w:t>
      </w:r>
      <w:r w:rsidRPr="00870439">
        <w:rPr>
          <w:rFonts w:ascii="Times New Roman" w:hAnsi="Times New Roman" w:cs="Times New Roman"/>
          <w:sz w:val="24"/>
          <w:szCs w:val="24"/>
          <w:highlight w:val="white"/>
          <w:lang w:val="id-ID"/>
        </w:rPr>
        <w:t xml:space="preserve">, sehingga mengurangi jumlah parameter dan perhitungan di jaringan, dan untuk mengendalikan </w:t>
      </w:r>
      <w:r w:rsidRPr="00870439">
        <w:rPr>
          <w:rFonts w:ascii="Times New Roman" w:hAnsi="Times New Roman" w:cs="Times New Roman"/>
          <w:i/>
          <w:iCs/>
          <w:sz w:val="24"/>
          <w:szCs w:val="24"/>
          <w:highlight w:val="white"/>
          <w:lang w:val="id-ID"/>
        </w:rPr>
        <w:t>Overfitting</w:t>
      </w:r>
      <w:r w:rsidRPr="00870439">
        <w:rPr>
          <w:rFonts w:ascii="Times New Roman" w:hAnsi="Times New Roman" w:cs="Times New Roman"/>
          <w:sz w:val="24"/>
          <w:szCs w:val="24"/>
          <w:highlight w:val="white"/>
          <w:lang w:val="id-ID"/>
        </w:rPr>
        <w:t>.</w:t>
      </w:r>
      <w:r w:rsidRPr="00870439">
        <w:rPr>
          <w:rFonts w:ascii="Times New Roman" w:hAnsi="Times New Roman" w:cs="Times New Roman"/>
          <w:sz w:val="24"/>
          <w:szCs w:val="24"/>
        </w:rPr>
        <w:t xml:space="preserve"> </w:t>
      </w:r>
    </w:p>
    <w:p w:rsidR="00870439" w:rsidRPr="00870439" w:rsidRDefault="00870439" w:rsidP="001504C0">
      <w:pPr>
        <w:tabs>
          <w:tab w:val="left" w:pos="709"/>
        </w:tabs>
        <w:spacing w:after="0" w:line="360" w:lineRule="auto"/>
        <w:ind w:firstLine="851"/>
        <w:contextualSpacing/>
        <w:jc w:val="both"/>
        <w:rPr>
          <w:rFonts w:ascii="Times New Roman" w:hAnsi="Times New Roman" w:cs="Times New Roman"/>
          <w:sz w:val="24"/>
          <w:szCs w:val="24"/>
          <w:shd w:val="clear" w:color="auto" w:fill="FFFFFF"/>
        </w:rPr>
      </w:pPr>
      <w:r w:rsidRPr="00870439">
        <w:rPr>
          <w:rFonts w:ascii="Times New Roman" w:hAnsi="Times New Roman" w:cs="Times New Roman"/>
          <w:sz w:val="24"/>
          <w:szCs w:val="24"/>
          <w:shd w:val="clear" w:color="auto" w:fill="FFFFFF"/>
          <w:lang w:val="id-ID"/>
        </w:rPr>
        <w:t xml:space="preserve">Lapisan </w:t>
      </w:r>
      <w:r w:rsidRPr="00870439">
        <w:rPr>
          <w:rFonts w:ascii="Times New Roman" w:hAnsi="Times New Roman" w:cs="Times New Roman"/>
          <w:i/>
          <w:iCs/>
          <w:sz w:val="24"/>
          <w:szCs w:val="24"/>
          <w:shd w:val="clear" w:color="auto" w:fill="FFFFFF"/>
          <w:lang w:val="id-ID"/>
        </w:rPr>
        <w:t>Pooling</w:t>
      </w:r>
      <w:r w:rsidRPr="00870439">
        <w:rPr>
          <w:rFonts w:ascii="Times New Roman" w:hAnsi="Times New Roman" w:cs="Times New Roman"/>
          <w:sz w:val="24"/>
          <w:szCs w:val="24"/>
          <w:shd w:val="clear" w:color="auto" w:fill="FFFFFF"/>
          <w:lang w:val="id-ID"/>
        </w:rPr>
        <w:t xml:space="preserve"> bekerja di setiap tumpukan </w:t>
      </w:r>
      <w:r w:rsidRPr="00870439">
        <w:rPr>
          <w:rFonts w:ascii="Times New Roman" w:hAnsi="Times New Roman" w:cs="Times New Roman"/>
          <w:i/>
          <w:iCs/>
          <w:sz w:val="24"/>
          <w:szCs w:val="24"/>
          <w:shd w:val="clear" w:color="auto" w:fill="FFFFFF"/>
          <w:lang w:val="id-ID"/>
        </w:rPr>
        <w:t>Feature Map</w:t>
      </w:r>
      <w:r w:rsidRPr="00870439">
        <w:rPr>
          <w:rFonts w:ascii="Times New Roman" w:hAnsi="Times New Roman" w:cs="Times New Roman"/>
          <w:sz w:val="24"/>
          <w:szCs w:val="24"/>
          <w:shd w:val="clear" w:color="auto" w:fill="FFFFFF"/>
          <w:lang w:val="id-ID"/>
        </w:rPr>
        <w:t xml:space="preserve"> dan  mengurangi ukurannya. Bentuk lapisan </w:t>
      </w:r>
      <w:r w:rsidRPr="00870439">
        <w:rPr>
          <w:rFonts w:ascii="Times New Roman" w:hAnsi="Times New Roman" w:cs="Times New Roman"/>
          <w:i/>
          <w:iCs/>
          <w:sz w:val="24"/>
          <w:szCs w:val="24"/>
          <w:shd w:val="clear" w:color="auto" w:fill="FFFFFF"/>
          <w:lang w:val="id-ID"/>
        </w:rPr>
        <w:t>Pooling</w:t>
      </w:r>
      <w:r w:rsidRPr="00870439">
        <w:rPr>
          <w:rFonts w:ascii="Times New Roman" w:hAnsi="Times New Roman" w:cs="Times New Roman"/>
          <w:sz w:val="24"/>
          <w:szCs w:val="24"/>
          <w:shd w:val="clear" w:color="auto" w:fill="FFFFFF"/>
          <w:lang w:val="id-ID"/>
        </w:rPr>
        <w:t xml:space="preserve"> yang paling umum adalah dengan menggunakan </w:t>
      </w:r>
      <w:r w:rsidRPr="00870439">
        <w:rPr>
          <w:rFonts w:ascii="Times New Roman" w:hAnsi="Times New Roman" w:cs="Times New Roman"/>
          <w:i/>
          <w:iCs/>
          <w:sz w:val="24"/>
          <w:szCs w:val="24"/>
          <w:shd w:val="clear" w:color="auto" w:fill="FFFFFF"/>
          <w:lang w:val="id-ID"/>
        </w:rPr>
        <w:t>filter</w:t>
      </w:r>
      <w:r w:rsidRPr="00870439">
        <w:rPr>
          <w:rFonts w:ascii="Times New Roman" w:hAnsi="Times New Roman" w:cs="Times New Roman"/>
          <w:sz w:val="24"/>
          <w:szCs w:val="24"/>
          <w:shd w:val="clear" w:color="auto" w:fill="FFFFFF"/>
          <w:lang w:val="id-ID"/>
        </w:rPr>
        <w:t xml:space="preserve"> berukuran 2x2 yang diaplikasikan dengan langkah sebanyak 2 dan kemudian beroperasi pada setiap irisan dari input. Bentuk seperti ini akan mengurangi </w:t>
      </w:r>
      <w:r w:rsidRPr="00870439">
        <w:rPr>
          <w:rFonts w:ascii="Times New Roman" w:hAnsi="Times New Roman" w:cs="Times New Roman"/>
          <w:i/>
          <w:iCs/>
          <w:sz w:val="24"/>
          <w:szCs w:val="24"/>
          <w:shd w:val="clear" w:color="auto" w:fill="FFFFFF"/>
          <w:lang w:val="id-ID"/>
        </w:rPr>
        <w:t>Feature Map</w:t>
      </w:r>
      <w:r w:rsidRPr="00870439">
        <w:rPr>
          <w:rFonts w:ascii="Times New Roman" w:hAnsi="Times New Roman" w:cs="Times New Roman"/>
          <w:sz w:val="24"/>
          <w:szCs w:val="24"/>
          <w:shd w:val="clear" w:color="auto" w:fill="FFFFFF"/>
          <w:lang w:val="id-ID"/>
        </w:rPr>
        <w:t xml:space="preserve"> hingga 75% dari ukuran aslinya.</w:t>
      </w:r>
    </w:p>
    <w:p w:rsidR="00870439" w:rsidRPr="00870439" w:rsidRDefault="00870439" w:rsidP="001504C0">
      <w:pPr>
        <w:tabs>
          <w:tab w:val="left" w:pos="709"/>
        </w:tabs>
        <w:spacing w:after="0" w:line="360" w:lineRule="auto"/>
        <w:ind w:firstLine="851"/>
        <w:contextualSpacing/>
        <w:jc w:val="center"/>
        <w:rPr>
          <w:rFonts w:ascii="Times New Roman" w:hAnsi="Times New Roman" w:cs="Times New Roman"/>
          <w:sz w:val="24"/>
          <w:szCs w:val="24"/>
          <w:shd w:val="clear" w:color="auto" w:fill="FFFFFF"/>
        </w:rPr>
      </w:pPr>
      <w:r w:rsidRPr="00870439">
        <w:rPr>
          <w:rFonts w:ascii="Times New Roman" w:hAnsi="Times New Roman" w:cs="Times New Roman"/>
          <w:noProof/>
          <w:sz w:val="24"/>
          <w:szCs w:val="24"/>
          <w:shd w:val="clear" w:color="auto" w:fill="FFFFFF"/>
        </w:rPr>
        <w:drawing>
          <wp:inline distT="0" distB="0" distL="0" distR="0">
            <wp:extent cx="3328035" cy="1196340"/>
            <wp:effectExtent l="0" t="0" r="571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l="-131" t="-327" r="-131" b="-327"/>
                    <a:stretch>
                      <a:fillRect/>
                    </a:stretch>
                  </pic:blipFill>
                  <pic:spPr bwMode="auto">
                    <a:xfrm>
                      <a:off x="0" y="0"/>
                      <a:ext cx="3328035" cy="1196340"/>
                    </a:xfrm>
                    <a:prstGeom prst="rect">
                      <a:avLst/>
                    </a:prstGeom>
                    <a:solidFill>
                      <a:srgbClr val="FFFFFF"/>
                    </a:solidFill>
                    <a:ln>
                      <a:noFill/>
                    </a:ln>
                  </pic:spPr>
                </pic:pic>
              </a:graphicData>
            </a:graphic>
          </wp:inline>
        </w:drawing>
      </w:r>
    </w:p>
    <w:p w:rsidR="00870439" w:rsidRPr="00870439" w:rsidRDefault="00870439" w:rsidP="001504C0">
      <w:pPr>
        <w:spacing w:after="0" w:line="360" w:lineRule="auto"/>
        <w:ind w:firstLine="851"/>
        <w:contextualSpacing/>
        <w:jc w:val="center"/>
        <w:rPr>
          <w:rFonts w:ascii="Times New Roman" w:hAnsi="Times New Roman" w:cs="Times New Roman"/>
          <w:sz w:val="24"/>
          <w:szCs w:val="24"/>
        </w:rPr>
      </w:pPr>
      <w:r w:rsidRPr="00870439">
        <w:rPr>
          <w:rFonts w:ascii="Times New Roman" w:hAnsi="Times New Roman" w:cs="Times New Roman"/>
          <w:sz w:val="24"/>
          <w:szCs w:val="24"/>
          <w:shd w:val="clear" w:color="auto" w:fill="FFFFFF"/>
          <w:lang w:val="id-ID"/>
        </w:rPr>
        <w:t>Gambar 2.5 Contoh Operasi Max Pooling</w:t>
      </w:r>
    </w:p>
    <w:p w:rsidR="00870439" w:rsidRPr="00870439" w:rsidRDefault="00870439" w:rsidP="001504C0">
      <w:pPr>
        <w:tabs>
          <w:tab w:val="left" w:pos="709"/>
        </w:tabs>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 xml:space="preserve">Lapisan </w:t>
      </w:r>
      <w:r w:rsidRPr="00870439">
        <w:rPr>
          <w:rFonts w:ascii="Times New Roman" w:hAnsi="Times New Roman" w:cs="Times New Roman"/>
          <w:i/>
          <w:iCs/>
          <w:sz w:val="24"/>
          <w:szCs w:val="24"/>
          <w:highlight w:val="white"/>
          <w:lang w:val="id-ID"/>
        </w:rPr>
        <w:t>Pooling</w:t>
      </w:r>
      <w:r w:rsidRPr="00870439">
        <w:rPr>
          <w:rFonts w:ascii="Times New Roman" w:hAnsi="Times New Roman" w:cs="Times New Roman"/>
          <w:sz w:val="24"/>
          <w:szCs w:val="24"/>
          <w:highlight w:val="white"/>
          <w:lang w:val="id-ID"/>
        </w:rPr>
        <w:t xml:space="preserve"> akan beroperasi pada setiap irisan kedalaman </w:t>
      </w:r>
      <w:r w:rsidRPr="00870439">
        <w:rPr>
          <w:rFonts w:ascii="Times New Roman" w:hAnsi="Times New Roman" w:cs="Times New Roman"/>
          <w:i/>
          <w:iCs/>
          <w:sz w:val="24"/>
          <w:szCs w:val="24"/>
          <w:highlight w:val="white"/>
          <w:lang w:val="id-ID"/>
        </w:rPr>
        <w:t>volume</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input</w:t>
      </w:r>
      <w:r w:rsidRPr="00870439">
        <w:rPr>
          <w:rFonts w:ascii="Times New Roman" w:hAnsi="Times New Roman" w:cs="Times New Roman"/>
          <w:sz w:val="24"/>
          <w:szCs w:val="24"/>
          <w:highlight w:val="white"/>
          <w:lang w:val="id-ID"/>
        </w:rPr>
        <w:t xml:space="preserve"> secara bergantian. Pada gambar 2.5, lapisan </w:t>
      </w:r>
      <w:r w:rsidRPr="00870439">
        <w:rPr>
          <w:rFonts w:ascii="Times New Roman" w:hAnsi="Times New Roman" w:cs="Times New Roman"/>
          <w:i/>
          <w:iCs/>
          <w:sz w:val="24"/>
          <w:szCs w:val="24"/>
          <w:highlight w:val="white"/>
          <w:lang w:val="id-ID"/>
        </w:rPr>
        <w:t>pooling</w:t>
      </w:r>
      <w:r w:rsidRPr="00870439">
        <w:rPr>
          <w:rFonts w:ascii="Times New Roman" w:hAnsi="Times New Roman" w:cs="Times New Roman"/>
          <w:sz w:val="24"/>
          <w:szCs w:val="24"/>
          <w:highlight w:val="white"/>
          <w:lang w:val="id-ID"/>
        </w:rPr>
        <w:t xml:space="preserve"> menggunakan salah satu operasi maksimal yang merupakan operasi yang paling umum. Gambar 2.5 menunjukkan operasi dengan langkah 2 dan ukuran </w:t>
      </w:r>
      <w:r w:rsidRPr="00870439">
        <w:rPr>
          <w:rFonts w:ascii="Times New Roman" w:hAnsi="Times New Roman" w:cs="Times New Roman"/>
          <w:i/>
          <w:iCs/>
          <w:sz w:val="24"/>
          <w:szCs w:val="24"/>
          <w:highlight w:val="white"/>
          <w:lang w:val="id-ID"/>
        </w:rPr>
        <w:t>filter</w:t>
      </w:r>
      <w:r w:rsidRPr="00870439">
        <w:rPr>
          <w:rFonts w:ascii="Times New Roman" w:hAnsi="Times New Roman" w:cs="Times New Roman"/>
          <w:sz w:val="24"/>
          <w:szCs w:val="24"/>
          <w:highlight w:val="white"/>
          <w:lang w:val="id-ID"/>
        </w:rPr>
        <w:t xml:space="preserve"> 2x2. Dari ukuran input 4x4, pada masing-masing 4 angka pada input operasi mengambil nilai maksimalnya dan membuat ukuran </w:t>
      </w:r>
      <w:r w:rsidRPr="00870439">
        <w:rPr>
          <w:rFonts w:ascii="Times New Roman" w:hAnsi="Times New Roman" w:cs="Times New Roman"/>
          <w:i/>
          <w:sz w:val="24"/>
          <w:szCs w:val="24"/>
          <w:highlight w:val="white"/>
          <w:lang w:val="id-ID"/>
        </w:rPr>
        <w:t>output</w:t>
      </w:r>
      <w:r w:rsidRPr="00870439">
        <w:rPr>
          <w:rFonts w:ascii="Times New Roman" w:hAnsi="Times New Roman" w:cs="Times New Roman"/>
          <w:sz w:val="24"/>
          <w:szCs w:val="24"/>
          <w:highlight w:val="white"/>
          <w:lang w:val="id-ID"/>
        </w:rPr>
        <w:t xml:space="preserve"> baru menjadi 2x2.</w:t>
      </w:r>
    </w:p>
    <w:p w:rsidR="00870439" w:rsidRPr="00870439" w:rsidRDefault="00870439" w:rsidP="001504C0">
      <w:pPr>
        <w:spacing w:after="0" w:line="360" w:lineRule="auto"/>
        <w:contextualSpacing/>
        <w:rPr>
          <w:rFonts w:ascii="Times New Roman" w:hAnsi="Times New Roman" w:cs="Times New Roman"/>
          <w:sz w:val="24"/>
          <w:szCs w:val="24"/>
        </w:rPr>
      </w:pPr>
    </w:p>
    <w:p w:rsidR="00870439" w:rsidRPr="00055DCA" w:rsidRDefault="00870439" w:rsidP="001504C0">
      <w:pPr>
        <w:pStyle w:val="Heading3"/>
        <w:numPr>
          <w:ilvl w:val="3"/>
          <w:numId w:val="13"/>
        </w:numPr>
        <w:spacing w:before="0" w:line="360" w:lineRule="auto"/>
        <w:ind w:left="851" w:hanging="851"/>
        <w:contextualSpacing/>
        <w:rPr>
          <w:rFonts w:ascii="Times New Roman" w:hAnsi="Times New Roman" w:cs="Times New Roman"/>
          <w:b/>
          <w:color w:val="000000" w:themeColor="text1"/>
        </w:rPr>
      </w:pPr>
      <w:r w:rsidRPr="00D7572D">
        <w:rPr>
          <w:rFonts w:ascii="Times New Roman" w:hAnsi="Times New Roman" w:cs="Times New Roman"/>
          <w:b/>
          <w:i/>
          <w:color w:val="000000" w:themeColor="text1"/>
          <w:highlight w:val="white"/>
          <w:lang w:val="id-ID"/>
        </w:rPr>
        <w:t>Fully</w:t>
      </w:r>
      <w:r w:rsidRPr="00055DCA">
        <w:rPr>
          <w:rFonts w:ascii="Times New Roman" w:hAnsi="Times New Roman" w:cs="Times New Roman"/>
          <w:b/>
          <w:color w:val="000000" w:themeColor="text1"/>
          <w:highlight w:val="white"/>
          <w:lang w:val="id-ID"/>
        </w:rPr>
        <w:t xml:space="preserve"> </w:t>
      </w:r>
      <w:r w:rsidRPr="00D7572D">
        <w:rPr>
          <w:rFonts w:ascii="Times New Roman" w:hAnsi="Times New Roman" w:cs="Times New Roman"/>
          <w:b/>
          <w:i/>
          <w:color w:val="000000" w:themeColor="text1"/>
          <w:highlight w:val="white"/>
          <w:lang w:val="id-ID"/>
        </w:rPr>
        <w:t>Connection</w:t>
      </w:r>
    </w:p>
    <w:p w:rsidR="00870439" w:rsidRPr="00870439" w:rsidRDefault="00870439" w:rsidP="001504C0">
      <w:pPr>
        <w:tabs>
          <w:tab w:val="left" w:pos="709"/>
        </w:tabs>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 xml:space="preserve">Lapisan </w:t>
      </w:r>
      <w:r w:rsidRPr="00870439">
        <w:rPr>
          <w:rFonts w:ascii="Times New Roman" w:hAnsi="Times New Roman" w:cs="Times New Roman"/>
          <w:i/>
          <w:iCs/>
          <w:sz w:val="24"/>
          <w:szCs w:val="24"/>
          <w:highlight w:val="white"/>
          <w:lang w:val="id-ID"/>
        </w:rPr>
        <w:t>Fully-Connected</w:t>
      </w:r>
      <w:r w:rsidRPr="00870439">
        <w:rPr>
          <w:rFonts w:ascii="Times New Roman" w:hAnsi="Times New Roman" w:cs="Times New Roman"/>
          <w:sz w:val="24"/>
          <w:szCs w:val="24"/>
          <w:highlight w:val="white"/>
          <w:lang w:val="id-ID"/>
        </w:rPr>
        <w:t xml:space="preserve"> adalah lapisan di mana semua </w:t>
      </w:r>
      <w:r w:rsidRPr="00870439">
        <w:rPr>
          <w:rFonts w:ascii="Times New Roman" w:hAnsi="Times New Roman" w:cs="Times New Roman"/>
          <w:i/>
          <w:iCs/>
          <w:sz w:val="24"/>
          <w:szCs w:val="24"/>
          <w:highlight w:val="white"/>
          <w:lang w:val="id-ID"/>
        </w:rPr>
        <w:t>neuron</w:t>
      </w:r>
      <w:r w:rsidRPr="00870439">
        <w:rPr>
          <w:rFonts w:ascii="Times New Roman" w:hAnsi="Times New Roman" w:cs="Times New Roman"/>
          <w:sz w:val="24"/>
          <w:szCs w:val="24"/>
          <w:highlight w:val="white"/>
          <w:lang w:val="id-ID"/>
        </w:rPr>
        <w:t xml:space="preserve"> aktivasi dari lapisan sebelumnya terhubung semua dengan </w:t>
      </w:r>
      <w:r w:rsidRPr="00870439">
        <w:rPr>
          <w:rFonts w:ascii="Times New Roman" w:hAnsi="Times New Roman" w:cs="Times New Roman"/>
          <w:i/>
          <w:iCs/>
          <w:sz w:val="24"/>
          <w:szCs w:val="24"/>
          <w:highlight w:val="white"/>
          <w:lang w:val="id-ID"/>
        </w:rPr>
        <w:t>neuron</w:t>
      </w:r>
      <w:r w:rsidRPr="00870439">
        <w:rPr>
          <w:rFonts w:ascii="Times New Roman" w:hAnsi="Times New Roman" w:cs="Times New Roman"/>
          <w:sz w:val="24"/>
          <w:szCs w:val="24"/>
          <w:highlight w:val="white"/>
          <w:lang w:val="id-ID"/>
        </w:rPr>
        <w:t xml:space="preserve"> di lapisan selanjutnya seperti halnya jaringan saraf tiruan biasa. Setiap aktivasi dari lapisan sebelumnya perlu diubah menjadi data satu dimensi sebelum dapat dihubungkan ke semua </w:t>
      </w:r>
      <w:r w:rsidRPr="00870439">
        <w:rPr>
          <w:rFonts w:ascii="Times New Roman" w:hAnsi="Times New Roman" w:cs="Times New Roman"/>
          <w:i/>
          <w:iCs/>
          <w:sz w:val="24"/>
          <w:szCs w:val="24"/>
          <w:highlight w:val="white"/>
          <w:lang w:val="id-ID"/>
        </w:rPr>
        <w:t>neuron</w:t>
      </w:r>
      <w:r w:rsidRPr="00870439">
        <w:rPr>
          <w:rFonts w:ascii="Times New Roman" w:hAnsi="Times New Roman" w:cs="Times New Roman"/>
          <w:sz w:val="24"/>
          <w:szCs w:val="24"/>
          <w:highlight w:val="white"/>
          <w:lang w:val="id-ID"/>
        </w:rPr>
        <w:t xml:space="preserve"> di lapisan </w:t>
      </w:r>
      <w:r w:rsidRPr="00870439">
        <w:rPr>
          <w:rFonts w:ascii="Times New Roman" w:hAnsi="Times New Roman" w:cs="Times New Roman"/>
          <w:i/>
          <w:iCs/>
          <w:sz w:val="24"/>
          <w:szCs w:val="24"/>
          <w:highlight w:val="white"/>
          <w:lang w:val="id-ID"/>
        </w:rPr>
        <w:t>Fully-Connected</w:t>
      </w:r>
      <w:r w:rsidRPr="00870439">
        <w:rPr>
          <w:rFonts w:ascii="Times New Roman" w:hAnsi="Times New Roman" w:cs="Times New Roman"/>
          <w:sz w:val="24"/>
          <w:szCs w:val="24"/>
          <w:highlight w:val="white"/>
          <w:lang w:val="id-ID"/>
        </w:rPr>
        <w:t xml:space="preserve">. Lapisan </w:t>
      </w:r>
      <w:r w:rsidRPr="00870439">
        <w:rPr>
          <w:rFonts w:ascii="Times New Roman" w:hAnsi="Times New Roman" w:cs="Times New Roman"/>
          <w:i/>
          <w:iCs/>
          <w:sz w:val="24"/>
          <w:szCs w:val="24"/>
          <w:highlight w:val="white"/>
          <w:lang w:val="id-ID"/>
        </w:rPr>
        <w:t>Fully-Connected</w:t>
      </w:r>
      <w:r w:rsidRPr="00870439">
        <w:rPr>
          <w:rFonts w:ascii="Times New Roman" w:hAnsi="Times New Roman" w:cs="Times New Roman"/>
          <w:sz w:val="24"/>
          <w:szCs w:val="24"/>
          <w:highlight w:val="white"/>
          <w:lang w:val="id-ID"/>
        </w:rPr>
        <w:t xml:space="preserve"> biasanya digunakan pada metode </w:t>
      </w:r>
      <w:r w:rsidRPr="00870439">
        <w:rPr>
          <w:rFonts w:ascii="Times New Roman" w:hAnsi="Times New Roman" w:cs="Times New Roman"/>
          <w:i/>
          <w:iCs/>
          <w:sz w:val="24"/>
          <w:szCs w:val="24"/>
          <w:highlight w:val="white"/>
          <w:lang w:val="id-ID"/>
        </w:rPr>
        <w:t>Multi- Lapisan Perceptron</w:t>
      </w:r>
      <w:r w:rsidRPr="00870439">
        <w:rPr>
          <w:rFonts w:ascii="Times New Roman" w:hAnsi="Times New Roman" w:cs="Times New Roman"/>
          <w:sz w:val="24"/>
          <w:szCs w:val="24"/>
          <w:highlight w:val="white"/>
          <w:lang w:val="id-ID"/>
        </w:rPr>
        <w:t xml:space="preserve"> dan bertujuan untuk mengolah data sehingga bisa diklasifikasikan.</w:t>
      </w:r>
    </w:p>
    <w:p w:rsidR="00870439" w:rsidRPr="00870439" w:rsidRDefault="00870439" w:rsidP="001504C0">
      <w:pPr>
        <w:tabs>
          <w:tab w:val="left" w:pos="840"/>
        </w:tabs>
        <w:spacing w:after="0" w:line="360" w:lineRule="auto"/>
        <w:ind w:firstLine="851"/>
        <w:contextualSpacing/>
        <w:jc w:val="both"/>
        <w:rPr>
          <w:rFonts w:ascii="Times New Roman" w:hAnsi="Times New Roman" w:cs="Times New Roman"/>
          <w:sz w:val="24"/>
          <w:szCs w:val="24"/>
          <w:shd w:val="clear" w:color="auto" w:fill="FFFFFF"/>
        </w:rPr>
      </w:pPr>
      <w:r w:rsidRPr="00870439">
        <w:rPr>
          <w:rFonts w:ascii="Times New Roman" w:hAnsi="Times New Roman" w:cs="Times New Roman"/>
          <w:sz w:val="24"/>
          <w:szCs w:val="24"/>
          <w:shd w:val="clear" w:color="auto" w:fill="FFFFFF"/>
          <w:lang w:val="id-ID"/>
        </w:rPr>
        <w:lastRenderedPageBreak/>
        <w:t xml:space="preserve">Perbedaan antara lapisan </w:t>
      </w:r>
      <w:r w:rsidRPr="00870439">
        <w:rPr>
          <w:rFonts w:ascii="Times New Roman" w:hAnsi="Times New Roman" w:cs="Times New Roman"/>
          <w:i/>
          <w:iCs/>
          <w:sz w:val="24"/>
          <w:szCs w:val="24"/>
          <w:shd w:val="clear" w:color="auto" w:fill="FFFFFF"/>
          <w:lang w:val="id-ID"/>
        </w:rPr>
        <w:t>Fully-Connected</w:t>
      </w:r>
      <w:r w:rsidRPr="00870439">
        <w:rPr>
          <w:rFonts w:ascii="Times New Roman" w:hAnsi="Times New Roman" w:cs="Times New Roman"/>
          <w:sz w:val="24"/>
          <w:szCs w:val="24"/>
          <w:shd w:val="clear" w:color="auto" w:fill="FFFFFF"/>
          <w:lang w:val="id-ID"/>
        </w:rPr>
        <w:t xml:space="preserve"> dan lapisan konvolusi biasa adalah </w:t>
      </w:r>
      <w:r w:rsidRPr="00870439">
        <w:rPr>
          <w:rFonts w:ascii="Times New Roman" w:hAnsi="Times New Roman" w:cs="Times New Roman"/>
          <w:i/>
          <w:iCs/>
          <w:sz w:val="24"/>
          <w:szCs w:val="24"/>
          <w:shd w:val="clear" w:color="auto" w:fill="FFFFFF"/>
          <w:lang w:val="id-ID"/>
        </w:rPr>
        <w:t>neuron</w:t>
      </w:r>
      <w:r w:rsidRPr="00870439">
        <w:rPr>
          <w:rFonts w:ascii="Times New Roman" w:hAnsi="Times New Roman" w:cs="Times New Roman"/>
          <w:sz w:val="24"/>
          <w:szCs w:val="24"/>
          <w:shd w:val="clear" w:color="auto" w:fill="FFFFFF"/>
          <w:lang w:val="id-ID"/>
        </w:rPr>
        <w:t xml:space="preserve"> di lapisan konvolusi terhubung hanya ke daerah tertentu pada input, sementara lapisan </w:t>
      </w:r>
      <w:r w:rsidRPr="00870439">
        <w:rPr>
          <w:rFonts w:ascii="Times New Roman" w:hAnsi="Times New Roman" w:cs="Times New Roman"/>
          <w:i/>
          <w:iCs/>
          <w:sz w:val="24"/>
          <w:szCs w:val="24"/>
          <w:shd w:val="clear" w:color="auto" w:fill="FFFFFF"/>
          <w:lang w:val="id-ID"/>
        </w:rPr>
        <w:t>Fully-Connected</w:t>
      </w:r>
      <w:r w:rsidRPr="00870439">
        <w:rPr>
          <w:rFonts w:ascii="Times New Roman" w:hAnsi="Times New Roman" w:cs="Times New Roman"/>
          <w:sz w:val="24"/>
          <w:szCs w:val="24"/>
          <w:shd w:val="clear" w:color="auto" w:fill="FFFFFF"/>
          <w:lang w:val="id-ID"/>
        </w:rPr>
        <w:t xml:space="preserve"> memiliki </w:t>
      </w:r>
      <w:r w:rsidRPr="00870439">
        <w:rPr>
          <w:rFonts w:ascii="Times New Roman" w:hAnsi="Times New Roman" w:cs="Times New Roman"/>
          <w:i/>
          <w:iCs/>
          <w:sz w:val="24"/>
          <w:szCs w:val="24"/>
          <w:shd w:val="clear" w:color="auto" w:fill="FFFFFF"/>
          <w:lang w:val="id-ID"/>
        </w:rPr>
        <w:t>neuron</w:t>
      </w:r>
      <w:r w:rsidRPr="00870439">
        <w:rPr>
          <w:rFonts w:ascii="Times New Roman" w:hAnsi="Times New Roman" w:cs="Times New Roman"/>
          <w:sz w:val="24"/>
          <w:szCs w:val="24"/>
          <w:shd w:val="clear" w:color="auto" w:fill="FFFFFF"/>
          <w:lang w:val="id-ID"/>
        </w:rPr>
        <w:t xml:space="preserve"> yang secara keseluruhan terhubung. Namun, kedua lapisan tersebut masih mengoperasikan produk dot, sehingga fungsinya tidak begitu berbeda</w:t>
      </w:r>
      <w:r w:rsidRPr="00870439">
        <w:rPr>
          <w:rFonts w:ascii="Times New Roman" w:hAnsi="Times New Roman" w:cs="Times New Roman"/>
          <w:sz w:val="24"/>
          <w:szCs w:val="24"/>
          <w:shd w:val="clear" w:color="auto" w:fill="FFFFFF"/>
        </w:rPr>
        <w:t xml:space="preserve"> </w:t>
      </w:r>
      <w:r w:rsidRPr="00870439">
        <w:rPr>
          <w:rFonts w:ascii="Times New Roman" w:hAnsi="Times New Roman" w:cs="Times New Roman"/>
          <w:sz w:val="24"/>
          <w:szCs w:val="24"/>
          <w:shd w:val="clear" w:color="auto" w:fill="FFFFFF"/>
          <w:lang w:val="id-ID"/>
        </w:rPr>
        <w:t>(Danukusumo, 2017).</w:t>
      </w:r>
    </w:p>
    <w:p w:rsidR="00870439" w:rsidRPr="00870439" w:rsidRDefault="00870439" w:rsidP="001504C0">
      <w:pPr>
        <w:tabs>
          <w:tab w:val="left" w:pos="720"/>
          <w:tab w:val="left" w:pos="840"/>
        </w:tabs>
        <w:spacing w:after="0" w:line="360" w:lineRule="auto"/>
        <w:contextualSpacing/>
        <w:jc w:val="both"/>
        <w:rPr>
          <w:rFonts w:ascii="Times New Roman" w:hAnsi="Times New Roman" w:cs="Times New Roman"/>
          <w:sz w:val="24"/>
          <w:szCs w:val="24"/>
          <w:shd w:val="clear" w:color="auto" w:fill="FFFFFF"/>
        </w:rPr>
      </w:pPr>
    </w:p>
    <w:p w:rsidR="00870439" w:rsidRPr="00055DCA" w:rsidRDefault="00870439" w:rsidP="001504C0">
      <w:pPr>
        <w:pStyle w:val="Heading3"/>
        <w:numPr>
          <w:ilvl w:val="3"/>
          <w:numId w:val="13"/>
        </w:numPr>
        <w:spacing w:before="0" w:line="360" w:lineRule="auto"/>
        <w:ind w:left="851" w:hanging="851"/>
        <w:contextualSpacing/>
        <w:rPr>
          <w:rFonts w:ascii="Times New Roman" w:hAnsi="Times New Roman" w:cs="Times New Roman"/>
          <w:b/>
          <w:color w:val="000000" w:themeColor="text1"/>
          <w:lang w:val="id-ID"/>
        </w:rPr>
      </w:pPr>
      <w:r w:rsidRPr="00D7572D">
        <w:rPr>
          <w:rFonts w:ascii="Times New Roman" w:hAnsi="Times New Roman" w:cs="Times New Roman"/>
          <w:b/>
          <w:i/>
          <w:color w:val="000000" w:themeColor="text1"/>
        </w:rPr>
        <w:t>Activation</w:t>
      </w:r>
      <w:r w:rsidRPr="00055DCA">
        <w:rPr>
          <w:rFonts w:ascii="Times New Roman" w:hAnsi="Times New Roman" w:cs="Times New Roman"/>
          <w:b/>
          <w:color w:val="000000" w:themeColor="text1"/>
        </w:rPr>
        <w:t xml:space="preserve"> </w:t>
      </w:r>
      <w:r w:rsidRPr="00D7572D">
        <w:rPr>
          <w:rFonts w:ascii="Times New Roman" w:hAnsi="Times New Roman" w:cs="Times New Roman"/>
          <w:b/>
          <w:i/>
          <w:color w:val="000000" w:themeColor="text1"/>
        </w:rPr>
        <w:t>Function</w:t>
      </w:r>
    </w:p>
    <w:p w:rsidR="00870439" w:rsidRPr="00870439" w:rsidRDefault="00870439" w:rsidP="001504C0">
      <w:pPr>
        <w:tabs>
          <w:tab w:val="left" w:pos="709"/>
        </w:tabs>
        <w:spacing w:after="0" w:line="360" w:lineRule="auto"/>
        <w:ind w:firstLine="851"/>
        <w:contextualSpacing/>
        <w:jc w:val="both"/>
        <w:rPr>
          <w:rFonts w:ascii="Times New Roman" w:hAnsi="Times New Roman" w:cs="Times New Roman"/>
          <w:i/>
          <w:iCs/>
          <w:sz w:val="24"/>
          <w:szCs w:val="24"/>
        </w:rPr>
      </w:pPr>
      <w:r w:rsidRPr="00870439">
        <w:rPr>
          <w:rFonts w:ascii="Times New Roman" w:hAnsi="Times New Roman" w:cs="Times New Roman"/>
          <w:sz w:val="24"/>
          <w:szCs w:val="24"/>
          <w:highlight w:val="white"/>
          <w:lang w:val="id-ID"/>
        </w:rPr>
        <w:t xml:space="preserve">Sesuai dengan namanya, </w:t>
      </w:r>
      <w:r w:rsidRPr="00870439">
        <w:rPr>
          <w:rFonts w:ascii="Times New Roman" w:hAnsi="Times New Roman" w:cs="Times New Roman"/>
          <w:i/>
          <w:iCs/>
          <w:sz w:val="24"/>
          <w:szCs w:val="24"/>
          <w:highlight w:val="white"/>
          <w:lang w:val="id-ID"/>
        </w:rPr>
        <w:t>activation function</w:t>
      </w:r>
      <w:r w:rsidRPr="00870439">
        <w:rPr>
          <w:rFonts w:ascii="Times New Roman" w:hAnsi="Times New Roman" w:cs="Times New Roman"/>
          <w:sz w:val="24"/>
          <w:szCs w:val="24"/>
          <w:highlight w:val="white"/>
          <w:lang w:val="id-ID"/>
        </w:rPr>
        <w:t xml:space="preserve"> befungsi untuk menentukan apakah neuron tersebut harus “aktif” atau tidak berdasarkan dari </w:t>
      </w:r>
      <w:r w:rsidRPr="00870439">
        <w:rPr>
          <w:rFonts w:ascii="Times New Roman" w:hAnsi="Times New Roman" w:cs="Times New Roman"/>
          <w:i/>
          <w:iCs/>
          <w:sz w:val="24"/>
          <w:szCs w:val="24"/>
          <w:highlight w:val="white"/>
          <w:lang w:val="id-ID"/>
        </w:rPr>
        <w:t>weighted</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sum</w:t>
      </w:r>
      <w:r w:rsidRPr="00870439">
        <w:rPr>
          <w:rFonts w:ascii="Times New Roman" w:hAnsi="Times New Roman" w:cs="Times New Roman"/>
          <w:sz w:val="24"/>
          <w:szCs w:val="24"/>
          <w:highlight w:val="white"/>
          <w:lang w:val="id-ID"/>
        </w:rPr>
        <w:t xml:space="preserve"> dari input. Secara umum terdapat 2 jenis </w:t>
      </w:r>
      <w:r w:rsidRPr="00870439">
        <w:rPr>
          <w:rFonts w:ascii="Times New Roman" w:hAnsi="Times New Roman" w:cs="Times New Roman"/>
          <w:i/>
          <w:iCs/>
          <w:sz w:val="24"/>
          <w:szCs w:val="24"/>
          <w:highlight w:val="white"/>
          <w:lang w:val="id-ID"/>
        </w:rPr>
        <w:t>activation</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function</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Linear</w:t>
      </w:r>
      <w:r w:rsidRPr="00870439">
        <w:rPr>
          <w:rFonts w:ascii="Times New Roman" w:hAnsi="Times New Roman" w:cs="Times New Roman"/>
          <w:sz w:val="24"/>
          <w:szCs w:val="24"/>
          <w:highlight w:val="white"/>
          <w:lang w:val="id-ID"/>
        </w:rPr>
        <w:t xml:space="preserve"> dan </w:t>
      </w:r>
      <w:r w:rsidRPr="00870439">
        <w:rPr>
          <w:rFonts w:ascii="Times New Roman" w:hAnsi="Times New Roman" w:cs="Times New Roman"/>
          <w:i/>
          <w:iCs/>
          <w:sz w:val="24"/>
          <w:szCs w:val="24"/>
          <w:highlight w:val="white"/>
          <w:lang w:val="id-ID"/>
        </w:rPr>
        <w:t>Non</w:t>
      </w:r>
      <w:r w:rsidRPr="00870439">
        <w:rPr>
          <w:rFonts w:ascii="Times New Roman" w:hAnsi="Times New Roman" w:cs="Times New Roman"/>
          <w:sz w:val="24"/>
          <w:szCs w:val="24"/>
          <w:highlight w:val="white"/>
          <w:lang w:val="id-ID"/>
        </w:rPr>
        <w:t>-</w:t>
      </w:r>
      <w:r w:rsidRPr="00870439">
        <w:rPr>
          <w:rFonts w:ascii="Times New Roman" w:hAnsi="Times New Roman" w:cs="Times New Roman"/>
          <w:i/>
          <w:iCs/>
          <w:sz w:val="24"/>
          <w:szCs w:val="24"/>
          <w:highlight w:val="white"/>
          <w:lang w:val="id-ID"/>
        </w:rPr>
        <w:t>Linear</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Activation function.</w:t>
      </w:r>
    </w:p>
    <w:p w:rsidR="00870439" w:rsidRPr="00870439" w:rsidRDefault="00870439" w:rsidP="001504C0">
      <w:pPr>
        <w:spacing w:after="0" w:line="360" w:lineRule="auto"/>
        <w:contextualSpacing/>
        <w:rPr>
          <w:rFonts w:ascii="Times New Roman" w:hAnsi="Times New Roman" w:cs="Times New Roman"/>
          <w:sz w:val="24"/>
          <w:szCs w:val="24"/>
        </w:rPr>
      </w:pPr>
      <w:r w:rsidRPr="00870439">
        <w:rPr>
          <w:rFonts w:ascii="Times New Roman" w:hAnsi="Times New Roman" w:cs="Times New Roman"/>
          <w:sz w:val="24"/>
          <w:szCs w:val="24"/>
          <w:highlight w:val="white"/>
          <w:lang w:val="id-ID"/>
        </w:rPr>
        <w:t>a. Linear Function</w:t>
      </w:r>
    </w:p>
    <w:p w:rsidR="00870439" w:rsidRPr="00870439" w:rsidRDefault="00870439" w:rsidP="001504C0">
      <w:pPr>
        <w:spacing w:after="0" w:line="360" w:lineRule="auto"/>
        <w:contextualSpacing/>
        <w:jc w:val="center"/>
        <w:rPr>
          <w:rFonts w:ascii="Times New Roman" w:hAnsi="Times New Roman" w:cs="Times New Roman"/>
          <w:b/>
          <w:bCs/>
          <w:sz w:val="24"/>
          <w:szCs w:val="24"/>
          <w:highlight w:val="white"/>
          <w:lang w:val="id-ID"/>
        </w:rPr>
      </w:pPr>
      <w:r w:rsidRPr="00870439">
        <w:rPr>
          <w:rFonts w:ascii="Times New Roman" w:hAnsi="Times New Roman" w:cs="Times New Roman"/>
          <w:noProof/>
          <w:sz w:val="24"/>
          <w:szCs w:val="24"/>
          <w:highlight w:val="white"/>
        </w:rPr>
        <w:drawing>
          <wp:inline distT="0" distB="0" distL="0" distR="0">
            <wp:extent cx="2949832" cy="1440612"/>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209" t="5562" r="-209" b="4749"/>
                    <a:stretch/>
                  </pic:blipFill>
                  <pic:spPr bwMode="auto">
                    <a:xfrm>
                      <a:off x="0" y="0"/>
                      <a:ext cx="2955526" cy="1443393"/>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rsidR="00870439" w:rsidRPr="00870439" w:rsidRDefault="00870439" w:rsidP="001504C0">
      <w:pPr>
        <w:spacing w:after="0" w:line="360" w:lineRule="auto"/>
        <w:contextualSpacing/>
        <w:jc w:val="center"/>
        <w:rPr>
          <w:rFonts w:ascii="Times New Roman" w:hAnsi="Times New Roman" w:cs="Times New Roman"/>
          <w:sz w:val="24"/>
          <w:szCs w:val="24"/>
        </w:rPr>
      </w:pPr>
      <w:r w:rsidRPr="00870439">
        <w:rPr>
          <w:rFonts w:ascii="Times New Roman" w:hAnsi="Times New Roman" w:cs="Times New Roman"/>
          <w:sz w:val="24"/>
          <w:szCs w:val="24"/>
          <w:highlight w:val="white"/>
          <w:lang w:val="id-ID"/>
        </w:rPr>
        <w:t>Gambar 2.6 Linear Function</w:t>
      </w:r>
    </w:p>
    <w:p w:rsidR="00870439" w:rsidRPr="00870439" w:rsidRDefault="00870439" w:rsidP="001504C0">
      <w:pPr>
        <w:tabs>
          <w:tab w:val="left" w:pos="567"/>
        </w:tabs>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Gambar 2.6 menunjukkan grafis dari fungsi linier, bisa dikatakan secara “</w:t>
      </w:r>
      <w:r w:rsidRPr="00870439">
        <w:rPr>
          <w:rFonts w:ascii="Times New Roman" w:hAnsi="Times New Roman" w:cs="Times New Roman"/>
          <w:i/>
          <w:iCs/>
          <w:sz w:val="24"/>
          <w:szCs w:val="24"/>
          <w:highlight w:val="white"/>
          <w:lang w:val="id-ID"/>
        </w:rPr>
        <w:t>default</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activation function</w:t>
      </w:r>
      <w:r w:rsidRPr="00870439">
        <w:rPr>
          <w:rFonts w:ascii="Times New Roman" w:hAnsi="Times New Roman" w:cs="Times New Roman"/>
          <w:sz w:val="24"/>
          <w:szCs w:val="24"/>
          <w:highlight w:val="white"/>
          <w:lang w:val="id-ID"/>
        </w:rPr>
        <w:t xml:space="preserve"> dari sebuah neuron adalah Linear. Jika sebuah </w:t>
      </w:r>
      <w:r w:rsidRPr="00870439">
        <w:rPr>
          <w:rFonts w:ascii="Times New Roman" w:hAnsi="Times New Roman" w:cs="Times New Roman"/>
          <w:i/>
          <w:iCs/>
          <w:sz w:val="24"/>
          <w:szCs w:val="24"/>
          <w:highlight w:val="white"/>
          <w:lang w:val="id-ID"/>
        </w:rPr>
        <w:t>neuron</w:t>
      </w:r>
      <w:r w:rsidRPr="00870439">
        <w:rPr>
          <w:rFonts w:ascii="Times New Roman" w:hAnsi="Times New Roman" w:cs="Times New Roman"/>
          <w:sz w:val="24"/>
          <w:szCs w:val="24"/>
          <w:highlight w:val="white"/>
          <w:lang w:val="id-ID"/>
        </w:rPr>
        <w:t xml:space="preserve"> menggunakan </w:t>
      </w:r>
      <w:r w:rsidRPr="00870439">
        <w:rPr>
          <w:rFonts w:ascii="Times New Roman" w:hAnsi="Times New Roman" w:cs="Times New Roman"/>
          <w:i/>
          <w:iCs/>
          <w:sz w:val="24"/>
          <w:szCs w:val="24"/>
          <w:highlight w:val="white"/>
          <w:lang w:val="id-ID"/>
        </w:rPr>
        <w:t>linear</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function</w:t>
      </w:r>
      <w:r w:rsidRPr="00870439">
        <w:rPr>
          <w:rFonts w:ascii="Times New Roman" w:hAnsi="Times New Roman" w:cs="Times New Roman"/>
          <w:sz w:val="24"/>
          <w:szCs w:val="24"/>
          <w:highlight w:val="white"/>
          <w:lang w:val="id-ID"/>
        </w:rPr>
        <w:t xml:space="preserve">, maka keluaran dari </w:t>
      </w:r>
      <w:r w:rsidRPr="00870439">
        <w:rPr>
          <w:rFonts w:ascii="Times New Roman" w:hAnsi="Times New Roman" w:cs="Times New Roman"/>
          <w:i/>
          <w:iCs/>
          <w:sz w:val="24"/>
          <w:szCs w:val="24"/>
          <w:highlight w:val="white"/>
          <w:lang w:val="id-ID"/>
        </w:rPr>
        <w:t>neuron</w:t>
      </w:r>
      <w:r w:rsidRPr="00870439">
        <w:rPr>
          <w:rFonts w:ascii="Times New Roman" w:hAnsi="Times New Roman" w:cs="Times New Roman"/>
          <w:sz w:val="24"/>
          <w:szCs w:val="24"/>
          <w:highlight w:val="white"/>
          <w:lang w:val="id-ID"/>
        </w:rPr>
        <w:t xml:space="preserve"> tersebut adalah </w:t>
      </w:r>
      <w:r w:rsidRPr="00870439">
        <w:rPr>
          <w:rFonts w:ascii="Times New Roman" w:hAnsi="Times New Roman" w:cs="Times New Roman"/>
          <w:i/>
          <w:iCs/>
          <w:sz w:val="24"/>
          <w:szCs w:val="24"/>
          <w:highlight w:val="white"/>
          <w:lang w:val="id-ID"/>
        </w:rPr>
        <w:t>weighted</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sum</w:t>
      </w:r>
      <w:r w:rsidRPr="00870439">
        <w:rPr>
          <w:rFonts w:ascii="Times New Roman" w:hAnsi="Times New Roman" w:cs="Times New Roman"/>
          <w:sz w:val="24"/>
          <w:szCs w:val="24"/>
          <w:highlight w:val="white"/>
          <w:lang w:val="id-ID"/>
        </w:rPr>
        <w:t xml:space="preserve"> dari input + bias.</w:t>
      </w:r>
    </w:p>
    <w:p w:rsidR="00870439" w:rsidRPr="00870439" w:rsidRDefault="00870439" w:rsidP="001504C0">
      <w:pPr>
        <w:spacing w:after="0" w:line="360" w:lineRule="auto"/>
        <w:contextualSpacing/>
        <w:rPr>
          <w:rFonts w:ascii="Times New Roman" w:hAnsi="Times New Roman" w:cs="Times New Roman"/>
          <w:sz w:val="24"/>
          <w:szCs w:val="24"/>
        </w:rPr>
      </w:pPr>
      <w:r w:rsidRPr="00870439">
        <w:rPr>
          <w:rFonts w:ascii="Times New Roman" w:hAnsi="Times New Roman" w:cs="Times New Roman"/>
          <w:sz w:val="24"/>
          <w:szCs w:val="24"/>
          <w:shd w:val="clear" w:color="auto" w:fill="FFFFFF"/>
          <w:lang w:val="id-ID"/>
        </w:rPr>
        <w:t>b. Sigmoid and Tanh Function (Non-Linear)</w:t>
      </w:r>
    </w:p>
    <w:p w:rsidR="00870439" w:rsidRPr="00870439" w:rsidRDefault="00B778E5" w:rsidP="001504C0">
      <w:pPr>
        <w:spacing w:after="0" w:line="360" w:lineRule="auto"/>
        <w:contextualSpacing/>
        <w:jc w:val="center"/>
        <w:rPr>
          <w:rFonts w:ascii="Times New Roman" w:hAnsi="Times New Roman" w:cs="Times New Roman"/>
          <w:sz w:val="24"/>
          <w:szCs w:val="24"/>
          <w:shd w:val="clear" w:color="auto" w:fill="FFFFFF"/>
          <w:lang w:val="id-ID"/>
        </w:rPr>
      </w:pPr>
      <w:r w:rsidRPr="00870439">
        <w:rPr>
          <w:rFonts w:ascii="Times New Roman" w:hAnsi="Times New Roman" w:cs="Times New Roman"/>
          <w:noProof/>
          <w:sz w:val="24"/>
          <w:szCs w:val="24"/>
        </w:rPr>
        <w:drawing>
          <wp:inline distT="0" distB="0" distL="0" distR="0">
            <wp:extent cx="2930285" cy="1630392"/>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186" t="-241" r="-186" b="6457"/>
                    <a:stretch/>
                  </pic:blipFill>
                  <pic:spPr bwMode="auto">
                    <a:xfrm>
                      <a:off x="0" y="0"/>
                      <a:ext cx="2944077" cy="1638066"/>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rsidR="00870439" w:rsidRPr="00870439" w:rsidRDefault="00870439" w:rsidP="001504C0">
      <w:pPr>
        <w:spacing w:after="0" w:line="360" w:lineRule="auto"/>
        <w:contextualSpacing/>
        <w:jc w:val="center"/>
        <w:rPr>
          <w:rFonts w:ascii="Times New Roman" w:hAnsi="Times New Roman" w:cs="Times New Roman"/>
          <w:sz w:val="24"/>
          <w:szCs w:val="24"/>
        </w:rPr>
      </w:pPr>
      <w:r w:rsidRPr="00870439">
        <w:rPr>
          <w:rFonts w:ascii="Times New Roman" w:hAnsi="Times New Roman" w:cs="Times New Roman"/>
          <w:sz w:val="24"/>
          <w:szCs w:val="24"/>
          <w:highlight w:val="white"/>
          <w:lang w:val="id-ID"/>
        </w:rPr>
        <w:t>Gambar 2.7 Sigmoid and Tanh Function (Non-Linear)</w:t>
      </w:r>
    </w:p>
    <w:p w:rsidR="00870439" w:rsidRPr="00870439" w:rsidRDefault="00870439" w:rsidP="001504C0">
      <w:pPr>
        <w:tabs>
          <w:tab w:val="left" w:pos="567"/>
        </w:tabs>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lastRenderedPageBreak/>
        <w:t xml:space="preserve">Gambar 2.7 menunjukkan grafis dari fungsi sigmoid dan tanh. Sigmoid </w:t>
      </w:r>
      <w:r w:rsidRPr="00870439">
        <w:rPr>
          <w:rFonts w:ascii="Times New Roman" w:hAnsi="Times New Roman" w:cs="Times New Roman"/>
          <w:i/>
          <w:iCs/>
          <w:sz w:val="24"/>
          <w:szCs w:val="24"/>
          <w:highlight w:val="white"/>
          <w:lang w:val="id-ID"/>
        </w:rPr>
        <w:t>function</w:t>
      </w:r>
      <w:r w:rsidRPr="00870439">
        <w:rPr>
          <w:rFonts w:ascii="Times New Roman" w:hAnsi="Times New Roman" w:cs="Times New Roman"/>
          <w:sz w:val="24"/>
          <w:szCs w:val="24"/>
          <w:highlight w:val="white"/>
          <w:lang w:val="id-ID"/>
        </w:rPr>
        <w:t xml:space="preserve"> mempunyai rentang antara 0 hingga 1 rentang seperti pada Gambar 2.7 kurva warna biru sedangkan dari Tanh adalah -1 hingga 1 seperti pada gambar 2.7 kurva warna merah. Kedua fungsi ini biasanya digunakan untuk klasifikasi 2 class atau kelompok data.</w:t>
      </w:r>
    </w:p>
    <w:p w:rsidR="00870439" w:rsidRPr="00870439" w:rsidRDefault="00870439" w:rsidP="001504C0">
      <w:pPr>
        <w:spacing w:after="0" w:line="360" w:lineRule="auto"/>
        <w:contextualSpacing/>
        <w:rPr>
          <w:rFonts w:ascii="Times New Roman" w:hAnsi="Times New Roman" w:cs="Times New Roman"/>
          <w:sz w:val="24"/>
          <w:szCs w:val="24"/>
        </w:rPr>
      </w:pPr>
      <w:r w:rsidRPr="00870439">
        <w:rPr>
          <w:rFonts w:ascii="Times New Roman" w:hAnsi="Times New Roman" w:cs="Times New Roman"/>
          <w:sz w:val="24"/>
          <w:szCs w:val="24"/>
          <w:shd w:val="clear" w:color="auto" w:fill="FFFFFF"/>
          <w:lang w:val="id-ID"/>
        </w:rPr>
        <w:t>c. ReLU (Non-Linear)</w:t>
      </w:r>
    </w:p>
    <w:p w:rsidR="00870439" w:rsidRPr="00870439" w:rsidRDefault="00870439" w:rsidP="001504C0">
      <w:pPr>
        <w:spacing w:after="0" w:line="360" w:lineRule="auto"/>
        <w:contextualSpacing/>
        <w:jc w:val="center"/>
        <w:rPr>
          <w:rFonts w:ascii="Times New Roman" w:hAnsi="Times New Roman" w:cs="Times New Roman"/>
          <w:sz w:val="24"/>
          <w:szCs w:val="24"/>
          <w:shd w:val="clear" w:color="auto" w:fill="FFFFFF"/>
          <w:lang w:val="id-ID"/>
        </w:rPr>
      </w:pPr>
      <w:r w:rsidRPr="00870439">
        <w:rPr>
          <w:rFonts w:ascii="Times New Roman" w:hAnsi="Times New Roman" w:cs="Times New Roman"/>
          <w:noProof/>
          <w:sz w:val="24"/>
          <w:szCs w:val="24"/>
        </w:rPr>
        <w:drawing>
          <wp:inline distT="0" distB="0" distL="0" distR="0">
            <wp:extent cx="3028190" cy="223424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229" t="3313" r="-229" b="3410"/>
                    <a:stretch/>
                  </pic:blipFill>
                  <pic:spPr bwMode="auto">
                    <a:xfrm>
                      <a:off x="0" y="0"/>
                      <a:ext cx="3028315" cy="2234334"/>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rsidR="00870439" w:rsidRPr="00870439" w:rsidRDefault="00870439" w:rsidP="001504C0">
      <w:pPr>
        <w:spacing w:after="0" w:line="360" w:lineRule="auto"/>
        <w:contextualSpacing/>
        <w:jc w:val="center"/>
        <w:rPr>
          <w:rFonts w:ascii="Times New Roman" w:hAnsi="Times New Roman" w:cs="Times New Roman"/>
          <w:sz w:val="24"/>
          <w:szCs w:val="24"/>
        </w:rPr>
      </w:pPr>
      <w:r w:rsidRPr="00870439">
        <w:rPr>
          <w:rFonts w:ascii="Times New Roman" w:hAnsi="Times New Roman" w:cs="Times New Roman"/>
          <w:sz w:val="24"/>
          <w:szCs w:val="24"/>
          <w:shd w:val="clear" w:color="auto" w:fill="FFFFFF"/>
          <w:lang w:val="id-ID"/>
        </w:rPr>
        <w:t>Gambar 2.8 ReLU (Non-Linear)</w:t>
      </w:r>
    </w:p>
    <w:p w:rsidR="00870439" w:rsidRPr="00870439" w:rsidRDefault="00870439" w:rsidP="001504C0">
      <w:pPr>
        <w:tabs>
          <w:tab w:val="left" w:pos="709"/>
        </w:tabs>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Aktivasi ReLU (</w:t>
      </w:r>
      <w:r w:rsidRPr="00870439">
        <w:rPr>
          <w:rFonts w:ascii="Times New Roman" w:hAnsi="Times New Roman" w:cs="Times New Roman"/>
          <w:i/>
          <w:iCs/>
          <w:sz w:val="24"/>
          <w:szCs w:val="24"/>
          <w:highlight w:val="white"/>
          <w:lang w:val="id-ID"/>
        </w:rPr>
        <w:t>Rectified Linear Unit</w:t>
      </w:r>
      <w:r w:rsidRPr="00870439">
        <w:rPr>
          <w:rFonts w:ascii="Times New Roman" w:hAnsi="Times New Roman" w:cs="Times New Roman"/>
          <w:sz w:val="24"/>
          <w:szCs w:val="24"/>
          <w:highlight w:val="white"/>
          <w:lang w:val="id-ID"/>
        </w:rPr>
        <w:t xml:space="preserve">) merupakan lapisan aktivasi pada model CNN yang mengaplikasikan fungsi f(x)=max(0,x) yang berarti fungsi ini melakukan </w:t>
      </w:r>
      <w:r w:rsidRPr="00870439">
        <w:rPr>
          <w:rFonts w:ascii="Times New Roman" w:hAnsi="Times New Roman" w:cs="Times New Roman"/>
          <w:i/>
          <w:iCs/>
          <w:sz w:val="24"/>
          <w:szCs w:val="24"/>
          <w:highlight w:val="white"/>
          <w:lang w:val="id-ID"/>
        </w:rPr>
        <w:t>Thresholding</w:t>
      </w:r>
      <w:r w:rsidRPr="00870439">
        <w:rPr>
          <w:rFonts w:ascii="Times New Roman" w:hAnsi="Times New Roman" w:cs="Times New Roman"/>
          <w:sz w:val="24"/>
          <w:szCs w:val="24"/>
          <w:highlight w:val="white"/>
          <w:lang w:val="id-ID"/>
        </w:rPr>
        <w:t xml:space="preserve"> dengan nilai nol terhadap nilai piksel pada input citra. Aktivasi ini membuat seluruh nilai piksel yang bernilai kurang dari nol pada suatu citra akan dijadikan 0.  Gambar 2.8 menunjukkan grafis dari fungsi ReLU.</w:t>
      </w:r>
    </w:p>
    <w:p w:rsidR="00870439" w:rsidRPr="00870439" w:rsidRDefault="00870439" w:rsidP="001504C0">
      <w:pPr>
        <w:spacing w:after="0" w:line="360" w:lineRule="auto"/>
        <w:contextualSpacing/>
        <w:rPr>
          <w:rFonts w:ascii="Times New Roman" w:hAnsi="Times New Roman" w:cs="Times New Roman"/>
          <w:sz w:val="24"/>
          <w:szCs w:val="24"/>
        </w:rPr>
      </w:pPr>
    </w:p>
    <w:p w:rsidR="00870439" w:rsidRPr="00055DCA" w:rsidRDefault="00D7572D" w:rsidP="001504C0">
      <w:pPr>
        <w:pStyle w:val="Heading3"/>
        <w:numPr>
          <w:ilvl w:val="3"/>
          <w:numId w:val="13"/>
        </w:numPr>
        <w:spacing w:before="0" w:line="360" w:lineRule="auto"/>
        <w:ind w:left="851" w:hanging="851"/>
        <w:contextualSpacing/>
        <w:rPr>
          <w:rFonts w:ascii="Times New Roman" w:hAnsi="Times New Roman" w:cs="Times New Roman"/>
          <w:b/>
          <w:color w:val="000000" w:themeColor="text1"/>
        </w:rPr>
      </w:pPr>
      <w:proofErr w:type="spellStart"/>
      <w:r>
        <w:rPr>
          <w:rFonts w:ascii="Times New Roman" w:hAnsi="Times New Roman" w:cs="Times New Roman"/>
          <w:b/>
          <w:i/>
          <w:color w:val="000000" w:themeColor="text1"/>
          <w:highlight w:val="white"/>
          <w:lang w:val="en-ID"/>
        </w:rPr>
        <w:t>Softmax</w:t>
      </w:r>
      <w:proofErr w:type="spellEnd"/>
    </w:p>
    <w:p w:rsidR="00870439" w:rsidRPr="00870439" w:rsidRDefault="00870439" w:rsidP="001504C0">
      <w:pPr>
        <w:tabs>
          <w:tab w:val="left" w:pos="780"/>
          <w:tab w:val="left" w:pos="840"/>
          <w:tab w:val="left" w:pos="960"/>
        </w:tabs>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i/>
          <w:iCs/>
          <w:sz w:val="24"/>
          <w:szCs w:val="24"/>
          <w:highlight w:val="white"/>
          <w:lang w:val="id-ID"/>
        </w:rPr>
        <w:t>Softmax Classifier</w:t>
      </w:r>
      <w:r w:rsidRPr="00870439">
        <w:rPr>
          <w:rFonts w:ascii="Times New Roman" w:hAnsi="Times New Roman" w:cs="Times New Roman"/>
          <w:sz w:val="24"/>
          <w:szCs w:val="24"/>
          <w:highlight w:val="white"/>
          <w:lang w:val="id-ID"/>
        </w:rPr>
        <w:t xml:space="preserve"> merupakan bentuk lain dari algoritma </w:t>
      </w:r>
      <w:r w:rsidRPr="00870439">
        <w:rPr>
          <w:rFonts w:ascii="Times New Roman" w:hAnsi="Times New Roman" w:cs="Times New Roman"/>
          <w:i/>
          <w:iCs/>
          <w:sz w:val="24"/>
          <w:szCs w:val="24"/>
          <w:highlight w:val="white"/>
          <w:lang w:val="id-ID"/>
        </w:rPr>
        <w:t>Logistic</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Regression</w:t>
      </w:r>
      <w:r w:rsidRPr="00870439">
        <w:rPr>
          <w:rFonts w:ascii="Times New Roman" w:hAnsi="Times New Roman" w:cs="Times New Roman"/>
          <w:sz w:val="24"/>
          <w:szCs w:val="24"/>
          <w:highlight w:val="white"/>
          <w:lang w:val="id-ID"/>
        </w:rPr>
        <w:t xml:space="preserve"> yang dapat kita gunakan untuk mengklasifikasi lebih dari dua kelas. Standar klasifikasi yang biasa dilakukan oleh algoritma </w:t>
      </w:r>
      <w:r w:rsidRPr="00870439">
        <w:rPr>
          <w:rFonts w:ascii="Times New Roman" w:hAnsi="Times New Roman" w:cs="Times New Roman"/>
          <w:i/>
          <w:iCs/>
          <w:sz w:val="24"/>
          <w:szCs w:val="24"/>
          <w:highlight w:val="white"/>
          <w:lang w:val="id-ID"/>
        </w:rPr>
        <w:t>Logistic</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Regression</w:t>
      </w:r>
      <w:r w:rsidRPr="00870439">
        <w:rPr>
          <w:rFonts w:ascii="Times New Roman" w:hAnsi="Times New Roman" w:cs="Times New Roman"/>
          <w:sz w:val="24"/>
          <w:szCs w:val="24"/>
          <w:highlight w:val="white"/>
          <w:lang w:val="id-ID"/>
        </w:rPr>
        <w:t xml:space="preserve"> adalah tugas untuk klasifikasi kelas biner. Pada </w:t>
      </w:r>
      <w:r w:rsidRPr="00870439">
        <w:rPr>
          <w:rFonts w:ascii="Times New Roman" w:hAnsi="Times New Roman" w:cs="Times New Roman"/>
          <w:i/>
          <w:iCs/>
          <w:sz w:val="24"/>
          <w:szCs w:val="24"/>
          <w:highlight w:val="white"/>
          <w:lang w:val="id-ID"/>
        </w:rPr>
        <w:t>Softmax</w:t>
      </w:r>
      <w:r w:rsidRPr="00870439">
        <w:rPr>
          <w:rFonts w:ascii="Times New Roman" w:hAnsi="Times New Roman" w:cs="Times New Roman"/>
          <w:sz w:val="24"/>
          <w:szCs w:val="24"/>
          <w:highlight w:val="white"/>
          <w:lang w:val="id-ID"/>
        </w:rPr>
        <w:t xml:space="preserve"> terdapat bentuk persamaan (2.4)</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5"/>
        <w:gridCol w:w="3712"/>
      </w:tblGrid>
      <w:tr w:rsidR="00B778E5" w:rsidTr="00C74F82">
        <w:tc>
          <w:tcPr>
            <w:tcW w:w="3963" w:type="dxa"/>
            <w:vAlign w:val="center"/>
          </w:tcPr>
          <w:p w:rsidR="00B778E5" w:rsidRDefault="00B778E5" w:rsidP="001504C0">
            <w:pPr>
              <w:spacing w:line="360" w:lineRule="auto"/>
              <w:contextualSpacing/>
              <w:jc w:val="center"/>
              <w:rPr>
                <w:rFonts w:ascii="Times New Roman" w:eastAsiaTheme="minorEastAsia" w:hAnsi="Times New Roman" w:cs="Times New Roman"/>
                <w:sz w:val="24"/>
                <w:szCs w:val="24"/>
                <w:highlight w:val="white"/>
                <w:lang w:val="id-ID"/>
              </w:rPr>
            </w:pPr>
            <m:oMathPara>
              <m:oMath>
                <m:r>
                  <w:rPr>
                    <w:rFonts w:ascii="Cambria Math" w:hAnsi="Cambria Math" w:cs="Times New Roman"/>
                    <w:sz w:val="24"/>
                    <w:szCs w:val="24"/>
                    <w:highlight w:val="white"/>
                    <w:lang w:val="id-ID"/>
                  </w:rPr>
                  <m:t>fi</m:t>
                </m:r>
                <m:d>
                  <m:dPr>
                    <m:ctrlPr>
                      <w:rPr>
                        <w:rFonts w:ascii="Cambria Math" w:hAnsi="Cambria Math" w:cs="Times New Roman"/>
                        <w:i/>
                        <w:sz w:val="24"/>
                        <w:szCs w:val="24"/>
                        <w:lang w:val="id-ID"/>
                      </w:rPr>
                    </m:ctrlPr>
                  </m:dPr>
                  <m:e>
                    <m:r>
                      <w:rPr>
                        <w:rFonts w:ascii="Cambria Math" w:hAnsi="Cambria Math" w:cs="Times New Roman"/>
                        <w:sz w:val="24"/>
                        <w:szCs w:val="24"/>
                        <w:highlight w:val="white"/>
                        <w:lang w:val="id-ID"/>
                      </w:rPr>
                      <m:t>z</m:t>
                    </m:r>
                  </m:e>
                </m:d>
                <m:r>
                  <w:rPr>
                    <w:rFonts w:ascii="Cambria Math" w:hAnsi="Cambria Math" w:cs="Times New Roman"/>
                    <w:sz w:val="24"/>
                    <w:szCs w:val="24"/>
                    <w:highlight w:val="white"/>
                    <w:lang w:val="id-ID"/>
                  </w:rPr>
                  <m:t>=</m:t>
                </m:r>
                <m:f>
                  <m:fPr>
                    <m:ctrlPr>
                      <w:rPr>
                        <w:rFonts w:ascii="Cambria Math" w:hAnsi="Cambria Math" w:cs="Times New Roman"/>
                        <w:i/>
                        <w:sz w:val="24"/>
                        <w:szCs w:val="24"/>
                        <w:lang w:val="id-ID"/>
                      </w:rPr>
                    </m:ctrlPr>
                  </m:fPr>
                  <m:num>
                    <m:sSup>
                      <m:sSupPr>
                        <m:ctrlPr>
                          <w:rPr>
                            <w:rFonts w:ascii="Cambria Math" w:hAnsi="Cambria Math" w:cs="Times New Roman"/>
                            <w:i/>
                            <w:sz w:val="24"/>
                            <w:szCs w:val="24"/>
                            <w:lang w:val="id-ID"/>
                          </w:rPr>
                        </m:ctrlPr>
                      </m:sSupPr>
                      <m:e>
                        <m:r>
                          <w:rPr>
                            <w:rFonts w:ascii="Cambria Math" w:hAnsi="Cambria Math" w:cs="Times New Roman"/>
                            <w:sz w:val="24"/>
                            <w:szCs w:val="24"/>
                            <w:lang w:val="id-ID"/>
                          </w:rPr>
                          <m:t>e</m:t>
                        </m:r>
                      </m:e>
                      <m:sup>
                        <m:r>
                          <w:rPr>
                            <w:rFonts w:ascii="Cambria Math" w:hAnsi="Cambria Math" w:cs="Times New Roman"/>
                            <w:sz w:val="24"/>
                            <w:szCs w:val="24"/>
                            <w:lang w:val="id-ID"/>
                          </w:rPr>
                          <m:t>z</m:t>
                        </m:r>
                      </m:sup>
                    </m:sSup>
                    <m:r>
                      <w:rPr>
                        <w:rFonts w:ascii="Cambria Math" w:hAnsi="Cambria Math" w:cs="Times New Roman"/>
                        <w:sz w:val="24"/>
                        <w:szCs w:val="24"/>
                        <w:lang w:val="id-ID"/>
                      </w:rPr>
                      <m:t>j</m:t>
                    </m:r>
                  </m:num>
                  <m:den>
                    <m:sSub>
                      <m:sSubPr>
                        <m:ctrlPr>
                          <w:rPr>
                            <w:rFonts w:ascii="Cambria Math" w:hAnsi="Cambria Math" w:cs="Times New Roman"/>
                            <w:sz w:val="24"/>
                            <w:szCs w:val="24"/>
                            <w:lang w:val="id-ID"/>
                          </w:rPr>
                        </m:ctrlPr>
                      </m:sSubPr>
                      <m:e>
                        <m:r>
                          <m:rPr>
                            <m:sty m:val="p"/>
                          </m:rPr>
                          <w:rPr>
                            <w:rFonts w:ascii="Cambria Math" w:hAnsi="Cambria Math" w:cs="Times New Roman"/>
                            <w:sz w:val="24"/>
                            <w:szCs w:val="24"/>
                            <w:lang w:val="id-ID"/>
                          </w:rPr>
                          <w:sym w:font="Symbol" w:char="F0E5"/>
                        </m:r>
                      </m:e>
                      <m:sub>
                        <m:r>
                          <w:rPr>
                            <w:rFonts w:ascii="Cambria Math" w:hAnsi="Cambria Math" w:cs="Times New Roman"/>
                            <w:sz w:val="24"/>
                            <w:szCs w:val="24"/>
                            <w:lang w:val="id-ID"/>
                          </w:rPr>
                          <m:t>k</m:t>
                        </m:r>
                      </m:sub>
                    </m:sSub>
                    <m:sSup>
                      <m:sSupPr>
                        <m:ctrlPr>
                          <w:rPr>
                            <w:rFonts w:ascii="Cambria Math" w:hAnsi="Cambria Math" w:cs="Times New Roman"/>
                            <w:i/>
                            <w:sz w:val="24"/>
                            <w:szCs w:val="24"/>
                            <w:lang w:val="id-ID"/>
                          </w:rPr>
                        </m:ctrlPr>
                      </m:sSupPr>
                      <m:e>
                        <m:r>
                          <w:rPr>
                            <w:rFonts w:ascii="Cambria Math" w:hAnsi="Cambria Math" w:cs="Times New Roman"/>
                            <w:sz w:val="24"/>
                            <w:szCs w:val="24"/>
                            <w:lang w:val="id-ID"/>
                          </w:rPr>
                          <m:t>e</m:t>
                        </m:r>
                      </m:e>
                      <m:sup>
                        <m:r>
                          <w:rPr>
                            <w:rFonts w:ascii="Cambria Math" w:hAnsi="Cambria Math" w:cs="Times New Roman"/>
                            <w:sz w:val="24"/>
                            <w:szCs w:val="24"/>
                            <w:lang w:val="id-ID"/>
                          </w:rPr>
                          <m:t>z</m:t>
                        </m:r>
                      </m:sup>
                    </m:sSup>
                    <m:r>
                      <w:rPr>
                        <w:rFonts w:ascii="Cambria Math" w:hAnsi="Cambria Math" w:cs="Times New Roman"/>
                        <w:sz w:val="24"/>
                        <w:szCs w:val="24"/>
                        <w:lang w:val="id-ID"/>
                      </w:rPr>
                      <m:t>k</m:t>
                    </m:r>
                  </m:den>
                </m:f>
              </m:oMath>
            </m:oMathPara>
          </w:p>
        </w:tc>
        <w:tc>
          <w:tcPr>
            <w:tcW w:w="3964" w:type="dxa"/>
            <w:vAlign w:val="center"/>
          </w:tcPr>
          <w:p w:rsidR="00B778E5" w:rsidRPr="00B778E5" w:rsidRDefault="00B778E5" w:rsidP="001504C0">
            <w:pPr>
              <w:spacing w:line="360" w:lineRule="auto"/>
              <w:contextualSpacing/>
              <w:jc w:val="right"/>
              <w:rPr>
                <w:rFonts w:ascii="Times New Roman" w:eastAsiaTheme="minorEastAsia" w:hAnsi="Times New Roman" w:cs="Times New Roman"/>
                <w:sz w:val="24"/>
                <w:szCs w:val="24"/>
                <w:highlight w:val="white"/>
                <w:lang w:val="en-ID"/>
              </w:rPr>
            </w:pPr>
            <w:r>
              <w:rPr>
                <w:rFonts w:ascii="Times New Roman" w:eastAsiaTheme="minorEastAsia" w:hAnsi="Times New Roman" w:cs="Times New Roman"/>
                <w:sz w:val="24"/>
                <w:szCs w:val="24"/>
                <w:highlight w:val="white"/>
                <w:lang w:val="en-ID"/>
              </w:rPr>
              <w:t>(2.4)</w:t>
            </w:r>
          </w:p>
        </w:tc>
      </w:tr>
    </w:tbl>
    <w:p w:rsidR="00B778E5" w:rsidRDefault="00B778E5" w:rsidP="001504C0">
      <w:pPr>
        <w:tabs>
          <w:tab w:val="left" w:pos="825"/>
        </w:tabs>
        <w:spacing w:after="0" w:line="360" w:lineRule="auto"/>
        <w:contextualSpacing/>
        <w:jc w:val="both"/>
        <w:rPr>
          <w:rFonts w:ascii="Times New Roman" w:hAnsi="Times New Roman" w:cs="Times New Roman"/>
          <w:sz w:val="24"/>
          <w:szCs w:val="24"/>
          <w:shd w:val="clear" w:color="auto" w:fill="FFFFFF"/>
          <w:lang w:val="id-ID"/>
        </w:rPr>
      </w:pPr>
    </w:p>
    <w:p w:rsidR="00870439" w:rsidRPr="00870439" w:rsidRDefault="00870439" w:rsidP="001504C0">
      <w:pPr>
        <w:tabs>
          <w:tab w:val="left" w:pos="825"/>
        </w:tabs>
        <w:spacing w:after="0" w:line="360" w:lineRule="auto"/>
        <w:ind w:firstLine="851"/>
        <w:contextualSpacing/>
        <w:jc w:val="both"/>
        <w:rPr>
          <w:rFonts w:ascii="Times New Roman" w:hAnsi="Times New Roman" w:cs="Times New Roman"/>
          <w:sz w:val="24"/>
          <w:szCs w:val="24"/>
          <w:lang w:val="id-ID"/>
        </w:rPr>
      </w:pPr>
      <w:r w:rsidRPr="00870439">
        <w:rPr>
          <w:rFonts w:ascii="Times New Roman" w:hAnsi="Times New Roman" w:cs="Times New Roman"/>
          <w:sz w:val="24"/>
          <w:szCs w:val="24"/>
          <w:shd w:val="clear" w:color="auto" w:fill="FFFFFF"/>
          <w:lang w:val="id-ID"/>
        </w:rPr>
        <w:lastRenderedPageBreak/>
        <w:t>Notasi f j menunjukkan hasil fungsi untuk setiap elemen ke-j pada vektor keluaran kelas. Argumen z adalah hipotesis yang diberikan oleh model pelatihan agar dapat diklasifikasi oleh fungsi Softmax. Softmax juga memberikan hasil yang lebih intuitif dan juga memiliki interpretasi probabilistik yang lebih baik dibanding algoritma klasifikasi lainya. Softmax memungkinkan kita untuk menghitung probabilitas untuk semua label. Dari label yang ada akan diambil sebuah vektor nilai bernilai riil dan merubahnya menjadi vektor dengan nilai antara nol dan satu yang bila semua dijumlah akan bernilai satu.</w:t>
      </w:r>
    </w:p>
    <w:p w:rsidR="00870439" w:rsidRPr="00870439" w:rsidRDefault="00870439" w:rsidP="001504C0">
      <w:pPr>
        <w:spacing w:after="0" w:line="360" w:lineRule="auto"/>
        <w:ind w:left="709"/>
        <w:contextualSpacing/>
        <w:jc w:val="both"/>
        <w:rPr>
          <w:rFonts w:ascii="Times New Roman" w:hAnsi="Times New Roman" w:cs="Times New Roman"/>
          <w:sz w:val="24"/>
          <w:szCs w:val="24"/>
          <w:lang w:val="id-ID"/>
        </w:rPr>
      </w:pPr>
    </w:p>
    <w:p w:rsidR="00870439" w:rsidRPr="00055DCA" w:rsidRDefault="00870439" w:rsidP="001504C0">
      <w:pPr>
        <w:pStyle w:val="Heading3"/>
        <w:numPr>
          <w:ilvl w:val="3"/>
          <w:numId w:val="13"/>
        </w:numPr>
        <w:spacing w:before="0" w:line="360" w:lineRule="auto"/>
        <w:ind w:left="851" w:hanging="851"/>
        <w:contextualSpacing/>
        <w:rPr>
          <w:rFonts w:ascii="Times New Roman" w:hAnsi="Times New Roman" w:cs="Times New Roman"/>
          <w:b/>
          <w:color w:val="000000" w:themeColor="text1"/>
        </w:rPr>
      </w:pPr>
      <w:r w:rsidRPr="00D7572D">
        <w:rPr>
          <w:rFonts w:ascii="Times New Roman" w:hAnsi="Times New Roman" w:cs="Times New Roman"/>
          <w:b/>
          <w:i/>
          <w:color w:val="000000" w:themeColor="text1"/>
          <w:highlight w:val="white"/>
          <w:lang w:val="id-ID"/>
        </w:rPr>
        <w:t>Learning</w:t>
      </w:r>
      <w:r w:rsidRPr="00055DCA">
        <w:rPr>
          <w:rFonts w:ascii="Times New Roman" w:hAnsi="Times New Roman" w:cs="Times New Roman"/>
          <w:b/>
          <w:color w:val="000000" w:themeColor="text1"/>
          <w:highlight w:val="white"/>
          <w:lang w:val="id-ID"/>
        </w:rPr>
        <w:t xml:space="preserve"> </w:t>
      </w:r>
      <w:r w:rsidRPr="00D7572D">
        <w:rPr>
          <w:rFonts w:ascii="Times New Roman" w:hAnsi="Times New Roman" w:cs="Times New Roman"/>
          <w:b/>
          <w:i/>
          <w:color w:val="000000" w:themeColor="text1"/>
          <w:highlight w:val="white"/>
          <w:lang w:val="id-ID"/>
        </w:rPr>
        <w:t>Rate</w:t>
      </w:r>
    </w:p>
    <w:p w:rsidR="00870439" w:rsidRPr="00870439" w:rsidRDefault="00870439" w:rsidP="001504C0">
      <w:pPr>
        <w:tabs>
          <w:tab w:val="left" w:pos="709"/>
        </w:tabs>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 xml:space="preserve">Penggunaan parameter </w:t>
      </w:r>
      <w:r w:rsidRPr="00870439">
        <w:rPr>
          <w:rFonts w:ascii="Times New Roman" w:hAnsi="Times New Roman" w:cs="Times New Roman"/>
          <w:i/>
          <w:iCs/>
          <w:sz w:val="24"/>
          <w:szCs w:val="24"/>
          <w:highlight w:val="white"/>
          <w:lang w:val="id-ID"/>
        </w:rPr>
        <w:t>learning rate</w:t>
      </w:r>
      <w:r w:rsidRPr="00870439">
        <w:rPr>
          <w:rFonts w:ascii="Times New Roman" w:hAnsi="Times New Roman" w:cs="Times New Roman"/>
          <w:sz w:val="24"/>
          <w:szCs w:val="24"/>
          <w:highlight w:val="white"/>
          <w:lang w:val="id-ID"/>
        </w:rPr>
        <w:t xml:space="preserve"> memiliki pengaruh penting terhadap waktu yang dibutuhkan untuk tercapainya target yang diinginkan. Secara perlahan akan mengoptimalkan nilai perubahan bobot dan menghasilkan error yang lebih kecil (Fajri, 2011). Variabel </w:t>
      </w:r>
      <w:r w:rsidRPr="00870439">
        <w:rPr>
          <w:rFonts w:ascii="Times New Roman" w:hAnsi="Times New Roman" w:cs="Times New Roman"/>
          <w:i/>
          <w:iCs/>
          <w:sz w:val="24"/>
          <w:szCs w:val="24"/>
          <w:highlight w:val="white"/>
          <w:lang w:val="id-ID"/>
        </w:rPr>
        <w:t>learning rate</w:t>
      </w:r>
      <w:r w:rsidRPr="00870439">
        <w:rPr>
          <w:rFonts w:ascii="Times New Roman" w:hAnsi="Times New Roman" w:cs="Times New Roman"/>
          <w:sz w:val="24"/>
          <w:szCs w:val="24"/>
          <w:highlight w:val="white"/>
          <w:lang w:val="id-ID"/>
        </w:rPr>
        <w:t xml:space="preserve"> menyatakan suatu konstanta yang bernilai antara 0.1-0.9. Nilai tersebut menunjukkan kecepatan belajar dari jaringannya. Jika nilai learning rate yang digunakan terlalu kecil maka terlalu banyak </w:t>
      </w:r>
      <w:r w:rsidRPr="00870439">
        <w:rPr>
          <w:rFonts w:ascii="Times New Roman" w:hAnsi="Times New Roman" w:cs="Times New Roman"/>
          <w:i/>
          <w:iCs/>
          <w:sz w:val="24"/>
          <w:szCs w:val="24"/>
          <w:highlight w:val="white"/>
          <w:lang w:val="id-ID"/>
        </w:rPr>
        <w:t>epoch</w:t>
      </w:r>
      <w:r w:rsidRPr="00870439">
        <w:rPr>
          <w:rFonts w:ascii="Times New Roman" w:hAnsi="Times New Roman" w:cs="Times New Roman"/>
          <w:sz w:val="24"/>
          <w:szCs w:val="24"/>
          <w:highlight w:val="white"/>
          <w:lang w:val="id-ID"/>
        </w:rPr>
        <w:t xml:space="preserve"> yang dibutuhkan untuk mencapai nilai target yang diinginkan, sehingga menyebabkan proses training membutuhkan waktu yang lama.</w:t>
      </w:r>
    </w:p>
    <w:p w:rsidR="00870439" w:rsidRPr="00870439" w:rsidRDefault="00870439" w:rsidP="001504C0">
      <w:pPr>
        <w:tabs>
          <w:tab w:val="left" w:pos="709"/>
        </w:tabs>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 xml:space="preserve">Semakin besar nilai </w:t>
      </w:r>
      <w:r w:rsidRPr="00870439">
        <w:rPr>
          <w:rFonts w:ascii="Times New Roman" w:hAnsi="Times New Roman" w:cs="Times New Roman"/>
          <w:i/>
          <w:iCs/>
          <w:sz w:val="24"/>
          <w:szCs w:val="24"/>
          <w:highlight w:val="white"/>
          <w:lang w:val="id-ID"/>
        </w:rPr>
        <w:t>learning rate</w:t>
      </w:r>
      <w:r w:rsidRPr="00870439">
        <w:rPr>
          <w:rFonts w:ascii="Times New Roman" w:hAnsi="Times New Roman" w:cs="Times New Roman"/>
          <w:sz w:val="24"/>
          <w:szCs w:val="24"/>
          <w:highlight w:val="white"/>
          <w:lang w:val="id-ID"/>
        </w:rPr>
        <w:t xml:space="preserve"> yang digunakan maka proses pelatihan jaringan akan semakin cepat, namun jika terlalu besar justru akan mengakibatkan jaringan menjadi tidak stabil dan menyebabkan nilai error berulang bolak-balik diantara nilai tertentu, sehingga mencegah error mencapai target yang diharapkan. Oleh karena itu pemilihan nilai variable </w:t>
      </w:r>
      <w:r w:rsidRPr="00870439">
        <w:rPr>
          <w:rFonts w:ascii="Times New Roman" w:hAnsi="Times New Roman" w:cs="Times New Roman"/>
          <w:i/>
          <w:iCs/>
          <w:sz w:val="24"/>
          <w:szCs w:val="24"/>
          <w:highlight w:val="white"/>
          <w:lang w:val="id-ID"/>
        </w:rPr>
        <w:t>learning rate</w:t>
      </w:r>
      <w:r w:rsidRPr="00870439">
        <w:rPr>
          <w:rFonts w:ascii="Times New Roman" w:hAnsi="Times New Roman" w:cs="Times New Roman"/>
          <w:sz w:val="24"/>
          <w:szCs w:val="24"/>
          <w:highlight w:val="white"/>
          <w:lang w:val="id-ID"/>
        </w:rPr>
        <w:t xml:space="preserve"> harus seoptimal mungkin agar didapatkan proses </w:t>
      </w:r>
      <w:r w:rsidRPr="00870439">
        <w:rPr>
          <w:rFonts w:ascii="Times New Roman" w:hAnsi="Times New Roman" w:cs="Times New Roman"/>
          <w:i/>
          <w:iCs/>
          <w:sz w:val="24"/>
          <w:szCs w:val="24"/>
          <w:highlight w:val="white"/>
          <w:lang w:val="id-ID"/>
        </w:rPr>
        <w:t>training</w:t>
      </w:r>
      <w:r w:rsidRPr="00870439">
        <w:rPr>
          <w:rFonts w:ascii="Times New Roman" w:hAnsi="Times New Roman" w:cs="Times New Roman"/>
          <w:sz w:val="24"/>
          <w:szCs w:val="24"/>
          <w:highlight w:val="white"/>
          <w:lang w:val="id-ID"/>
        </w:rPr>
        <w:t xml:space="preserve"> yang cepat (Hermawan, 2006).</w:t>
      </w:r>
    </w:p>
    <w:p w:rsidR="00870439" w:rsidRPr="00870439" w:rsidRDefault="00870439" w:rsidP="001504C0">
      <w:pPr>
        <w:spacing w:after="0" w:line="360" w:lineRule="auto"/>
        <w:contextualSpacing/>
        <w:rPr>
          <w:rFonts w:ascii="Times New Roman" w:hAnsi="Times New Roman" w:cs="Times New Roman"/>
          <w:sz w:val="24"/>
          <w:szCs w:val="24"/>
        </w:rPr>
      </w:pPr>
    </w:p>
    <w:p w:rsidR="00870439" w:rsidRPr="00055DCA" w:rsidRDefault="00870439" w:rsidP="001504C0">
      <w:pPr>
        <w:pStyle w:val="Heading3"/>
        <w:numPr>
          <w:ilvl w:val="3"/>
          <w:numId w:val="13"/>
        </w:numPr>
        <w:spacing w:before="0" w:line="360" w:lineRule="auto"/>
        <w:ind w:left="851" w:hanging="851"/>
        <w:contextualSpacing/>
        <w:rPr>
          <w:rFonts w:ascii="Times New Roman" w:hAnsi="Times New Roman" w:cs="Times New Roman"/>
          <w:b/>
          <w:color w:val="000000" w:themeColor="text1"/>
        </w:rPr>
      </w:pPr>
      <w:r w:rsidRPr="00D7572D">
        <w:rPr>
          <w:rFonts w:ascii="Times New Roman" w:hAnsi="Times New Roman" w:cs="Times New Roman"/>
          <w:b/>
          <w:i/>
          <w:color w:val="000000" w:themeColor="text1"/>
          <w:highlight w:val="white"/>
          <w:lang w:val="id-ID"/>
        </w:rPr>
        <w:t>Cross Entropy Loss</w:t>
      </w:r>
      <w:r w:rsidRPr="00055DCA">
        <w:rPr>
          <w:rFonts w:ascii="Times New Roman" w:hAnsi="Times New Roman" w:cs="Times New Roman"/>
          <w:b/>
          <w:color w:val="000000" w:themeColor="text1"/>
          <w:highlight w:val="white"/>
          <w:lang w:val="id-ID"/>
        </w:rPr>
        <w:t xml:space="preserve"> </w:t>
      </w:r>
      <w:r w:rsidRPr="00D7572D">
        <w:rPr>
          <w:rFonts w:ascii="Times New Roman" w:hAnsi="Times New Roman" w:cs="Times New Roman"/>
          <w:b/>
          <w:i/>
          <w:color w:val="000000" w:themeColor="text1"/>
          <w:highlight w:val="white"/>
          <w:lang w:val="id-ID"/>
        </w:rPr>
        <w:t>Function</w:t>
      </w:r>
    </w:p>
    <w:p w:rsidR="00870439" w:rsidRPr="00870439" w:rsidRDefault="00870439" w:rsidP="001504C0">
      <w:pPr>
        <w:tabs>
          <w:tab w:val="left" w:pos="567"/>
        </w:tabs>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i/>
          <w:iCs/>
          <w:sz w:val="24"/>
          <w:szCs w:val="24"/>
          <w:shd w:val="clear" w:color="auto" w:fill="FFFFFF"/>
          <w:lang w:val="id-ID"/>
        </w:rPr>
        <w:t>Loss Function</w:t>
      </w:r>
      <w:r w:rsidRPr="00870439">
        <w:rPr>
          <w:rFonts w:ascii="Times New Roman" w:hAnsi="Times New Roman" w:cs="Times New Roman"/>
          <w:sz w:val="24"/>
          <w:szCs w:val="24"/>
          <w:shd w:val="clear" w:color="auto" w:fill="FFFFFF"/>
          <w:lang w:val="id-ID"/>
        </w:rPr>
        <w:t xml:space="preserve"> atau </w:t>
      </w:r>
      <w:r w:rsidRPr="00870439">
        <w:rPr>
          <w:rFonts w:ascii="Times New Roman" w:hAnsi="Times New Roman" w:cs="Times New Roman"/>
          <w:i/>
          <w:iCs/>
          <w:sz w:val="24"/>
          <w:szCs w:val="24"/>
          <w:shd w:val="clear" w:color="auto" w:fill="FFFFFF"/>
          <w:lang w:val="id-ID"/>
        </w:rPr>
        <w:t>Cost Function</w:t>
      </w:r>
      <w:r w:rsidRPr="00870439">
        <w:rPr>
          <w:rFonts w:ascii="Times New Roman" w:hAnsi="Times New Roman" w:cs="Times New Roman"/>
          <w:sz w:val="24"/>
          <w:szCs w:val="24"/>
          <w:shd w:val="clear" w:color="auto" w:fill="FFFFFF"/>
          <w:lang w:val="id-ID"/>
        </w:rPr>
        <w:t xml:space="preserve"> merupakan fungsi yang menggambarkan kerugian yang terkait dengan semua kemungkinan yang dihasilkan oleh model.</w:t>
      </w:r>
      <w:r w:rsidRPr="00870439">
        <w:rPr>
          <w:rFonts w:ascii="Times New Roman" w:hAnsi="Times New Roman" w:cs="Times New Roman"/>
          <w:i/>
          <w:iCs/>
          <w:sz w:val="24"/>
          <w:szCs w:val="24"/>
          <w:shd w:val="clear" w:color="auto" w:fill="FFFFFF"/>
          <w:lang w:val="id-ID"/>
        </w:rPr>
        <w:t xml:space="preserve"> Loss Function </w:t>
      </w:r>
      <w:r w:rsidRPr="00870439">
        <w:rPr>
          <w:rFonts w:ascii="Times New Roman" w:hAnsi="Times New Roman" w:cs="Times New Roman"/>
          <w:sz w:val="24"/>
          <w:szCs w:val="24"/>
          <w:shd w:val="clear" w:color="auto" w:fill="FFFFFF"/>
          <w:lang w:val="id-ID"/>
        </w:rPr>
        <w:t xml:space="preserve">bekerja ketika model pembelajaran memberikan kesalahan yang harus diperhatikan. </w:t>
      </w:r>
      <w:r w:rsidRPr="00870439">
        <w:rPr>
          <w:rFonts w:ascii="Times New Roman" w:hAnsi="Times New Roman" w:cs="Times New Roman"/>
          <w:i/>
          <w:iCs/>
          <w:sz w:val="24"/>
          <w:szCs w:val="24"/>
          <w:shd w:val="clear" w:color="auto" w:fill="FFFFFF"/>
          <w:lang w:val="id-ID"/>
        </w:rPr>
        <w:t>Loss Function</w:t>
      </w:r>
      <w:r w:rsidRPr="00870439">
        <w:rPr>
          <w:rFonts w:ascii="Times New Roman" w:hAnsi="Times New Roman" w:cs="Times New Roman"/>
          <w:sz w:val="24"/>
          <w:szCs w:val="24"/>
          <w:shd w:val="clear" w:color="auto" w:fill="FFFFFF"/>
          <w:lang w:val="id-ID"/>
        </w:rPr>
        <w:t xml:space="preserve"> yang baik adalah fungsi yang menghasilkan error yang diharapkan paling rendah. Ketika suatu model </w:t>
      </w:r>
      <w:r w:rsidRPr="00870439">
        <w:rPr>
          <w:rFonts w:ascii="Times New Roman" w:hAnsi="Times New Roman" w:cs="Times New Roman"/>
          <w:sz w:val="24"/>
          <w:szCs w:val="24"/>
          <w:shd w:val="clear" w:color="auto" w:fill="FFFFFF"/>
          <w:lang w:val="id-ID"/>
        </w:rPr>
        <w:lastRenderedPageBreak/>
        <w:t xml:space="preserve">memiliki kelas yang cukup banyak, perlu adanya cara untuk mengukur perbedaan antara probabilitas hasil hipotesis dan probabilitas kebenaran yang asli, dan selama pelatihan banyak algoritma yang dapat menyesuaikan parameter  sehingga perbedaan ini diminimalkan. </w:t>
      </w:r>
      <w:r w:rsidRPr="00870439">
        <w:rPr>
          <w:rFonts w:ascii="Times New Roman" w:hAnsi="Times New Roman" w:cs="Times New Roman"/>
          <w:i/>
          <w:iCs/>
          <w:sz w:val="24"/>
          <w:szCs w:val="24"/>
          <w:shd w:val="clear" w:color="auto" w:fill="FFFFFF"/>
          <w:lang w:val="id-ID"/>
        </w:rPr>
        <w:t>Crossentropy</w:t>
      </w:r>
      <w:r w:rsidRPr="00870439">
        <w:rPr>
          <w:rFonts w:ascii="Times New Roman" w:hAnsi="Times New Roman" w:cs="Times New Roman"/>
          <w:sz w:val="24"/>
          <w:szCs w:val="24"/>
          <w:shd w:val="clear" w:color="auto" w:fill="FFFFFF"/>
          <w:lang w:val="id-ID"/>
        </w:rPr>
        <w:t xml:space="preserve"> adalah pilihan yang masuk akal. Gambaran umum algoritma ini adalah meminimalkan kemungkinan log negatif dari dataset, yang merupakan ukuran langsung dari performa prediksi model.</w:t>
      </w:r>
    </w:p>
    <w:p w:rsidR="00870439" w:rsidRPr="00870439" w:rsidRDefault="00870439" w:rsidP="001504C0">
      <w:pPr>
        <w:spacing w:after="0" w:line="360" w:lineRule="auto"/>
        <w:contextualSpacing/>
        <w:rPr>
          <w:rFonts w:ascii="Times New Roman" w:hAnsi="Times New Roman" w:cs="Times New Roman"/>
          <w:sz w:val="24"/>
          <w:szCs w:val="24"/>
        </w:rPr>
      </w:pPr>
    </w:p>
    <w:p w:rsidR="00870439" w:rsidRPr="00055DCA" w:rsidRDefault="00870439" w:rsidP="001504C0">
      <w:pPr>
        <w:pStyle w:val="Heading3"/>
        <w:numPr>
          <w:ilvl w:val="3"/>
          <w:numId w:val="13"/>
        </w:numPr>
        <w:spacing w:before="0" w:line="360" w:lineRule="auto"/>
        <w:ind w:left="851" w:hanging="851"/>
        <w:contextualSpacing/>
        <w:rPr>
          <w:rFonts w:ascii="Times New Roman" w:hAnsi="Times New Roman" w:cs="Times New Roman"/>
          <w:b/>
          <w:color w:val="000000" w:themeColor="text1"/>
        </w:rPr>
      </w:pPr>
      <w:r w:rsidRPr="00D7572D">
        <w:rPr>
          <w:rFonts w:ascii="Times New Roman" w:hAnsi="Times New Roman" w:cs="Times New Roman"/>
          <w:b/>
          <w:i/>
          <w:color w:val="000000" w:themeColor="text1"/>
          <w:highlight w:val="white"/>
          <w:lang w:val="id-ID"/>
        </w:rPr>
        <w:t>Forward</w:t>
      </w:r>
      <w:r w:rsidRPr="00055DCA">
        <w:rPr>
          <w:rFonts w:ascii="Times New Roman" w:hAnsi="Times New Roman" w:cs="Times New Roman"/>
          <w:b/>
          <w:color w:val="000000" w:themeColor="text1"/>
          <w:highlight w:val="white"/>
          <w:lang w:val="id-ID"/>
        </w:rPr>
        <w:t xml:space="preserve"> </w:t>
      </w:r>
      <w:r w:rsidRPr="00D7572D">
        <w:rPr>
          <w:rFonts w:ascii="Times New Roman" w:hAnsi="Times New Roman" w:cs="Times New Roman"/>
          <w:b/>
          <w:i/>
          <w:color w:val="000000" w:themeColor="text1"/>
          <w:highlight w:val="white"/>
          <w:lang w:val="id-ID"/>
        </w:rPr>
        <w:t>Propagation</w:t>
      </w:r>
    </w:p>
    <w:p w:rsidR="00870439" w:rsidRPr="00870439" w:rsidRDefault="00870439" w:rsidP="001504C0">
      <w:pPr>
        <w:tabs>
          <w:tab w:val="left" w:pos="900"/>
        </w:tabs>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 xml:space="preserve">Proses </w:t>
      </w:r>
      <w:r w:rsidRPr="00870439">
        <w:rPr>
          <w:rFonts w:ascii="Times New Roman" w:hAnsi="Times New Roman" w:cs="Times New Roman"/>
          <w:i/>
          <w:iCs/>
          <w:sz w:val="24"/>
          <w:szCs w:val="24"/>
          <w:highlight w:val="white"/>
          <w:lang w:val="id-ID"/>
        </w:rPr>
        <w:t>forward propagation</w:t>
      </w:r>
      <w:r w:rsidRPr="00870439">
        <w:rPr>
          <w:rFonts w:ascii="Times New Roman" w:hAnsi="Times New Roman" w:cs="Times New Roman"/>
          <w:sz w:val="24"/>
          <w:szCs w:val="24"/>
          <w:highlight w:val="white"/>
          <w:lang w:val="id-ID"/>
        </w:rPr>
        <w:t xml:space="preserve"> pada jaringan CNN dilakukan untuk meneruskan nilai pada lapisan masukan hingga pada lapisan keluaran. Nilai ini diteruskan melalui lapisan konvolusi, subsampling dan lapisan </w:t>
      </w:r>
      <w:r w:rsidRPr="00870439">
        <w:rPr>
          <w:rFonts w:ascii="Times New Roman" w:hAnsi="Times New Roman" w:cs="Times New Roman"/>
          <w:i/>
          <w:iCs/>
          <w:sz w:val="24"/>
          <w:szCs w:val="24"/>
          <w:highlight w:val="white"/>
          <w:lang w:val="id-ID"/>
        </w:rPr>
        <w:t>fully connected</w:t>
      </w:r>
      <w:r w:rsidRPr="00870439">
        <w:rPr>
          <w:rFonts w:ascii="Times New Roman" w:hAnsi="Times New Roman" w:cs="Times New Roman"/>
          <w:sz w:val="24"/>
          <w:szCs w:val="24"/>
          <w:highlight w:val="white"/>
          <w:lang w:val="id-ID"/>
        </w:rPr>
        <w:t xml:space="preserve"> sesuai dengan urutan lapisan tersebut ditempatkan pada jaringan yang digunakan. Maka dari itu perlu dilakukan perancangan bentuk struktur CNN yang akan digunakan terlebih dahulu. Urutan proses runut maju pada CNN dapat diringkas sebagai berikut :</w:t>
      </w:r>
    </w:p>
    <w:p w:rsidR="00870439" w:rsidRPr="00870439" w:rsidRDefault="00870439" w:rsidP="001504C0">
      <w:pPr>
        <w:numPr>
          <w:ilvl w:val="1"/>
          <w:numId w:val="2"/>
        </w:numPr>
        <w:tabs>
          <w:tab w:val="left" w:pos="360"/>
        </w:tabs>
        <w:suppressAutoHyphens/>
        <w:spacing w:after="0" w:line="360" w:lineRule="auto"/>
        <w:ind w:left="360"/>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 xml:space="preserve">Inisialisasi nilai awal pada filter pada lapisan konvolusi dan bobot pada lapisan </w:t>
      </w:r>
      <w:r w:rsidRPr="00870439">
        <w:rPr>
          <w:rFonts w:ascii="Times New Roman" w:hAnsi="Times New Roman" w:cs="Times New Roman"/>
          <w:i/>
          <w:iCs/>
          <w:sz w:val="24"/>
          <w:szCs w:val="24"/>
          <w:highlight w:val="white"/>
          <w:lang w:val="id-ID"/>
        </w:rPr>
        <w:t>fully connected</w:t>
      </w:r>
      <w:r w:rsidRPr="00870439">
        <w:rPr>
          <w:rFonts w:ascii="Times New Roman" w:hAnsi="Times New Roman" w:cs="Times New Roman"/>
          <w:sz w:val="24"/>
          <w:szCs w:val="24"/>
          <w:highlight w:val="white"/>
          <w:lang w:val="id-ID"/>
        </w:rPr>
        <w:t xml:space="preserve"> dengan nilai acak, dan bias dengan nilai awal 0.</w:t>
      </w:r>
    </w:p>
    <w:p w:rsidR="00870439" w:rsidRPr="00C74F82" w:rsidRDefault="00870439" w:rsidP="001504C0">
      <w:pPr>
        <w:numPr>
          <w:ilvl w:val="1"/>
          <w:numId w:val="2"/>
        </w:numPr>
        <w:tabs>
          <w:tab w:val="left" w:pos="360"/>
        </w:tabs>
        <w:suppressAutoHyphens/>
        <w:spacing w:after="0" w:line="360" w:lineRule="auto"/>
        <w:ind w:left="360"/>
        <w:contextualSpacing/>
        <w:jc w:val="both"/>
        <w:rPr>
          <w:rFonts w:ascii="Times New Roman" w:hAnsi="Times New Roman" w:cs="Times New Roman"/>
          <w:sz w:val="24"/>
          <w:szCs w:val="24"/>
        </w:rPr>
      </w:pPr>
      <w:r w:rsidRPr="00870439">
        <w:rPr>
          <w:rFonts w:ascii="Times New Roman" w:hAnsi="Times New Roman" w:cs="Times New Roman"/>
          <w:sz w:val="24"/>
          <w:szCs w:val="24"/>
          <w:shd w:val="clear" w:color="auto" w:fill="FFFFFF"/>
          <w:lang w:val="id-ID"/>
        </w:rPr>
        <w:t>Melakukan proses konvolusi gambar masukan sesuai dengan filter pada lapisan konvolusi yang dioperasikan pada gambar masukan (I). Tanda(*) menotasikan proses konvolusi, dan σ(x) menotasikan fungsi aktivasi, seperti pada persamaan (2.5).</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3784"/>
      </w:tblGrid>
      <w:tr w:rsidR="00C74F82" w:rsidTr="00C74F82">
        <w:tc>
          <w:tcPr>
            <w:tcW w:w="3963" w:type="dxa"/>
          </w:tcPr>
          <w:p w:rsidR="00C74F82" w:rsidRDefault="00C74F82" w:rsidP="001504C0">
            <w:pPr>
              <w:tabs>
                <w:tab w:val="left" w:pos="360"/>
              </w:tabs>
              <w:suppressAutoHyphens/>
              <w:spacing w:line="360" w:lineRule="auto"/>
              <w:contextualSpacing/>
              <w:jc w:val="both"/>
              <w:rPr>
                <w:rFonts w:ascii="Times New Roman" w:hAnsi="Times New Roman" w:cs="Times New Roman"/>
                <w:sz w:val="24"/>
                <w:szCs w:val="24"/>
              </w:rPr>
            </w:pPr>
            <m:oMathPara>
              <m:oMath>
                <m:sSubSup>
                  <m:sSubSupPr>
                    <m:ctrlPr>
                      <w:rPr>
                        <w:rFonts w:ascii="Cambria Math" w:hAnsi="Cambria Math" w:cs="Times New Roman"/>
                        <w:i/>
                        <w:sz w:val="24"/>
                        <w:szCs w:val="24"/>
                        <w:shd w:val="clear" w:color="auto" w:fill="FFFFFF"/>
                      </w:rPr>
                    </m:ctrlPr>
                  </m:sSubSupPr>
                  <m:e>
                    <m: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P</m:t>
                    </m:r>
                  </m:sub>
                  <m:sup>
                    <m:r>
                      <w:rPr>
                        <w:rFonts w:ascii="Cambria Math" w:hAnsi="Cambria Math" w:cs="Times New Roman"/>
                        <w:sz w:val="24"/>
                        <w:szCs w:val="24"/>
                        <w:shd w:val="clear" w:color="auto" w:fill="FFFFFF"/>
                      </w:rPr>
                      <m:t>1</m:t>
                    </m:r>
                  </m:sup>
                </m:sSubSup>
                <m:r>
                  <w:rPr>
                    <w:rFonts w:ascii="Cambria Math" w:hAnsi="Cambria Math" w:cs="Times New Roman"/>
                    <w:sz w:val="24"/>
                    <w:szCs w:val="24"/>
                    <w:shd w:val="clear" w:color="auto" w:fill="FFFFFF"/>
                  </w:rPr>
                  <m:t>=σ(1*</m:t>
                </m:r>
                <m:sSubSup>
                  <m:sSubSupPr>
                    <m:ctrlPr>
                      <w:rPr>
                        <w:rFonts w:ascii="Cambria Math" w:hAnsi="Cambria Math" w:cs="Times New Roman"/>
                        <w:i/>
                        <w:sz w:val="24"/>
                        <w:szCs w:val="24"/>
                        <w:shd w:val="clear" w:color="auto" w:fill="FFFFFF"/>
                      </w:rPr>
                    </m:ctrlPr>
                  </m:sSubSupPr>
                  <m:e>
                    <m:r>
                      <m:rPr>
                        <m:sty m:val="p"/>
                      </m:rPr>
                      <w:rPr>
                        <w:rFonts w:ascii="Cambria Math" w:hAnsi="Cambria Math" w:cs="Times New Roman"/>
                        <w:sz w:val="24"/>
                        <w:szCs w:val="24"/>
                        <w:shd w:val="clear" w:color="auto" w:fill="FFFFFF"/>
                      </w:rPr>
                      <m:t>K</m:t>
                    </m:r>
                  </m:e>
                  <m:sub>
                    <m:r>
                      <w:rPr>
                        <w:rFonts w:ascii="Cambria Math" w:hAnsi="Cambria Math" w:cs="Times New Roman"/>
                        <w:sz w:val="24"/>
                        <w:szCs w:val="24"/>
                        <w:shd w:val="clear" w:color="auto" w:fill="FFFFFF"/>
                      </w:rPr>
                      <m:t>1,P</m:t>
                    </m:r>
                  </m:sub>
                  <m:sup>
                    <m:r>
                      <w:rPr>
                        <w:rFonts w:ascii="Cambria Math" w:hAnsi="Cambria Math" w:cs="Times New Roman"/>
                        <w:sz w:val="24"/>
                        <w:szCs w:val="24"/>
                        <w:shd w:val="clear" w:color="auto" w:fill="FFFFFF"/>
                      </w:rPr>
                      <m:t>1</m:t>
                    </m:r>
                  </m:sup>
                </m:sSubSup>
                <m:r>
                  <w:rPr>
                    <w:rFonts w:ascii="Cambria Math" w:hAnsi="Cambria Math" w:cs="Times New Roman"/>
                    <w:sz w:val="24"/>
                    <w:szCs w:val="24"/>
                    <w:shd w:val="clear" w:color="auto" w:fill="FFFFFF"/>
                  </w:rPr>
                  <m:t>+</m:t>
                </m:r>
                <m:sSubSup>
                  <m:sSubSupPr>
                    <m:ctrlPr>
                      <w:rPr>
                        <w:rFonts w:ascii="Cambria Math" w:hAnsi="Cambria Math" w:cs="Times New Roman"/>
                        <w:i/>
                        <w:sz w:val="24"/>
                        <w:szCs w:val="24"/>
                        <w:shd w:val="clear" w:color="auto" w:fill="FFFFFF"/>
                      </w:rPr>
                    </m:ctrlPr>
                  </m:sSubSupPr>
                  <m:e>
                    <m:r>
                      <w:rPr>
                        <w:rFonts w:ascii="Cambria Math" w:hAnsi="Cambria Math" w:cs="Times New Roman"/>
                        <w:sz w:val="24"/>
                        <w:szCs w:val="24"/>
                        <w:shd w:val="clear" w:color="auto" w:fill="FFFFFF"/>
                      </w:rPr>
                      <m:t>b</m:t>
                    </m:r>
                  </m:e>
                  <m:sub>
                    <m:r>
                      <w:rPr>
                        <w:rFonts w:ascii="Cambria Math" w:hAnsi="Cambria Math" w:cs="Times New Roman"/>
                        <w:sz w:val="24"/>
                        <w:szCs w:val="24"/>
                        <w:shd w:val="clear" w:color="auto" w:fill="FFFFFF"/>
                      </w:rPr>
                      <m:t>p</m:t>
                    </m:r>
                  </m:sub>
                  <m:sup>
                    <m:r>
                      <w:rPr>
                        <w:rFonts w:ascii="Cambria Math" w:hAnsi="Cambria Math" w:cs="Times New Roman"/>
                        <w:sz w:val="24"/>
                        <w:szCs w:val="24"/>
                        <w:shd w:val="clear" w:color="auto" w:fill="FFFFFF"/>
                      </w:rPr>
                      <m:t>1</m:t>
                    </m:r>
                  </m:sup>
                </m:sSubSup>
                <m:r>
                  <w:rPr>
                    <w:rFonts w:ascii="Cambria Math" w:hAnsi="Cambria Math" w:cs="Times New Roman"/>
                    <w:sz w:val="24"/>
                    <w:szCs w:val="24"/>
                    <w:shd w:val="clear" w:color="auto" w:fill="FFFFFF"/>
                  </w:rPr>
                  <m:t>)</m:t>
                </m:r>
              </m:oMath>
            </m:oMathPara>
          </w:p>
        </w:tc>
        <w:tc>
          <w:tcPr>
            <w:tcW w:w="3964" w:type="dxa"/>
          </w:tcPr>
          <w:p w:rsidR="00C74F82" w:rsidRDefault="00C74F82" w:rsidP="001504C0">
            <w:pPr>
              <w:tabs>
                <w:tab w:val="left" w:pos="360"/>
              </w:tabs>
              <w:suppressAutoHyphens/>
              <w:spacing w:line="360" w:lineRule="auto"/>
              <w:contextualSpacing/>
              <w:jc w:val="right"/>
              <w:rPr>
                <w:rFonts w:ascii="Times New Roman" w:hAnsi="Times New Roman" w:cs="Times New Roman"/>
                <w:sz w:val="24"/>
                <w:szCs w:val="24"/>
              </w:rPr>
            </w:pPr>
            <w:r>
              <w:rPr>
                <w:rFonts w:ascii="Times New Roman" w:hAnsi="Times New Roman" w:cs="Times New Roman"/>
                <w:sz w:val="24"/>
                <w:szCs w:val="24"/>
              </w:rPr>
              <w:t>(2.5)</w:t>
            </w:r>
          </w:p>
        </w:tc>
      </w:tr>
    </w:tbl>
    <w:p w:rsidR="00870439" w:rsidRPr="00870439" w:rsidRDefault="00870439" w:rsidP="001504C0">
      <w:pPr>
        <w:numPr>
          <w:ilvl w:val="1"/>
          <w:numId w:val="2"/>
        </w:numPr>
        <w:tabs>
          <w:tab w:val="left" w:pos="360"/>
        </w:tabs>
        <w:suppressAutoHyphens/>
        <w:spacing w:after="0" w:line="360" w:lineRule="auto"/>
        <w:ind w:left="360"/>
        <w:contextualSpacing/>
        <w:jc w:val="both"/>
        <w:rPr>
          <w:rFonts w:ascii="Times New Roman" w:hAnsi="Times New Roman" w:cs="Times New Roman"/>
          <w:sz w:val="24"/>
          <w:szCs w:val="24"/>
        </w:rPr>
      </w:pPr>
      <w:r w:rsidRPr="00870439">
        <w:rPr>
          <w:rFonts w:ascii="Times New Roman" w:hAnsi="Times New Roman" w:cs="Times New Roman"/>
          <w:i/>
          <w:iCs/>
          <w:sz w:val="24"/>
          <w:szCs w:val="24"/>
          <w:highlight w:val="white"/>
          <w:lang w:val="id-ID"/>
        </w:rPr>
        <w:t>Feature maps</w:t>
      </w:r>
      <w:r w:rsidRPr="00870439">
        <w:rPr>
          <w:rFonts w:ascii="Times New Roman" w:hAnsi="Times New Roman" w:cs="Times New Roman"/>
          <w:sz w:val="24"/>
          <w:szCs w:val="24"/>
          <w:highlight w:val="white"/>
          <w:lang w:val="id-ID"/>
        </w:rPr>
        <w:t xml:space="preserve"> yang didapatkan akan dikurangi ukurannya untuk mengurangi kompleksitas perhitungan pada lapisan selanjutnya. Proses ini dilakukan pada lapisan </w:t>
      </w:r>
      <w:r w:rsidRPr="00870439">
        <w:rPr>
          <w:rFonts w:ascii="Times New Roman" w:hAnsi="Times New Roman" w:cs="Times New Roman"/>
          <w:i/>
          <w:iCs/>
          <w:sz w:val="24"/>
          <w:szCs w:val="24"/>
          <w:highlight w:val="white"/>
          <w:lang w:val="id-ID"/>
        </w:rPr>
        <w:t>subsampling</w:t>
      </w:r>
      <w:r w:rsidRPr="00870439">
        <w:rPr>
          <w:rFonts w:ascii="Times New Roman" w:hAnsi="Times New Roman" w:cs="Times New Roman"/>
          <w:sz w:val="24"/>
          <w:szCs w:val="24"/>
          <w:highlight w:val="white"/>
          <w:lang w:val="id-ID"/>
        </w:rPr>
        <w:t xml:space="preserve">. Proses subsampling dengan menggunakan </w:t>
      </w:r>
      <w:r w:rsidRPr="00870439">
        <w:rPr>
          <w:rFonts w:ascii="Times New Roman" w:hAnsi="Times New Roman" w:cs="Times New Roman"/>
          <w:i/>
          <w:iCs/>
          <w:sz w:val="24"/>
          <w:szCs w:val="24"/>
          <w:highlight w:val="white"/>
          <w:lang w:val="id-ID"/>
        </w:rPr>
        <w:t>max pooling</w:t>
      </w:r>
      <w:r w:rsidRPr="00870439">
        <w:rPr>
          <w:rFonts w:ascii="Times New Roman" w:hAnsi="Times New Roman" w:cs="Times New Roman"/>
          <w:sz w:val="24"/>
          <w:szCs w:val="24"/>
          <w:highlight w:val="white"/>
          <w:lang w:val="id-ID"/>
        </w:rPr>
        <w:t xml:space="preserve">, atau meloloskan nilai tertinggi dari </w:t>
      </w:r>
      <w:r w:rsidRPr="00870439">
        <w:rPr>
          <w:rFonts w:ascii="Times New Roman" w:hAnsi="Times New Roman" w:cs="Times New Roman"/>
          <w:i/>
          <w:iCs/>
          <w:sz w:val="24"/>
          <w:szCs w:val="24"/>
          <w:highlight w:val="white"/>
          <w:lang w:val="id-ID"/>
        </w:rPr>
        <w:t>feature</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maps</w:t>
      </w:r>
      <w:r w:rsidRPr="00870439">
        <w:rPr>
          <w:rFonts w:ascii="Times New Roman" w:hAnsi="Times New Roman" w:cs="Times New Roman"/>
          <w:sz w:val="24"/>
          <w:szCs w:val="24"/>
          <w:highlight w:val="white"/>
          <w:lang w:val="id-ID"/>
        </w:rPr>
        <w:t xml:space="preserve"> yang ada dalam sebuah jendela </w:t>
      </w:r>
      <w:r w:rsidRPr="00870439">
        <w:rPr>
          <w:rFonts w:ascii="Times New Roman" w:hAnsi="Times New Roman" w:cs="Times New Roman"/>
          <w:i/>
          <w:iCs/>
          <w:sz w:val="24"/>
          <w:szCs w:val="24"/>
          <w:highlight w:val="white"/>
          <w:lang w:val="id-ID"/>
        </w:rPr>
        <w:t>subsampling</w:t>
      </w:r>
      <w:r w:rsidRPr="00870439">
        <w:rPr>
          <w:rFonts w:ascii="Times New Roman" w:hAnsi="Times New Roman" w:cs="Times New Roman"/>
          <w:sz w:val="24"/>
          <w:szCs w:val="24"/>
          <w:highlight w:val="white"/>
          <w:lang w:val="id-ID"/>
        </w:rPr>
        <w:t>.</w:t>
      </w:r>
    </w:p>
    <w:p w:rsidR="00870439" w:rsidRPr="00870439" w:rsidRDefault="00870439" w:rsidP="001504C0">
      <w:pPr>
        <w:numPr>
          <w:ilvl w:val="1"/>
          <w:numId w:val="2"/>
        </w:numPr>
        <w:tabs>
          <w:tab w:val="left" w:pos="360"/>
        </w:tabs>
        <w:suppressAutoHyphens/>
        <w:spacing w:after="0" w:line="360" w:lineRule="auto"/>
        <w:ind w:left="360"/>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 xml:space="preserve">Hasil dari lapisan </w:t>
      </w:r>
      <w:r w:rsidRPr="00870439">
        <w:rPr>
          <w:rFonts w:ascii="Times New Roman" w:hAnsi="Times New Roman" w:cs="Times New Roman"/>
          <w:i/>
          <w:iCs/>
          <w:sz w:val="24"/>
          <w:szCs w:val="24"/>
          <w:highlight w:val="white"/>
          <w:lang w:val="id-ID"/>
        </w:rPr>
        <w:t>subsampling</w:t>
      </w:r>
      <w:r w:rsidRPr="00870439">
        <w:rPr>
          <w:rFonts w:ascii="Times New Roman" w:hAnsi="Times New Roman" w:cs="Times New Roman"/>
          <w:sz w:val="24"/>
          <w:szCs w:val="24"/>
          <w:highlight w:val="white"/>
          <w:lang w:val="id-ID"/>
        </w:rPr>
        <w:t xml:space="preserve"> merupakan </w:t>
      </w:r>
      <w:r w:rsidRPr="00870439">
        <w:rPr>
          <w:rFonts w:ascii="Times New Roman" w:hAnsi="Times New Roman" w:cs="Times New Roman"/>
          <w:i/>
          <w:iCs/>
          <w:sz w:val="24"/>
          <w:szCs w:val="24"/>
          <w:highlight w:val="white"/>
          <w:lang w:val="id-ID"/>
        </w:rPr>
        <w:t>feature</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maps</w:t>
      </w:r>
      <w:r w:rsidRPr="00870439">
        <w:rPr>
          <w:rFonts w:ascii="Times New Roman" w:hAnsi="Times New Roman" w:cs="Times New Roman"/>
          <w:sz w:val="24"/>
          <w:szCs w:val="24"/>
          <w:highlight w:val="white"/>
          <w:lang w:val="id-ID"/>
        </w:rPr>
        <w:t xml:space="preserve"> yang telah direduksi ukurannya, jika pada struktur lapisan CNN yang digunakan terdapat lapisan konvolusi setelah lapisan </w:t>
      </w:r>
      <w:r w:rsidRPr="00870439">
        <w:rPr>
          <w:rFonts w:ascii="Times New Roman" w:hAnsi="Times New Roman" w:cs="Times New Roman"/>
          <w:i/>
          <w:iCs/>
          <w:sz w:val="24"/>
          <w:szCs w:val="24"/>
          <w:highlight w:val="white"/>
          <w:lang w:val="id-ID"/>
        </w:rPr>
        <w:t>subsampling</w:t>
      </w:r>
      <w:r w:rsidRPr="00870439">
        <w:rPr>
          <w:rFonts w:ascii="Times New Roman" w:hAnsi="Times New Roman" w:cs="Times New Roman"/>
          <w:sz w:val="24"/>
          <w:szCs w:val="24"/>
          <w:highlight w:val="white"/>
          <w:lang w:val="id-ID"/>
        </w:rPr>
        <w:t>, maka tahapan selanjutnya adalah sama dengan tahap 1-3, jika tidak maka lanjutkan ke tahap 5.</w:t>
      </w:r>
    </w:p>
    <w:p w:rsidR="00870439" w:rsidRPr="00870439" w:rsidRDefault="00870439" w:rsidP="001504C0">
      <w:pPr>
        <w:numPr>
          <w:ilvl w:val="1"/>
          <w:numId w:val="2"/>
        </w:numPr>
        <w:tabs>
          <w:tab w:val="left" w:pos="360"/>
        </w:tabs>
        <w:suppressAutoHyphens/>
        <w:spacing w:after="0" w:line="360" w:lineRule="auto"/>
        <w:ind w:left="360"/>
        <w:contextualSpacing/>
        <w:jc w:val="both"/>
        <w:rPr>
          <w:rFonts w:ascii="Times New Roman" w:hAnsi="Times New Roman" w:cs="Times New Roman"/>
          <w:sz w:val="24"/>
          <w:szCs w:val="24"/>
        </w:rPr>
      </w:pPr>
      <w:r w:rsidRPr="00870439">
        <w:rPr>
          <w:rFonts w:ascii="Times New Roman" w:hAnsi="Times New Roman" w:cs="Times New Roman"/>
          <w:i/>
          <w:iCs/>
          <w:sz w:val="24"/>
          <w:szCs w:val="24"/>
          <w:shd w:val="clear" w:color="auto" w:fill="FFFFFF"/>
          <w:lang w:val="id-ID"/>
        </w:rPr>
        <w:lastRenderedPageBreak/>
        <w:t>Feature</w:t>
      </w:r>
      <w:r w:rsidRPr="00870439">
        <w:rPr>
          <w:rFonts w:ascii="Times New Roman" w:hAnsi="Times New Roman" w:cs="Times New Roman"/>
          <w:sz w:val="24"/>
          <w:szCs w:val="24"/>
          <w:shd w:val="clear" w:color="auto" w:fill="FFFFFF"/>
          <w:lang w:val="id-ID"/>
        </w:rPr>
        <w:t xml:space="preserve"> </w:t>
      </w:r>
      <w:r w:rsidRPr="00870439">
        <w:rPr>
          <w:rFonts w:ascii="Times New Roman" w:hAnsi="Times New Roman" w:cs="Times New Roman"/>
          <w:i/>
          <w:iCs/>
          <w:sz w:val="24"/>
          <w:szCs w:val="24"/>
          <w:shd w:val="clear" w:color="auto" w:fill="FFFFFF"/>
          <w:lang w:val="id-ID"/>
        </w:rPr>
        <w:t>maps</w:t>
      </w:r>
      <w:r w:rsidRPr="00870439">
        <w:rPr>
          <w:rFonts w:ascii="Times New Roman" w:hAnsi="Times New Roman" w:cs="Times New Roman"/>
          <w:sz w:val="24"/>
          <w:szCs w:val="24"/>
          <w:shd w:val="clear" w:color="auto" w:fill="FFFFFF"/>
          <w:lang w:val="id-ID"/>
        </w:rPr>
        <w:t xml:space="preserve"> yang didapat dari lapisan subsampling terakhir merupakan </w:t>
      </w:r>
      <w:r w:rsidRPr="00870439">
        <w:rPr>
          <w:rFonts w:ascii="Times New Roman" w:hAnsi="Times New Roman" w:cs="Times New Roman"/>
          <w:i/>
          <w:iCs/>
          <w:sz w:val="24"/>
          <w:szCs w:val="24"/>
          <w:shd w:val="clear" w:color="auto" w:fill="FFFFFF"/>
          <w:lang w:val="id-ID"/>
        </w:rPr>
        <w:t>feature</w:t>
      </w:r>
      <w:r w:rsidRPr="00870439">
        <w:rPr>
          <w:rFonts w:ascii="Times New Roman" w:hAnsi="Times New Roman" w:cs="Times New Roman"/>
          <w:sz w:val="24"/>
          <w:szCs w:val="24"/>
          <w:shd w:val="clear" w:color="auto" w:fill="FFFFFF"/>
          <w:lang w:val="id-ID"/>
        </w:rPr>
        <w:t xml:space="preserve"> </w:t>
      </w:r>
      <w:r w:rsidRPr="00870439">
        <w:rPr>
          <w:rFonts w:ascii="Times New Roman" w:hAnsi="Times New Roman" w:cs="Times New Roman"/>
          <w:i/>
          <w:iCs/>
          <w:sz w:val="24"/>
          <w:szCs w:val="24"/>
          <w:shd w:val="clear" w:color="auto" w:fill="FFFFFF"/>
          <w:lang w:val="id-ID"/>
        </w:rPr>
        <w:t>maps</w:t>
      </w:r>
      <w:r w:rsidRPr="00870439">
        <w:rPr>
          <w:rFonts w:ascii="Times New Roman" w:hAnsi="Times New Roman" w:cs="Times New Roman"/>
          <w:sz w:val="24"/>
          <w:szCs w:val="24"/>
          <w:shd w:val="clear" w:color="auto" w:fill="FFFFFF"/>
          <w:lang w:val="id-ID"/>
        </w:rPr>
        <w:t xml:space="preserve"> yang akan digunakan pada lapisan </w:t>
      </w:r>
      <w:r w:rsidRPr="00870439">
        <w:rPr>
          <w:rFonts w:ascii="Times New Roman" w:hAnsi="Times New Roman" w:cs="Times New Roman"/>
          <w:i/>
          <w:iCs/>
          <w:sz w:val="24"/>
          <w:szCs w:val="24"/>
          <w:shd w:val="clear" w:color="auto" w:fill="FFFFFF"/>
          <w:lang w:val="id-ID"/>
        </w:rPr>
        <w:t>fully</w:t>
      </w:r>
      <w:r w:rsidRPr="00870439">
        <w:rPr>
          <w:rFonts w:ascii="Times New Roman" w:hAnsi="Times New Roman" w:cs="Times New Roman"/>
          <w:sz w:val="24"/>
          <w:szCs w:val="24"/>
          <w:shd w:val="clear" w:color="auto" w:fill="FFFFFF"/>
          <w:lang w:val="id-ID"/>
        </w:rPr>
        <w:t xml:space="preserve"> </w:t>
      </w:r>
      <w:r w:rsidRPr="00870439">
        <w:rPr>
          <w:rFonts w:ascii="Times New Roman" w:hAnsi="Times New Roman" w:cs="Times New Roman"/>
          <w:i/>
          <w:iCs/>
          <w:sz w:val="24"/>
          <w:szCs w:val="24"/>
          <w:shd w:val="clear" w:color="auto" w:fill="FFFFFF"/>
          <w:lang w:val="id-ID"/>
        </w:rPr>
        <w:t>connected</w:t>
      </w:r>
      <w:r w:rsidRPr="00870439">
        <w:rPr>
          <w:rFonts w:ascii="Times New Roman" w:hAnsi="Times New Roman" w:cs="Times New Roman"/>
          <w:sz w:val="24"/>
          <w:szCs w:val="24"/>
          <w:shd w:val="clear" w:color="auto" w:fill="FFFFFF"/>
          <w:lang w:val="id-ID"/>
        </w:rPr>
        <w:t xml:space="preserve"> sebagai fitur untuk melakukan klasifikasi. </w:t>
      </w:r>
      <w:r w:rsidRPr="00870439">
        <w:rPr>
          <w:rFonts w:ascii="Times New Roman" w:hAnsi="Times New Roman" w:cs="Times New Roman"/>
          <w:i/>
          <w:iCs/>
          <w:sz w:val="24"/>
          <w:szCs w:val="24"/>
          <w:shd w:val="clear" w:color="auto" w:fill="FFFFFF"/>
          <w:lang w:val="id-ID"/>
        </w:rPr>
        <w:t>Feature</w:t>
      </w:r>
      <w:r w:rsidRPr="00870439">
        <w:rPr>
          <w:rFonts w:ascii="Times New Roman" w:hAnsi="Times New Roman" w:cs="Times New Roman"/>
          <w:sz w:val="24"/>
          <w:szCs w:val="24"/>
          <w:shd w:val="clear" w:color="auto" w:fill="FFFFFF"/>
          <w:lang w:val="id-ID"/>
        </w:rPr>
        <w:t xml:space="preserve"> </w:t>
      </w:r>
      <w:r w:rsidRPr="00870439">
        <w:rPr>
          <w:rFonts w:ascii="Times New Roman" w:hAnsi="Times New Roman" w:cs="Times New Roman"/>
          <w:i/>
          <w:iCs/>
          <w:sz w:val="24"/>
          <w:szCs w:val="24"/>
          <w:shd w:val="clear" w:color="auto" w:fill="FFFFFF"/>
          <w:lang w:val="id-ID"/>
        </w:rPr>
        <w:t>maps</w:t>
      </w:r>
      <w:r w:rsidRPr="00870439">
        <w:rPr>
          <w:rFonts w:ascii="Times New Roman" w:hAnsi="Times New Roman" w:cs="Times New Roman"/>
          <w:sz w:val="24"/>
          <w:szCs w:val="24"/>
          <w:shd w:val="clear" w:color="auto" w:fill="FFFFFF"/>
          <w:lang w:val="id-ID"/>
        </w:rPr>
        <w:t xml:space="preserve"> yang berupa matriks akan diuraikan menjadi vector yang. Proses ini disebut </w:t>
      </w:r>
      <w:r w:rsidRPr="00870439">
        <w:rPr>
          <w:rFonts w:ascii="Times New Roman" w:hAnsi="Times New Roman" w:cs="Times New Roman"/>
          <w:i/>
          <w:iCs/>
          <w:sz w:val="24"/>
          <w:szCs w:val="24"/>
          <w:shd w:val="clear" w:color="auto" w:fill="FFFFFF"/>
          <w:lang w:val="id-ID"/>
        </w:rPr>
        <w:t>vectorization</w:t>
      </w:r>
      <w:r w:rsidRPr="00870439">
        <w:rPr>
          <w:rFonts w:ascii="Times New Roman" w:hAnsi="Times New Roman" w:cs="Times New Roman"/>
          <w:sz w:val="24"/>
          <w:szCs w:val="24"/>
          <w:shd w:val="clear" w:color="auto" w:fill="FFFFFF"/>
          <w:lang w:val="id-ID"/>
        </w:rPr>
        <w:t xml:space="preserve"> and </w:t>
      </w:r>
      <w:r w:rsidRPr="00870439">
        <w:rPr>
          <w:rFonts w:ascii="Times New Roman" w:hAnsi="Times New Roman" w:cs="Times New Roman"/>
          <w:i/>
          <w:iCs/>
          <w:sz w:val="24"/>
          <w:szCs w:val="24"/>
          <w:shd w:val="clear" w:color="auto" w:fill="FFFFFF"/>
          <w:lang w:val="id-ID"/>
        </w:rPr>
        <w:t>concatenation</w:t>
      </w:r>
      <w:r w:rsidRPr="00870439">
        <w:rPr>
          <w:rFonts w:ascii="Times New Roman" w:hAnsi="Times New Roman" w:cs="Times New Roman"/>
          <w:sz w:val="24"/>
          <w:szCs w:val="24"/>
          <w:shd w:val="clear" w:color="auto" w:fill="FFFFFF"/>
          <w:lang w:val="id-ID"/>
        </w:rPr>
        <w:t xml:space="preserve"> (Zhang, 2016. Fitur yang masuk ke dalam lapisan fully connected (f) merupakan hasil proses vektorisasi (F(x)) dari hasil subsampling pada lapisan sebelumnya (</w:t>
      </w:r>
      <m:oMath>
        <m:sSubSup>
          <m:sSubSupPr>
            <m:ctrlPr>
              <w:rPr>
                <w:rFonts w:ascii="Cambria Math" w:hAnsi="Cambria Math" w:cs="Times New Roman"/>
                <w:i/>
                <w:sz w:val="24"/>
                <w:szCs w:val="24"/>
                <w:shd w:val="clear" w:color="auto" w:fill="FFFFFF"/>
                <w:lang w:val="id-ID"/>
              </w:rPr>
            </m:ctrlPr>
          </m:sSubSupPr>
          <m:e>
            <m:r>
              <w:rPr>
                <w:rFonts w:ascii="Cambria Math" w:hAnsi="Cambria Math" w:cs="Times New Roman"/>
                <w:sz w:val="24"/>
                <w:szCs w:val="24"/>
                <w:shd w:val="clear" w:color="auto" w:fill="FFFFFF"/>
                <w:lang w:val="id-ID"/>
              </w:rPr>
              <m:t>S</m:t>
            </m:r>
          </m:e>
          <m:sub>
            <m:r>
              <w:rPr>
                <w:rFonts w:ascii="Cambria Math" w:hAnsi="Cambria Math" w:cs="Times New Roman"/>
                <w:sz w:val="24"/>
                <w:szCs w:val="24"/>
                <w:shd w:val="clear" w:color="auto" w:fill="FFFFFF"/>
                <w:lang w:val="id-ID"/>
              </w:rPr>
              <m:t>p</m:t>
            </m:r>
          </m:sub>
          <m:sup>
            <m:r>
              <w:rPr>
                <w:rFonts w:ascii="Cambria Math" w:hAnsi="Cambria Math" w:cs="Times New Roman"/>
                <w:sz w:val="24"/>
                <w:szCs w:val="24"/>
                <w:shd w:val="clear" w:color="auto" w:fill="FFFFFF"/>
                <w:lang w:val="id-ID"/>
              </w:rPr>
              <m:t>1</m:t>
            </m:r>
          </m:sup>
        </m:sSubSup>
      </m:oMath>
      <w:r w:rsidRPr="00870439">
        <w:rPr>
          <w:rFonts w:ascii="Times New Roman" w:hAnsi="Times New Roman" w:cs="Times New Roman"/>
          <w:sz w:val="24"/>
          <w:szCs w:val="24"/>
          <w:shd w:val="clear" w:color="auto" w:fill="FFFFFF"/>
          <w:lang w:val="id-ID"/>
        </w:rPr>
        <w:t xml:space="preserve">), proses ini menggabungkan seluruh n buah </w:t>
      </w:r>
      <w:r w:rsidRPr="00870439">
        <w:rPr>
          <w:rFonts w:ascii="Times New Roman" w:hAnsi="Times New Roman" w:cs="Times New Roman"/>
          <w:i/>
          <w:iCs/>
          <w:sz w:val="24"/>
          <w:szCs w:val="24"/>
          <w:shd w:val="clear" w:color="auto" w:fill="FFFFFF"/>
          <w:lang w:val="id-ID"/>
        </w:rPr>
        <w:t>feature</w:t>
      </w:r>
      <w:r w:rsidRPr="00870439">
        <w:rPr>
          <w:rFonts w:ascii="Times New Roman" w:hAnsi="Times New Roman" w:cs="Times New Roman"/>
          <w:sz w:val="24"/>
          <w:szCs w:val="24"/>
          <w:shd w:val="clear" w:color="auto" w:fill="FFFFFF"/>
          <w:lang w:val="id-ID"/>
        </w:rPr>
        <w:t xml:space="preserve"> </w:t>
      </w:r>
      <w:r w:rsidRPr="00870439">
        <w:rPr>
          <w:rFonts w:ascii="Times New Roman" w:hAnsi="Times New Roman" w:cs="Times New Roman"/>
          <w:i/>
          <w:iCs/>
          <w:sz w:val="24"/>
          <w:szCs w:val="24"/>
          <w:shd w:val="clear" w:color="auto" w:fill="FFFFFF"/>
          <w:lang w:val="id-ID"/>
        </w:rPr>
        <w:t xml:space="preserve">maps, </w:t>
      </w:r>
      <w:r w:rsidRPr="00870439">
        <w:rPr>
          <w:rFonts w:ascii="Times New Roman" w:hAnsi="Times New Roman" w:cs="Times New Roman"/>
          <w:sz w:val="24"/>
          <w:szCs w:val="24"/>
          <w:shd w:val="clear" w:color="auto" w:fill="FFFFFF"/>
          <w:lang w:val="id-ID"/>
        </w:rPr>
        <w:t>seperti yang ditujukkan pada persamaan(2.6)</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3"/>
        <w:gridCol w:w="3764"/>
      </w:tblGrid>
      <w:tr w:rsidR="00C74F82" w:rsidTr="00C74F82">
        <w:tc>
          <w:tcPr>
            <w:tcW w:w="3963" w:type="dxa"/>
          </w:tcPr>
          <w:p w:rsidR="00C74F82" w:rsidRDefault="00C74F82" w:rsidP="001504C0">
            <w:pPr>
              <w:tabs>
                <w:tab w:val="left" w:pos="360"/>
              </w:tabs>
              <w:spacing w:line="360" w:lineRule="auto"/>
              <w:contextualSpacing/>
              <w:jc w:val="both"/>
              <w:rPr>
                <w:rFonts w:ascii="Times New Roman" w:hAnsi="Times New Roman" w:cs="Times New Roman"/>
                <w:i/>
                <w:iCs/>
                <w:sz w:val="24"/>
                <w:szCs w:val="24"/>
                <w:shd w:val="clear" w:color="auto" w:fill="FFFFFF"/>
              </w:rPr>
            </w:pPr>
            <m:oMathPara>
              <m:oMath>
                <m:r>
                  <w:rPr>
                    <w:rFonts w:ascii="Cambria Math" w:hAnsi="Cambria Math" w:cs="Times New Roman"/>
                    <w:sz w:val="24"/>
                    <w:szCs w:val="24"/>
                  </w:rPr>
                  <m:t>f=F (</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P</m:t>
                        </m:r>
                      </m:sub>
                      <m:sup>
                        <m:r>
                          <w:rPr>
                            <w:rFonts w:ascii="Cambria Math" w:hAnsi="Cambria Math" w:cs="Times New Roman"/>
                            <w:sz w:val="24"/>
                            <w:szCs w:val="24"/>
                          </w:rPr>
                          <m:t>1</m:t>
                        </m:r>
                      </m:sup>
                    </m:sSubSup>
                  </m:e>
                </m:d>
                <m:r>
                  <w:rPr>
                    <w:rFonts w:ascii="Cambria Math" w:hAnsi="Cambria Math" w:cs="Times New Roman"/>
                    <w:sz w:val="24"/>
                    <w:szCs w:val="24"/>
                  </w:rPr>
                  <m:t>P=1,2,3,…n)</m:t>
                </m:r>
              </m:oMath>
            </m:oMathPara>
          </w:p>
        </w:tc>
        <w:tc>
          <w:tcPr>
            <w:tcW w:w="3964" w:type="dxa"/>
          </w:tcPr>
          <w:p w:rsidR="00C74F82" w:rsidRPr="00C74F82" w:rsidRDefault="00C74F82" w:rsidP="001504C0">
            <w:pPr>
              <w:tabs>
                <w:tab w:val="left" w:pos="360"/>
              </w:tabs>
              <w:spacing w:line="360" w:lineRule="auto"/>
              <w:contextualSpacing/>
              <w:jc w:val="right"/>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(2.6)</w:t>
            </w:r>
          </w:p>
        </w:tc>
      </w:tr>
    </w:tbl>
    <w:p w:rsidR="00870439" w:rsidRPr="00870439" w:rsidRDefault="00870439" w:rsidP="001504C0">
      <w:pPr>
        <w:numPr>
          <w:ilvl w:val="1"/>
          <w:numId w:val="2"/>
        </w:numPr>
        <w:tabs>
          <w:tab w:val="left" w:pos="360"/>
        </w:tabs>
        <w:suppressAutoHyphens/>
        <w:spacing w:after="0" w:line="360" w:lineRule="auto"/>
        <w:ind w:left="360"/>
        <w:contextualSpacing/>
        <w:jc w:val="both"/>
        <w:rPr>
          <w:rFonts w:ascii="Times New Roman" w:hAnsi="Times New Roman" w:cs="Times New Roman"/>
          <w:sz w:val="24"/>
          <w:szCs w:val="24"/>
          <w:lang w:val="id-ID"/>
        </w:rPr>
      </w:pPr>
      <w:r w:rsidRPr="00870439">
        <w:rPr>
          <w:rFonts w:ascii="Times New Roman" w:hAnsi="Times New Roman" w:cs="Times New Roman"/>
          <w:sz w:val="24"/>
          <w:szCs w:val="24"/>
          <w:highlight w:val="white"/>
          <w:lang w:val="id-ID"/>
        </w:rPr>
        <w:t xml:space="preserve">Selanjutnya adalah proses perhitungan prediksi target dari fitur yang masuk ke dalam lapisan </w:t>
      </w:r>
      <w:r w:rsidRPr="00870439">
        <w:rPr>
          <w:rFonts w:ascii="Times New Roman" w:hAnsi="Times New Roman" w:cs="Times New Roman"/>
          <w:i/>
          <w:iCs/>
          <w:sz w:val="24"/>
          <w:szCs w:val="24"/>
          <w:highlight w:val="white"/>
          <w:lang w:val="id-ID"/>
        </w:rPr>
        <w:t>fully connected</w:t>
      </w:r>
      <w:r w:rsidRPr="00870439">
        <w:rPr>
          <w:rFonts w:ascii="Times New Roman" w:hAnsi="Times New Roman" w:cs="Times New Roman"/>
          <w:sz w:val="24"/>
          <w:szCs w:val="24"/>
          <w:highlight w:val="white"/>
          <w:lang w:val="id-ID"/>
        </w:rPr>
        <w:t>. Nilai prediksi kelas (y(i)̂) ini dilakukan dengan melakukan perhitungan menggunakan persamaan(2.7).</w:t>
      </w:r>
      <w:r w:rsidRPr="00870439">
        <w:rPr>
          <w:rFonts w:ascii="Times New Roman" w:hAnsi="Times New Roman" w:cs="Times New Roman"/>
          <w:sz w:val="24"/>
          <w:szCs w:val="24"/>
          <w:lang w:val="id-ID"/>
        </w:rPr>
        <w:t xml:space="preserve"> Perhitungan pada persamaan ini menggunakan fitur dari lapisan subsampling sebelumnya (f(j)) yang dikalikan dengan bobot yang terkoneksi (W(i,j)) </w:t>
      </w:r>
      <w:r w:rsidRPr="00870439">
        <w:rPr>
          <w:rFonts w:ascii="Times New Roman" w:hAnsi="Times New Roman" w:cs="Times New Roman"/>
          <w:sz w:val="24"/>
          <w:szCs w:val="24"/>
          <w:shd w:val="clear" w:color="auto" w:fill="FFFFFF"/>
          <w:lang w:val="id-ID"/>
        </w:rPr>
        <w:t>dan ditambahkan dengan bias (b(i)).</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3"/>
        <w:gridCol w:w="1978"/>
      </w:tblGrid>
      <w:tr w:rsidR="00C74F82" w:rsidTr="00C74F82">
        <w:tc>
          <w:tcPr>
            <w:tcW w:w="5523" w:type="dxa"/>
            <w:vAlign w:val="center"/>
          </w:tcPr>
          <w:p w:rsidR="00C74F82" w:rsidRDefault="00C74F82" w:rsidP="001504C0">
            <w:pPr>
              <w:spacing w:line="360" w:lineRule="auto"/>
              <w:contextualSpacing/>
              <w:jc w:val="center"/>
              <w:rPr>
                <w:rFonts w:ascii="Times New Roman" w:hAnsi="Times New Roman" w:cs="Times New Roman"/>
                <w:sz w:val="24"/>
                <w:szCs w:val="24"/>
                <w:lang w:val="id-ID"/>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=σ(</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w:sym w:font="Symbol" w:char="F0E5"/>
                    </m:r>
                  </m:e>
                  <m:sub>
                    <m:r>
                      <w:rPr>
                        <w:rFonts w:ascii="Cambria Math" w:hAnsi="Cambria Math" w:cs="Times New Roman"/>
                        <w:sz w:val="24"/>
                        <w:szCs w:val="24"/>
                      </w:rPr>
                      <m:t>j=1</m:t>
                    </m:r>
                  </m:sub>
                  <m:sup>
                    <m:r>
                      <w:rPr>
                        <w:rFonts w:ascii="Cambria Math" w:hAnsi="Cambria Math" w:cs="Times New Roman"/>
                        <w:sz w:val="24"/>
                        <w:szCs w:val="24"/>
                      </w:rPr>
                      <m:t>n</m:t>
                    </m:r>
                  </m:sup>
                </m:sSubSup>
                <m:r>
                  <w:rPr>
                    <w:rFonts w:ascii="Cambria Math" w:hAnsi="Cambria Math" w:cs="Times New Roman"/>
                    <w:sz w:val="24"/>
                    <w:szCs w:val="24"/>
                  </w:rPr>
                  <m:t xml:space="preserve">w </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+b(i))</m:t>
                </m:r>
              </m:oMath>
            </m:oMathPara>
          </w:p>
        </w:tc>
        <w:tc>
          <w:tcPr>
            <w:tcW w:w="1978" w:type="dxa"/>
            <w:vAlign w:val="center"/>
          </w:tcPr>
          <w:p w:rsidR="00C74F82" w:rsidRPr="00C74F82" w:rsidRDefault="00C74F82" w:rsidP="001504C0">
            <w:pPr>
              <w:spacing w:line="360" w:lineRule="auto"/>
              <w:contextualSpacing/>
              <w:jc w:val="right"/>
              <w:rPr>
                <w:rFonts w:ascii="Times New Roman" w:hAnsi="Times New Roman" w:cs="Times New Roman"/>
                <w:sz w:val="24"/>
                <w:szCs w:val="24"/>
                <w:lang w:val="en-ID"/>
              </w:rPr>
            </w:pPr>
            <w:r>
              <w:rPr>
                <w:rFonts w:ascii="Times New Roman" w:hAnsi="Times New Roman" w:cs="Times New Roman"/>
                <w:sz w:val="24"/>
                <w:szCs w:val="24"/>
                <w:lang w:val="en-ID"/>
              </w:rPr>
              <w:t>(2.7)</w:t>
            </w:r>
          </w:p>
        </w:tc>
      </w:tr>
    </w:tbl>
    <w:p w:rsidR="00870439" w:rsidRPr="00870439" w:rsidRDefault="00870439" w:rsidP="001504C0">
      <w:pPr>
        <w:numPr>
          <w:ilvl w:val="1"/>
          <w:numId w:val="2"/>
        </w:numPr>
        <w:tabs>
          <w:tab w:val="left" w:pos="360"/>
        </w:tabs>
        <w:suppressAutoHyphens/>
        <w:spacing w:after="0" w:line="360" w:lineRule="auto"/>
        <w:ind w:left="360"/>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 xml:space="preserve">Untuk mengetahui seberapa baik proses pembelajaran telah dilakukan, maka nilai </w:t>
      </w:r>
      <w:r w:rsidRPr="00870439">
        <w:rPr>
          <w:rFonts w:ascii="Times New Roman" w:hAnsi="Times New Roman" w:cs="Times New Roman"/>
          <w:i/>
          <w:iCs/>
          <w:sz w:val="24"/>
          <w:szCs w:val="24"/>
          <w:highlight w:val="white"/>
          <w:lang w:val="id-ID"/>
        </w:rPr>
        <w:t>Loss</w:t>
      </w:r>
      <w:r w:rsidRPr="00870439">
        <w:rPr>
          <w:rFonts w:ascii="Times New Roman" w:hAnsi="Times New Roman" w:cs="Times New Roman"/>
          <w:sz w:val="24"/>
          <w:szCs w:val="24"/>
          <w:highlight w:val="white"/>
          <w:lang w:val="id-ID"/>
        </w:rPr>
        <w:t xml:space="preserve"> dihitung. </w:t>
      </w:r>
    </w:p>
    <w:p w:rsidR="00870439" w:rsidRPr="00870439" w:rsidRDefault="00870439" w:rsidP="001504C0">
      <w:pPr>
        <w:spacing w:after="0" w:line="360" w:lineRule="auto"/>
        <w:ind w:left="1931"/>
        <w:contextualSpacing/>
        <w:jc w:val="both"/>
        <w:rPr>
          <w:rFonts w:ascii="Times New Roman" w:hAnsi="Times New Roman" w:cs="Times New Roman"/>
          <w:sz w:val="24"/>
          <w:szCs w:val="24"/>
        </w:rPr>
      </w:pPr>
    </w:p>
    <w:p w:rsidR="00870439" w:rsidRPr="00055DCA" w:rsidRDefault="00870439" w:rsidP="001504C0">
      <w:pPr>
        <w:pStyle w:val="Heading3"/>
        <w:numPr>
          <w:ilvl w:val="3"/>
          <w:numId w:val="13"/>
        </w:numPr>
        <w:spacing w:before="0" w:line="360" w:lineRule="auto"/>
        <w:ind w:left="851" w:hanging="851"/>
        <w:contextualSpacing/>
        <w:rPr>
          <w:rFonts w:ascii="Times New Roman" w:hAnsi="Times New Roman" w:cs="Times New Roman"/>
          <w:b/>
          <w:color w:val="000000" w:themeColor="text1"/>
        </w:rPr>
      </w:pPr>
      <w:r w:rsidRPr="00D7572D">
        <w:rPr>
          <w:rFonts w:ascii="Times New Roman" w:hAnsi="Times New Roman" w:cs="Times New Roman"/>
          <w:b/>
          <w:i/>
          <w:color w:val="000000" w:themeColor="text1"/>
          <w:highlight w:val="white"/>
          <w:lang w:val="id-ID"/>
        </w:rPr>
        <w:t>Backward</w:t>
      </w:r>
      <w:r w:rsidRPr="00055DCA">
        <w:rPr>
          <w:rFonts w:ascii="Times New Roman" w:hAnsi="Times New Roman" w:cs="Times New Roman"/>
          <w:b/>
          <w:color w:val="000000" w:themeColor="text1"/>
          <w:highlight w:val="white"/>
          <w:lang w:val="id-ID"/>
        </w:rPr>
        <w:t xml:space="preserve"> </w:t>
      </w:r>
      <w:r w:rsidRPr="00D7572D">
        <w:rPr>
          <w:rFonts w:ascii="Times New Roman" w:hAnsi="Times New Roman" w:cs="Times New Roman"/>
          <w:b/>
          <w:i/>
          <w:color w:val="000000" w:themeColor="text1"/>
          <w:highlight w:val="white"/>
          <w:lang w:val="id-ID"/>
        </w:rPr>
        <w:t>Propagation</w:t>
      </w:r>
    </w:p>
    <w:p w:rsidR="00870439" w:rsidRPr="00870439" w:rsidRDefault="00870439" w:rsidP="000B7025">
      <w:pPr>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Proses untuk Proses untuk memperbaharui nilai filter dan bobot pada jaringan ada</w:t>
      </w:r>
      <w:bookmarkStart w:id="0" w:name="_GoBack"/>
      <w:bookmarkEnd w:id="0"/>
      <w:r w:rsidRPr="00870439">
        <w:rPr>
          <w:rFonts w:ascii="Times New Roman" w:hAnsi="Times New Roman" w:cs="Times New Roman"/>
          <w:sz w:val="24"/>
          <w:szCs w:val="24"/>
          <w:highlight w:val="white"/>
          <w:lang w:val="id-ID"/>
        </w:rPr>
        <w:t xml:space="preserve">lah proes propagasi balik. Perhitungan perubahan nilai bobot dihitung dimulai dari lapisan </w:t>
      </w:r>
      <w:r w:rsidRPr="00870439">
        <w:rPr>
          <w:rFonts w:ascii="Times New Roman" w:hAnsi="Times New Roman" w:cs="Times New Roman"/>
          <w:i/>
          <w:iCs/>
          <w:sz w:val="24"/>
          <w:szCs w:val="24"/>
          <w:highlight w:val="white"/>
          <w:lang w:val="id-ID"/>
        </w:rPr>
        <w:t>fully</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connected</w:t>
      </w:r>
      <w:r w:rsidRPr="00870439">
        <w:rPr>
          <w:rFonts w:ascii="Times New Roman" w:hAnsi="Times New Roman" w:cs="Times New Roman"/>
          <w:sz w:val="24"/>
          <w:szCs w:val="24"/>
          <w:highlight w:val="white"/>
          <w:lang w:val="id-ID"/>
        </w:rPr>
        <w:t xml:space="preserve">. Pada lapisan ini perubahan bobot dicari dengan mencari </w:t>
      </w:r>
      <w:r w:rsidRPr="00870439">
        <w:rPr>
          <w:rFonts w:ascii="Times New Roman" w:hAnsi="Times New Roman" w:cs="Times New Roman"/>
          <w:i/>
          <w:iCs/>
          <w:sz w:val="24"/>
          <w:szCs w:val="24"/>
          <w:highlight w:val="white"/>
          <w:lang w:val="id-ID"/>
        </w:rPr>
        <w:t>derivatif</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loss</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function</w:t>
      </w:r>
      <w:r w:rsidRPr="00870439">
        <w:rPr>
          <w:rFonts w:ascii="Times New Roman" w:hAnsi="Times New Roman" w:cs="Times New Roman"/>
          <w:sz w:val="24"/>
          <w:szCs w:val="24"/>
          <w:highlight w:val="white"/>
          <w:lang w:val="id-ID"/>
        </w:rPr>
        <w:t xml:space="preserve"> terhadap bobot (Zhang, 2016). Perhitungan perubahan (ΔW(i,j)) yang terhubung dengan node penghasil nilai fitur f(j) berdasarkan selisih prediksi kelas dari data ke i (ŷ(i)) dengan target aktual dari data ke i (y(i)) pada lapisan fully connected dapat dilihat pada persamaan (2.8).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9"/>
        <w:gridCol w:w="2718"/>
      </w:tblGrid>
      <w:tr w:rsidR="00C74F82" w:rsidTr="00C74F82">
        <w:tc>
          <w:tcPr>
            <w:tcW w:w="6091" w:type="dxa"/>
          </w:tcPr>
          <w:p w:rsidR="00C74F82" w:rsidRDefault="00C74F82" w:rsidP="001504C0">
            <w:pPr>
              <w:spacing w:line="360" w:lineRule="auto"/>
              <w:ind w:firstLineChars="851" w:firstLine="2042"/>
              <w:contextualSpacing/>
              <w:rPr>
                <w:rFonts w:ascii="Times New Roman" w:hAnsi="Times New Roman" w:cs="Times New Roman"/>
                <w:sz w:val="24"/>
                <w:szCs w:val="24"/>
                <w:shd w:val="clear" w:color="auto" w:fill="FFFFFF"/>
              </w:rPr>
            </w:pPr>
            <m:oMathPara>
              <m:oMath>
                <m:r>
                  <w:rPr>
                    <w:rFonts w:ascii="Cambria Math" w:hAnsi="Cambria Math" w:cs="Times New Roman"/>
                    <w:sz w:val="24"/>
                    <w:szCs w:val="24"/>
                    <w:shd w:val="clear" w:color="auto" w:fill="FFFFFF"/>
                  </w:rPr>
                  <m:t>∆W</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i,j</m:t>
                    </m:r>
                  </m:e>
                </m:d>
                <m:d>
                  <m:dPr>
                    <m:begChr m:val="{"/>
                    <m:endChr m:val=""/>
                    <m:ctrlPr>
                      <w:rPr>
                        <w:rFonts w:ascii="Cambria Math" w:hAnsi="Cambria Math" w:cs="Times New Roman"/>
                        <w:i/>
                        <w:sz w:val="24"/>
                        <w:szCs w:val="24"/>
                        <w:shd w:val="clear" w:color="auto" w:fill="FFFFFF"/>
                      </w:rPr>
                    </m:ctrlPr>
                  </m:dPr>
                  <m:e>
                    <m:eqArr>
                      <m:eqArrPr>
                        <m:ctrlPr>
                          <w:rPr>
                            <w:rFonts w:ascii="Cambria Math" w:hAnsi="Cambria Math" w:cs="Times New Roman"/>
                            <w:i/>
                            <w:sz w:val="24"/>
                            <w:szCs w:val="24"/>
                            <w:shd w:val="clear" w:color="auto" w:fill="FFFFFF"/>
                          </w:rPr>
                        </m:ctrlPr>
                      </m:eqArrPr>
                      <m:e>
                        <m:d>
                          <m:dPr>
                            <m:ctrlPr>
                              <w:rPr>
                                <w:rFonts w:ascii="Cambria Math" w:hAnsi="Cambria Math" w:cs="Times New Roman"/>
                                <w:i/>
                                <w:sz w:val="24"/>
                                <w:szCs w:val="24"/>
                                <w:shd w:val="clear" w:color="auto" w:fill="FFFFFF"/>
                              </w:rPr>
                            </m:ctrlPr>
                          </m:dPr>
                          <m:e>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i</m:t>
                                </m:r>
                              </m:e>
                            </m:d>
                            <m:r>
                              <w:rPr>
                                <w:rFonts w:ascii="Cambria Math" w:hAnsi="Cambria Math" w:cs="Times New Roman"/>
                                <w:sz w:val="24"/>
                                <w:szCs w:val="24"/>
                                <w:shd w:val="clear" w:color="auto" w:fill="FFFFFF"/>
                              </w:rPr>
                              <m:t>-y</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1</m:t>
                                </m:r>
                              </m:e>
                            </m:d>
                          </m:e>
                        </m:d>
                        <m:r>
                          <w:rPr>
                            <w:rFonts w:ascii="Cambria Math" w:hAnsi="Cambria Math" w:cs="Times New Roman"/>
                            <w:sz w:val="24"/>
                            <w:szCs w:val="24"/>
                            <w:shd w:val="clear" w:color="auto" w:fill="FFFFFF"/>
                          </w:rPr>
                          <m:t>.f</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i</m:t>
                            </m:r>
                          </m:e>
                        </m:d>
                        <m:r>
                          <w:rPr>
                            <w:rFonts w:ascii="Cambria Math" w:hAnsi="Cambria Math" w:cs="Times New Roman"/>
                            <w:sz w:val="24"/>
                            <w:szCs w:val="24"/>
                            <w:shd w:val="clear" w:color="auto" w:fill="FFFFFF"/>
                          </w:rPr>
                          <m:t>,if</m:t>
                        </m:r>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i</m:t>
                            </m:r>
                          </m:e>
                        </m:d>
                        <m:r>
                          <w:rPr>
                            <w:rFonts w:ascii="Cambria Math" w:hAnsi="Cambria Math" w:cs="Times New Roman"/>
                            <w:sz w:val="24"/>
                            <w:szCs w:val="24"/>
                            <w:shd w:val="clear" w:color="auto" w:fill="FFFFFF"/>
                          </w:rPr>
                          <m:t>&lt;0</m:t>
                        </m:r>
                      </m:e>
                      <m:e>
                        <m:r>
                          <w:rPr>
                            <w:rFonts w:ascii="Cambria Math" w:hAnsi="Cambria Math" w:cs="Times New Roman"/>
                            <w:sz w:val="24"/>
                            <w:szCs w:val="24"/>
                            <w:shd w:val="clear" w:color="auto" w:fill="FFFFFF"/>
                          </w:rPr>
                          <m:t>0, Otherwise</m:t>
                        </m:r>
                      </m:e>
                    </m:eqArr>
                  </m:e>
                </m:d>
              </m:oMath>
            </m:oMathPara>
          </w:p>
        </w:tc>
        <w:tc>
          <w:tcPr>
            <w:tcW w:w="1836" w:type="dxa"/>
          </w:tcPr>
          <w:p w:rsidR="00C74F82" w:rsidRDefault="00C74F82" w:rsidP="001504C0">
            <w:pPr>
              <w:spacing w:line="360" w:lineRule="auto"/>
              <w:ind w:firstLineChars="851" w:firstLine="2042"/>
              <w:contextualSpacing/>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(2.8)</w:t>
            </w:r>
          </w:p>
        </w:tc>
      </w:tr>
    </w:tbl>
    <w:p w:rsidR="00C74F82" w:rsidRDefault="00C74F82" w:rsidP="001504C0">
      <w:pPr>
        <w:spacing w:after="0" w:line="360" w:lineRule="auto"/>
        <w:ind w:firstLineChars="851" w:firstLine="2042"/>
        <w:contextualSpacing/>
        <w:rPr>
          <w:rFonts w:ascii="Times New Roman" w:hAnsi="Times New Roman" w:cs="Times New Roman"/>
          <w:sz w:val="24"/>
          <w:szCs w:val="24"/>
          <w:shd w:val="clear" w:color="auto" w:fill="FFFFFF"/>
        </w:rPr>
      </w:pPr>
    </w:p>
    <w:p w:rsidR="00870439" w:rsidRPr="00870439" w:rsidRDefault="00870439" w:rsidP="001504C0">
      <w:pPr>
        <w:spacing w:after="0" w:line="360" w:lineRule="auto"/>
        <w:ind w:firstLineChars="851" w:firstLine="2042"/>
        <w:contextualSpacing/>
        <w:rPr>
          <w:rFonts w:ascii="Times New Roman" w:hAnsi="Times New Roman" w:cs="Times New Roman"/>
          <w:sz w:val="24"/>
          <w:szCs w:val="24"/>
          <w:shd w:val="clear" w:color="auto" w:fill="FFFFFF"/>
          <w:vertAlign w:val="superscript"/>
        </w:rPr>
      </w:pPr>
      <w:r w:rsidRPr="00870439">
        <w:rPr>
          <w:rFonts w:ascii="Times New Roman" w:hAnsi="Times New Roman" w:cs="Times New Roman"/>
          <w:sz w:val="24"/>
          <w:szCs w:val="24"/>
          <w:shd w:val="clear" w:color="auto" w:fill="FFFFFF"/>
        </w:rPr>
        <w:tab/>
      </w:r>
    </w:p>
    <w:p w:rsidR="00870439" w:rsidRDefault="00870439" w:rsidP="000B7025">
      <w:pPr>
        <w:spacing w:after="0" w:line="360" w:lineRule="auto"/>
        <w:ind w:firstLine="851"/>
        <w:contextualSpacing/>
        <w:jc w:val="both"/>
        <w:rPr>
          <w:rFonts w:ascii="Times New Roman" w:hAnsi="Times New Roman" w:cs="Times New Roman"/>
          <w:sz w:val="24"/>
          <w:szCs w:val="24"/>
          <w:shd w:val="clear" w:color="auto" w:fill="FFFFFF"/>
          <w:lang w:val="id-ID"/>
        </w:rPr>
      </w:pPr>
      <w:r w:rsidRPr="00870439">
        <w:rPr>
          <w:rFonts w:ascii="Times New Roman" w:hAnsi="Times New Roman" w:cs="Times New Roman"/>
          <w:sz w:val="24"/>
          <w:szCs w:val="24"/>
          <w:shd w:val="clear" w:color="auto" w:fill="FFFFFF"/>
          <w:lang w:val="id-ID"/>
        </w:rPr>
        <w:lastRenderedPageBreak/>
        <w:t>Perubahan bias (Δb(i,j)) juga dapat dilakukan dengan mencari derivatif loss function terhadap bias. Perubahan bias dapat dihitung menggunakan persamaan(2.9).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9"/>
        <w:gridCol w:w="2718"/>
      </w:tblGrid>
      <w:tr w:rsidR="00C74F82" w:rsidTr="00AC4E46">
        <w:tc>
          <w:tcPr>
            <w:tcW w:w="6374" w:type="dxa"/>
          </w:tcPr>
          <w:p w:rsidR="00C74F82" w:rsidRDefault="00C74F82" w:rsidP="001504C0">
            <w:pPr>
              <w:spacing w:line="360" w:lineRule="auto"/>
              <w:ind w:firstLineChars="851" w:firstLine="2042"/>
              <w:contextualSpacing/>
              <w:jc w:val="both"/>
              <w:rPr>
                <w:rFonts w:ascii="Times New Roman" w:hAnsi="Times New Roman" w:cs="Times New Roman"/>
                <w:sz w:val="24"/>
                <w:szCs w:val="24"/>
              </w:rPr>
            </w:pPr>
            <m:oMathPara>
              <m:oMath>
                <m:r>
                  <w:rPr>
                    <w:rFonts w:ascii="Cambria Math" w:hAnsi="Cambria Math" w:cs="Times New Roman"/>
                    <w:sz w:val="24"/>
                    <w:szCs w:val="24"/>
                    <w:shd w:val="clear" w:color="auto" w:fill="FFFFFF"/>
                  </w:rPr>
                  <m:t>∆b</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i</m:t>
                    </m:r>
                  </m:e>
                </m:d>
                <m:d>
                  <m:dPr>
                    <m:begChr m:val="{"/>
                    <m:endChr m:val=""/>
                    <m:ctrlPr>
                      <w:rPr>
                        <w:rFonts w:ascii="Cambria Math" w:hAnsi="Cambria Math" w:cs="Times New Roman"/>
                        <w:i/>
                        <w:sz w:val="24"/>
                        <w:szCs w:val="24"/>
                        <w:shd w:val="clear" w:color="auto" w:fill="FFFFFF"/>
                      </w:rPr>
                    </m:ctrlPr>
                  </m:dPr>
                  <m:e>
                    <m:eqArr>
                      <m:eqArrPr>
                        <m:ctrlPr>
                          <w:rPr>
                            <w:rFonts w:ascii="Cambria Math" w:hAnsi="Cambria Math" w:cs="Times New Roman"/>
                            <w:i/>
                            <w:sz w:val="24"/>
                            <w:szCs w:val="24"/>
                            <w:shd w:val="clear" w:color="auto" w:fill="FFFFFF"/>
                          </w:rPr>
                        </m:ctrlPr>
                      </m:eqArrPr>
                      <m:e>
                        <m:d>
                          <m:dPr>
                            <m:ctrlPr>
                              <w:rPr>
                                <w:rFonts w:ascii="Cambria Math" w:hAnsi="Cambria Math" w:cs="Times New Roman"/>
                                <w:i/>
                                <w:sz w:val="24"/>
                                <w:szCs w:val="24"/>
                                <w:shd w:val="clear" w:color="auto" w:fill="FFFFFF"/>
                              </w:rPr>
                            </m:ctrlPr>
                          </m:dPr>
                          <m:e>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i</m:t>
                                </m:r>
                              </m:e>
                            </m:d>
                            <m:r>
                              <w:rPr>
                                <w:rFonts w:ascii="Cambria Math" w:hAnsi="Cambria Math" w:cs="Times New Roman"/>
                                <w:sz w:val="24"/>
                                <w:szCs w:val="24"/>
                                <w:shd w:val="clear" w:color="auto" w:fill="FFFFFF"/>
                              </w:rPr>
                              <m:t>-y</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1</m:t>
                                </m:r>
                              </m:e>
                            </m:d>
                          </m:e>
                        </m:d>
                        <m:r>
                          <w:rPr>
                            <w:rFonts w:ascii="Cambria Math" w:hAnsi="Cambria Math" w:cs="Times New Roman"/>
                            <w:sz w:val="24"/>
                            <w:szCs w:val="24"/>
                            <w:shd w:val="clear" w:color="auto" w:fill="FFFFFF"/>
                          </w:rPr>
                          <m:t>.f</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j</m:t>
                            </m:r>
                          </m:e>
                        </m:d>
                        <m:r>
                          <w:rPr>
                            <w:rFonts w:ascii="Cambria Math" w:hAnsi="Cambria Math" w:cs="Times New Roman"/>
                            <w:sz w:val="24"/>
                            <w:szCs w:val="24"/>
                            <w:shd w:val="clear" w:color="auto" w:fill="FFFFFF"/>
                          </w:rPr>
                          <m:t>,if</m:t>
                        </m:r>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i</m:t>
                            </m:r>
                          </m:e>
                        </m:d>
                        <m:r>
                          <w:rPr>
                            <w:rFonts w:ascii="Cambria Math" w:hAnsi="Cambria Math" w:cs="Times New Roman"/>
                            <w:sz w:val="24"/>
                            <w:szCs w:val="24"/>
                            <w:shd w:val="clear" w:color="auto" w:fill="FFFFFF"/>
                          </w:rPr>
                          <m:t>&lt;0</m:t>
                        </m:r>
                      </m:e>
                      <m:e>
                        <m:r>
                          <w:rPr>
                            <w:rFonts w:ascii="Cambria Math" w:hAnsi="Cambria Math" w:cs="Times New Roman"/>
                            <w:sz w:val="24"/>
                            <w:szCs w:val="24"/>
                            <w:shd w:val="clear" w:color="auto" w:fill="FFFFFF"/>
                          </w:rPr>
                          <m:t>0, Otherwise</m:t>
                        </m:r>
                      </m:e>
                    </m:eqArr>
                  </m:e>
                </m:d>
              </m:oMath>
            </m:oMathPara>
          </w:p>
        </w:tc>
        <w:tc>
          <w:tcPr>
            <w:tcW w:w="1553" w:type="dxa"/>
          </w:tcPr>
          <w:p w:rsidR="00C74F82" w:rsidRDefault="00C74F82" w:rsidP="001504C0">
            <w:pPr>
              <w:spacing w:line="360" w:lineRule="auto"/>
              <w:ind w:firstLineChars="851" w:firstLine="2042"/>
              <w:contextualSpacing/>
              <w:jc w:val="right"/>
              <w:rPr>
                <w:rFonts w:ascii="Times New Roman" w:hAnsi="Times New Roman" w:cs="Times New Roman"/>
                <w:sz w:val="24"/>
                <w:szCs w:val="24"/>
              </w:rPr>
            </w:pPr>
            <w:r>
              <w:rPr>
                <w:rFonts w:ascii="Times New Roman" w:hAnsi="Times New Roman" w:cs="Times New Roman"/>
                <w:sz w:val="24"/>
                <w:szCs w:val="24"/>
              </w:rPr>
              <w:t>(2.9)</w:t>
            </w:r>
          </w:p>
        </w:tc>
      </w:tr>
    </w:tbl>
    <w:p w:rsidR="00870439" w:rsidRDefault="00870439" w:rsidP="000B7025">
      <w:pPr>
        <w:spacing w:after="0" w:line="360" w:lineRule="auto"/>
        <w:ind w:firstLine="851"/>
        <w:contextualSpacing/>
        <w:jc w:val="both"/>
        <w:rPr>
          <w:rFonts w:ascii="Times New Roman" w:hAnsi="Times New Roman" w:cs="Times New Roman"/>
          <w:sz w:val="24"/>
          <w:szCs w:val="24"/>
          <w:lang w:val="id-ID"/>
        </w:rPr>
      </w:pPr>
      <w:r w:rsidRPr="00870439">
        <w:rPr>
          <w:rFonts w:ascii="Times New Roman" w:hAnsi="Times New Roman" w:cs="Times New Roman"/>
          <w:sz w:val="24"/>
          <w:szCs w:val="24"/>
          <w:highlight w:val="white"/>
          <w:lang w:val="id-ID"/>
        </w:rPr>
        <w:t>Selanjutnya adalah menghitung perubahan nilai filter pada lapisan konvolusi, perubahan ini diasarkan atas galat pada lapisan subsampling. Sehingga, sebelum menghitung perubahan bobot pada lapisan konvolusi, perlu dilakukan upsampling dari galat, karena setelah melakukan konvolusi feature maps melewati lapisan</w:t>
      </w:r>
      <w:r w:rsidRPr="00870439">
        <w:rPr>
          <w:rFonts w:ascii="Times New Roman" w:hAnsi="Times New Roman" w:cs="Times New Roman"/>
          <w:i/>
          <w:iCs/>
          <w:sz w:val="24"/>
          <w:szCs w:val="24"/>
          <w:highlight w:val="white"/>
          <w:lang w:val="id-ID"/>
        </w:rPr>
        <w:t xml:space="preserve"> </w:t>
      </w:r>
      <w:r w:rsidRPr="00870439">
        <w:rPr>
          <w:rFonts w:ascii="Times New Roman" w:hAnsi="Times New Roman" w:cs="Times New Roman"/>
          <w:sz w:val="24"/>
          <w:szCs w:val="24"/>
          <w:highlight w:val="white"/>
          <w:lang w:val="id-ID"/>
        </w:rPr>
        <w:t>subsampling</w:t>
      </w:r>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dan</w:t>
      </w:r>
      <w:proofErr w:type="spellEnd"/>
      <w:r w:rsidRPr="00870439">
        <w:rPr>
          <w:rFonts w:ascii="Times New Roman" w:hAnsi="Times New Roman" w:cs="Times New Roman"/>
          <w:sz w:val="24"/>
          <w:szCs w:val="24"/>
        </w:rPr>
        <w:t xml:space="preserve"> proses </w:t>
      </w:r>
      <w:proofErr w:type="spellStart"/>
      <w:r w:rsidRPr="00870439">
        <w:rPr>
          <w:rFonts w:ascii="Times New Roman" w:hAnsi="Times New Roman" w:cs="Times New Roman"/>
          <w:sz w:val="24"/>
          <w:szCs w:val="24"/>
        </w:rPr>
        <w:t>vektorisasi</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Perhitungan</w:t>
      </w:r>
      <w:proofErr w:type="spellEnd"/>
      <w:r w:rsidRPr="00870439">
        <w:rPr>
          <w:rFonts w:ascii="Times New Roman" w:hAnsi="Times New Roman" w:cs="Times New Roman"/>
          <w:sz w:val="24"/>
          <w:szCs w:val="24"/>
        </w:rPr>
        <w:t xml:space="preserve"> </w:t>
      </w:r>
      <w:proofErr w:type="spellStart"/>
      <w:r w:rsidRPr="00870439">
        <w:rPr>
          <w:rFonts w:ascii="Times New Roman" w:hAnsi="Times New Roman" w:cs="Times New Roman"/>
          <w:sz w:val="24"/>
          <w:szCs w:val="24"/>
        </w:rPr>
        <w:t>perubahan</w:t>
      </w:r>
      <w:proofErr w:type="spellEnd"/>
      <w:r w:rsidRPr="00870439">
        <w:rPr>
          <w:rFonts w:ascii="Times New Roman" w:hAnsi="Times New Roman" w:cs="Times New Roman"/>
          <w:sz w:val="24"/>
          <w:szCs w:val="24"/>
        </w:rPr>
        <w:t xml:space="preserve"> feature maps (</w:t>
      </w:r>
      <w:proofErr w:type="spellStart"/>
      <w:proofErr w:type="gramStart"/>
      <w:r w:rsidRPr="00870439">
        <w:rPr>
          <w:rFonts w:ascii="Times New Roman" w:hAnsi="Times New Roman" w:cs="Times New Roman"/>
          <w:sz w:val="24"/>
          <w:szCs w:val="24"/>
        </w:rPr>
        <w:t>Δf</w:t>
      </w:r>
      <w:proofErr w:type="spellEnd"/>
      <w:proofErr w:type="gramEnd"/>
      <w:r w:rsidRPr="00870439">
        <w:rPr>
          <w:rFonts w:ascii="Times New Roman" w:hAnsi="Times New Roman" w:cs="Times New Roman"/>
          <w:sz w:val="24"/>
          <w:szCs w:val="24"/>
        </w:rPr>
        <w:t xml:space="preserve">) </w:t>
      </w:r>
      <w:r w:rsidRPr="00870439">
        <w:rPr>
          <w:rFonts w:ascii="Times New Roman" w:hAnsi="Times New Roman" w:cs="Times New Roman"/>
          <w:sz w:val="24"/>
          <w:szCs w:val="24"/>
          <w:highlight w:val="white"/>
          <w:lang w:val="id-ID"/>
        </w:rPr>
        <w:t>dilakukan dengan persamaan (2.10)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2262"/>
      </w:tblGrid>
      <w:tr w:rsidR="001504C0" w:rsidTr="001504C0">
        <w:tc>
          <w:tcPr>
            <w:tcW w:w="5665" w:type="dxa"/>
          </w:tcPr>
          <w:p w:rsidR="001504C0" w:rsidRDefault="001504C0" w:rsidP="001504C0">
            <w:pPr>
              <w:spacing w:line="360" w:lineRule="auto"/>
              <w:contextualSpacing/>
              <w:jc w:val="both"/>
              <w:rPr>
                <w:rFonts w:ascii="Times New Roman" w:hAnsi="Times New Roman" w:cs="Times New Roman"/>
                <w:sz w:val="24"/>
                <w:szCs w:val="24"/>
              </w:rPr>
            </w:pPr>
            <m:oMathPara>
              <m:oMath>
                <m:r>
                  <w:rPr>
                    <w:rFonts w:ascii="Cambria Math" w:hAnsi="Cambria Math" w:cs="Times New Roman"/>
                    <w:sz w:val="24"/>
                    <w:szCs w:val="24"/>
                    <w:shd w:val="clear" w:color="auto" w:fill="FFFFFF"/>
                  </w:rPr>
                  <m:t>∆f=</m:t>
                </m:r>
                <m:d>
                  <m:dPr>
                    <m:begChr m:val="{"/>
                    <m:endChr m:val=""/>
                    <m:ctrlPr>
                      <w:rPr>
                        <w:rFonts w:ascii="Cambria Math" w:hAnsi="Cambria Math" w:cs="Times New Roman"/>
                        <w:i/>
                        <w:sz w:val="24"/>
                        <w:szCs w:val="24"/>
                        <w:shd w:val="clear" w:color="auto" w:fill="FFFFFF"/>
                      </w:rPr>
                    </m:ctrlPr>
                  </m:dPr>
                  <m:e>
                    <m:eqArr>
                      <m:eqArrPr>
                        <m:ctrlPr>
                          <w:rPr>
                            <w:rFonts w:ascii="Cambria Math" w:hAnsi="Cambria Math" w:cs="Times New Roman"/>
                            <w:i/>
                            <w:sz w:val="24"/>
                            <w:szCs w:val="24"/>
                            <w:shd w:val="clear" w:color="auto" w:fill="FFFFFF"/>
                          </w:rPr>
                        </m:ctrlPr>
                      </m:eqArrPr>
                      <m:e>
                        <m:d>
                          <m:dPr>
                            <m:ctrlPr>
                              <w:rPr>
                                <w:rFonts w:ascii="Cambria Math" w:hAnsi="Cambria Math" w:cs="Times New Roman"/>
                                <w:i/>
                                <w:sz w:val="24"/>
                                <w:szCs w:val="24"/>
                                <w:shd w:val="clear" w:color="auto" w:fill="FFFFFF"/>
                              </w:rPr>
                            </m:ctrlPr>
                          </m:dPr>
                          <m:e>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i</m:t>
                                </m:r>
                              </m:e>
                            </m:d>
                            <m:r>
                              <w:rPr>
                                <w:rFonts w:ascii="Cambria Math" w:hAnsi="Cambria Math" w:cs="Times New Roman"/>
                                <w:sz w:val="24"/>
                                <w:szCs w:val="24"/>
                                <w:shd w:val="clear" w:color="auto" w:fill="FFFFFF"/>
                              </w:rPr>
                              <m:t>-y</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1</m:t>
                                </m:r>
                              </m:e>
                            </m:d>
                          </m:e>
                        </m:d>
                        <m:r>
                          <w:rPr>
                            <w:rFonts w:ascii="Cambria Math" w:hAnsi="Cambria Math" w:cs="Times New Roman"/>
                            <w:sz w:val="24"/>
                            <w:szCs w:val="24"/>
                            <w:shd w:val="clear" w:color="auto" w:fill="FFFFFF"/>
                          </w:rPr>
                          <m:t>.f</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i</m:t>
                            </m:r>
                          </m:e>
                        </m:d>
                        <m:r>
                          <w:rPr>
                            <w:rFonts w:ascii="Cambria Math" w:hAnsi="Cambria Math" w:cs="Times New Roman"/>
                            <w:sz w:val="24"/>
                            <w:szCs w:val="24"/>
                            <w:shd w:val="clear" w:color="auto" w:fill="FFFFFF"/>
                          </w:rPr>
                          <m:t>,if</m:t>
                        </m:r>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i</m:t>
                            </m:r>
                          </m:e>
                        </m:d>
                        <m:r>
                          <w:rPr>
                            <w:rFonts w:ascii="Cambria Math" w:hAnsi="Cambria Math" w:cs="Times New Roman"/>
                            <w:sz w:val="24"/>
                            <w:szCs w:val="24"/>
                            <w:shd w:val="clear" w:color="auto" w:fill="FFFFFF"/>
                          </w:rPr>
                          <m:t>&lt;0</m:t>
                        </m:r>
                      </m:e>
                      <m:e>
                        <m:r>
                          <w:rPr>
                            <w:rFonts w:ascii="Cambria Math" w:hAnsi="Cambria Math" w:cs="Times New Roman"/>
                            <w:sz w:val="24"/>
                            <w:szCs w:val="24"/>
                            <w:shd w:val="clear" w:color="auto" w:fill="FFFFFF"/>
                          </w:rPr>
                          <m:t>0, Otherwise</m:t>
                        </m:r>
                      </m:e>
                    </m:eqArr>
                  </m:e>
                </m:d>
              </m:oMath>
            </m:oMathPara>
          </w:p>
        </w:tc>
        <w:tc>
          <w:tcPr>
            <w:tcW w:w="2262" w:type="dxa"/>
          </w:tcPr>
          <w:p w:rsidR="001504C0" w:rsidRDefault="001504C0" w:rsidP="001504C0">
            <w:pPr>
              <w:spacing w:line="360" w:lineRule="auto"/>
              <w:contextualSpacing/>
              <w:jc w:val="right"/>
              <w:rPr>
                <w:rFonts w:ascii="Times New Roman" w:hAnsi="Times New Roman" w:cs="Times New Roman"/>
                <w:sz w:val="24"/>
                <w:szCs w:val="24"/>
              </w:rPr>
            </w:pPr>
            <w:r>
              <w:rPr>
                <w:rFonts w:ascii="Times New Roman" w:hAnsi="Times New Roman" w:cs="Times New Roman"/>
                <w:sz w:val="24"/>
                <w:szCs w:val="24"/>
              </w:rPr>
              <w:t>(2.10)</w:t>
            </w:r>
          </w:p>
        </w:tc>
      </w:tr>
    </w:tbl>
    <w:p w:rsidR="00870439" w:rsidRPr="00870439" w:rsidRDefault="00870439" w:rsidP="000B7025">
      <w:pPr>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 xml:space="preserve">Setelah didapat perubahan dari </w:t>
      </w:r>
      <w:r w:rsidRPr="00870439">
        <w:rPr>
          <w:rFonts w:ascii="Times New Roman" w:hAnsi="Times New Roman" w:cs="Times New Roman"/>
          <w:i/>
          <w:iCs/>
          <w:sz w:val="24"/>
          <w:szCs w:val="24"/>
          <w:highlight w:val="white"/>
          <w:lang w:val="id-ID"/>
        </w:rPr>
        <w:t>feature</w:t>
      </w:r>
      <w:r w:rsidRPr="00870439">
        <w:rPr>
          <w:rFonts w:ascii="Times New Roman" w:hAnsi="Times New Roman" w:cs="Times New Roman"/>
          <w:sz w:val="24"/>
          <w:szCs w:val="24"/>
          <w:highlight w:val="white"/>
          <w:lang w:val="id-ID"/>
        </w:rPr>
        <w:t xml:space="preserve"> </w:t>
      </w:r>
      <w:r w:rsidRPr="00870439">
        <w:rPr>
          <w:rFonts w:ascii="Times New Roman" w:hAnsi="Times New Roman" w:cs="Times New Roman"/>
          <w:i/>
          <w:iCs/>
          <w:sz w:val="24"/>
          <w:szCs w:val="24"/>
          <w:highlight w:val="white"/>
          <w:lang w:val="id-ID"/>
        </w:rPr>
        <w:t>maps</w:t>
      </w:r>
      <w:r w:rsidRPr="00870439">
        <w:rPr>
          <w:rFonts w:ascii="Times New Roman" w:hAnsi="Times New Roman" w:cs="Times New Roman"/>
          <w:sz w:val="24"/>
          <w:szCs w:val="24"/>
          <w:highlight w:val="white"/>
          <w:lang w:val="id-ID"/>
        </w:rPr>
        <w:t xml:space="preserve"> yang masih berbentuk vector panjang, maka dilakukan proses untuk membalikkan vector ini ke bentuk matriks 2 dimensi. Perubahan ini dapat dinotasikan pada persamaan (2.11)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2829"/>
      </w:tblGrid>
      <w:tr w:rsidR="001504C0" w:rsidTr="001504C0">
        <w:tc>
          <w:tcPr>
            <w:tcW w:w="5098" w:type="dxa"/>
          </w:tcPr>
          <w:p w:rsidR="001504C0" w:rsidRDefault="001504C0" w:rsidP="001504C0">
            <w:pPr>
              <w:spacing w:line="360" w:lineRule="auto"/>
              <w:contextualSpacing/>
              <w:rPr>
                <w:rFonts w:ascii="Times New Roman" w:hAnsi="Times New Roman" w:cs="Times New Roman"/>
                <w:sz w:val="24"/>
                <w:szCs w:val="24"/>
              </w:rPr>
            </w:pPr>
            <m:oMathPara>
              <m:oMath>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P</m:t>
                    </m: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P=1,2,3,…n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-1</m:t>
                    </m:r>
                  </m:sup>
                </m:sSup>
                <m:r>
                  <w:rPr>
                    <w:rFonts w:ascii="Cambria Math" w:hAnsi="Cambria Math" w:cs="Times New Roman"/>
                    <w:sz w:val="24"/>
                    <w:szCs w:val="24"/>
                  </w:rPr>
                  <m:t>(∆f)</m:t>
                </m:r>
              </m:oMath>
            </m:oMathPara>
          </w:p>
        </w:tc>
        <w:tc>
          <w:tcPr>
            <w:tcW w:w="2829" w:type="dxa"/>
          </w:tcPr>
          <w:p w:rsidR="001504C0" w:rsidRDefault="001504C0" w:rsidP="001504C0">
            <w:pPr>
              <w:spacing w:line="360" w:lineRule="auto"/>
              <w:contextualSpacing/>
              <w:jc w:val="right"/>
              <w:rPr>
                <w:rFonts w:ascii="Times New Roman" w:hAnsi="Times New Roman" w:cs="Times New Roman"/>
                <w:sz w:val="24"/>
                <w:szCs w:val="24"/>
              </w:rPr>
            </w:pPr>
            <w:r>
              <w:rPr>
                <w:rFonts w:ascii="Times New Roman" w:hAnsi="Times New Roman" w:cs="Times New Roman"/>
                <w:sz w:val="24"/>
                <w:szCs w:val="24"/>
              </w:rPr>
              <w:t>(2.11)</w:t>
            </w:r>
          </w:p>
        </w:tc>
      </w:tr>
    </w:tbl>
    <w:p w:rsidR="00870439" w:rsidRDefault="00870439" w:rsidP="000B7025">
      <w:pPr>
        <w:spacing w:after="0" w:line="360" w:lineRule="auto"/>
        <w:ind w:firstLine="851"/>
        <w:contextualSpacing/>
        <w:jc w:val="both"/>
        <w:rPr>
          <w:rFonts w:ascii="Times New Roman" w:hAnsi="Times New Roman" w:cs="Times New Roman"/>
          <w:sz w:val="24"/>
          <w:szCs w:val="24"/>
          <w:shd w:val="clear" w:color="auto" w:fill="FFFFFF"/>
          <w:lang w:val="id-ID"/>
        </w:rPr>
      </w:pPr>
      <w:r w:rsidRPr="00870439">
        <w:rPr>
          <w:rFonts w:ascii="Times New Roman" w:hAnsi="Times New Roman" w:cs="Times New Roman"/>
          <w:sz w:val="24"/>
          <w:szCs w:val="24"/>
          <w:shd w:val="clear" w:color="auto" w:fill="FFFFFF"/>
          <w:lang w:val="id-ID"/>
        </w:rPr>
        <w:t>Proses upsampling adalah merubah matriks {</w:t>
      </w:r>
      <m:oMath>
        <m:r>
          <w:rPr>
            <w:rFonts w:ascii="Cambria Math" w:hAnsi="Cambria Math" w:cs="Times New Roman"/>
            <w:sz w:val="24"/>
            <w:szCs w:val="24"/>
            <w:shd w:val="clear" w:color="auto" w:fill="FFFFFF"/>
            <w:lang w:val="id-ID"/>
          </w:rPr>
          <m:t>∆</m:t>
        </m:r>
        <m:sSubSup>
          <m:sSubSupPr>
            <m:ctrlPr>
              <w:rPr>
                <w:rFonts w:ascii="Cambria Math" w:hAnsi="Cambria Math" w:cs="Times New Roman"/>
                <w:i/>
                <w:sz w:val="24"/>
                <w:szCs w:val="24"/>
                <w:shd w:val="clear" w:color="auto" w:fill="FFFFFF"/>
                <w:lang w:val="id-ID"/>
              </w:rPr>
            </m:ctrlPr>
          </m:sSubSupPr>
          <m:e>
            <m:r>
              <w:rPr>
                <w:rFonts w:ascii="Cambria Math" w:hAnsi="Cambria Math" w:cs="Times New Roman"/>
                <w:sz w:val="24"/>
                <w:szCs w:val="24"/>
                <w:shd w:val="clear" w:color="auto" w:fill="FFFFFF"/>
                <w:lang w:val="id-ID"/>
              </w:rPr>
              <m:t>S</m:t>
            </m:r>
          </m:e>
          <m:sub>
            <m:r>
              <w:rPr>
                <w:rFonts w:ascii="Cambria Math" w:hAnsi="Cambria Math" w:cs="Times New Roman"/>
                <w:sz w:val="24"/>
                <w:szCs w:val="24"/>
                <w:shd w:val="clear" w:color="auto" w:fill="FFFFFF"/>
                <w:lang w:val="id-ID"/>
              </w:rPr>
              <m:t>p</m:t>
            </m:r>
          </m:sub>
          <m:sup>
            <m:r>
              <w:rPr>
                <w:rFonts w:ascii="Cambria Math" w:hAnsi="Cambria Math" w:cs="Times New Roman"/>
                <w:sz w:val="24"/>
                <w:szCs w:val="24"/>
                <w:shd w:val="clear" w:color="auto" w:fill="FFFFFF"/>
                <w:lang w:val="id-ID"/>
              </w:rPr>
              <m:t>1</m:t>
            </m:r>
          </m:sup>
        </m:sSubSup>
      </m:oMath>
      <w:r w:rsidRPr="00870439">
        <w:rPr>
          <w:rFonts w:ascii="Times New Roman" w:hAnsi="Times New Roman" w:cs="Times New Roman"/>
          <w:sz w:val="24"/>
          <w:szCs w:val="24"/>
          <w:shd w:val="clear" w:color="auto" w:fill="FFFFFF"/>
          <w:lang w:val="id-ID"/>
        </w:rPr>
        <w:t xml:space="preserve">} yang merupakan matriks hasil subsampling kembali ke ukuran awal sebelum dilakukan proses </w:t>
      </w:r>
      <w:r w:rsidRPr="00870439">
        <w:rPr>
          <w:rFonts w:ascii="Times New Roman" w:hAnsi="Times New Roman" w:cs="Times New Roman"/>
          <w:i/>
          <w:iCs/>
          <w:sz w:val="24"/>
          <w:szCs w:val="24"/>
          <w:shd w:val="clear" w:color="auto" w:fill="FFFFFF"/>
          <w:lang w:val="id-ID"/>
        </w:rPr>
        <w:t>subsampling</w:t>
      </w:r>
      <w:r w:rsidRPr="00870439">
        <w:rPr>
          <w:rFonts w:ascii="Times New Roman" w:hAnsi="Times New Roman" w:cs="Times New Roman"/>
          <w:sz w:val="24"/>
          <w:szCs w:val="24"/>
          <w:shd w:val="clear" w:color="auto" w:fill="FFFFFF"/>
          <w:lang w:val="id-ID"/>
        </w:rPr>
        <w:t>. Hal ini dilakukan dengan meneruskan nilai matriks {</w:t>
      </w:r>
      <m:oMath>
        <m:r>
          <w:rPr>
            <w:rFonts w:ascii="Cambria Math" w:hAnsi="Cambria Math" w:cs="Times New Roman"/>
            <w:sz w:val="24"/>
            <w:szCs w:val="24"/>
            <w:shd w:val="clear" w:color="auto" w:fill="FFFFFF"/>
            <w:lang w:val="id-ID"/>
          </w:rPr>
          <m:t>∆</m:t>
        </m:r>
        <m:sSubSup>
          <m:sSubSupPr>
            <m:ctrlPr>
              <w:rPr>
                <w:rFonts w:ascii="Cambria Math" w:hAnsi="Cambria Math" w:cs="Times New Roman"/>
                <w:i/>
                <w:sz w:val="24"/>
                <w:szCs w:val="24"/>
                <w:shd w:val="clear" w:color="auto" w:fill="FFFFFF"/>
                <w:lang w:val="id-ID"/>
              </w:rPr>
            </m:ctrlPr>
          </m:sSubSupPr>
          <m:e>
            <m:r>
              <w:rPr>
                <w:rFonts w:ascii="Cambria Math" w:hAnsi="Cambria Math" w:cs="Times New Roman"/>
                <w:sz w:val="24"/>
                <w:szCs w:val="24"/>
                <w:shd w:val="clear" w:color="auto" w:fill="FFFFFF"/>
                <w:lang w:val="id-ID"/>
              </w:rPr>
              <m:t>S</m:t>
            </m:r>
          </m:e>
          <m:sub>
            <m:r>
              <w:rPr>
                <w:rFonts w:ascii="Cambria Math" w:hAnsi="Cambria Math" w:cs="Times New Roman"/>
                <w:sz w:val="24"/>
                <w:szCs w:val="24"/>
                <w:shd w:val="clear" w:color="auto" w:fill="FFFFFF"/>
                <w:lang w:val="id-ID"/>
              </w:rPr>
              <m:t>p</m:t>
            </m:r>
          </m:sub>
          <m:sup>
            <m:r>
              <w:rPr>
                <w:rFonts w:ascii="Cambria Math" w:hAnsi="Cambria Math" w:cs="Times New Roman"/>
                <w:sz w:val="24"/>
                <w:szCs w:val="24"/>
                <w:shd w:val="clear" w:color="auto" w:fill="FFFFFF"/>
                <w:lang w:val="id-ID"/>
              </w:rPr>
              <m:t>1</m:t>
            </m:r>
          </m:sup>
        </m:sSubSup>
      </m:oMath>
      <w:r w:rsidRPr="00870439">
        <w:rPr>
          <w:rFonts w:ascii="Times New Roman" w:hAnsi="Times New Roman" w:cs="Times New Roman"/>
          <w:sz w:val="24"/>
          <w:szCs w:val="24"/>
          <w:shd w:val="clear" w:color="auto" w:fill="FFFFFF"/>
          <w:lang w:val="id-ID"/>
        </w:rPr>
        <w:t xml:space="preserve">} kepada koordinat dari </w:t>
      </w:r>
      <w:r w:rsidRPr="00870439">
        <w:rPr>
          <w:rFonts w:ascii="Times New Roman" w:hAnsi="Times New Roman" w:cs="Times New Roman"/>
          <w:i/>
          <w:iCs/>
          <w:sz w:val="24"/>
          <w:szCs w:val="24"/>
          <w:shd w:val="clear" w:color="auto" w:fill="FFFFFF"/>
          <w:lang w:val="id-ID"/>
        </w:rPr>
        <w:t>feature</w:t>
      </w:r>
      <w:r w:rsidRPr="00870439">
        <w:rPr>
          <w:rFonts w:ascii="Times New Roman" w:hAnsi="Times New Roman" w:cs="Times New Roman"/>
          <w:sz w:val="24"/>
          <w:szCs w:val="24"/>
          <w:shd w:val="clear" w:color="auto" w:fill="FFFFFF"/>
          <w:lang w:val="id-ID"/>
        </w:rPr>
        <w:t xml:space="preserve"> </w:t>
      </w:r>
      <w:r w:rsidRPr="00870439">
        <w:rPr>
          <w:rFonts w:ascii="Times New Roman" w:hAnsi="Times New Roman" w:cs="Times New Roman"/>
          <w:i/>
          <w:iCs/>
          <w:sz w:val="24"/>
          <w:szCs w:val="24"/>
          <w:shd w:val="clear" w:color="auto" w:fill="FFFFFF"/>
          <w:lang w:val="id-ID"/>
        </w:rPr>
        <w:t>maps</w:t>
      </w:r>
      <w:r w:rsidRPr="00870439">
        <w:rPr>
          <w:rFonts w:ascii="Times New Roman" w:hAnsi="Times New Roman" w:cs="Times New Roman"/>
          <w:sz w:val="24"/>
          <w:szCs w:val="24"/>
          <w:shd w:val="clear" w:color="auto" w:fill="FFFFFF"/>
          <w:lang w:val="id-ID"/>
        </w:rPr>
        <w:t xml:space="preserve"> yang diloloskan nilainya pada proses subsampling (berkontribusi). Sedangkan untuk koordinat yang tidak diloloskan nilainya pada proses subsampling dapat diberi nilai 0. Penerusan nilai ini dinotasikan pada persamaan (2.12).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1695"/>
      </w:tblGrid>
      <w:tr w:rsidR="00AC4E46" w:rsidTr="00820DF1">
        <w:tc>
          <w:tcPr>
            <w:tcW w:w="6232" w:type="dxa"/>
          </w:tcPr>
          <w:p w:rsidR="00AC4E46" w:rsidRDefault="00AC4E46" w:rsidP="001504C0">
            <w:pPr>
              <w:spacing w:line="360" w:lineRule="auto"/>
              <w:contextualSpacing/>
              <w:jc w:val="both"/>
              <w:rPr>
                <w:rFonts w:ascii="Times New Roman" w:hAnsi="Times New Roman" w:cs="Times New Roman"/>
                <w:sz w:val="24"/>
                <w:szCs w:val="24"/>
              </w:rPr>
            </w:pPr>
            <m:oMathPara>
              <m:oMath>
                <m:r>
                  <w:rPr>
                    <w:rFonts w:ascii="Cambria Math" w:hAnsi="Cambria Math" w:cs="Times New Roman"/>
                    <w:sz w:val="24"/>
                    <w:szCs w:val="24"/>
                    <w:shd w:val="clear" w:color="auto" w:fill="FFFFFF"/>
                  </w:rPr>
                  <m:t>∆b</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i</m:t>
                    </m:r>
                  </m:e>
                </m:d>
                <m:d>
                  <m:dPr>
                    <m:begChr m:val="{"/>
                    <m:endChr m:val=""/>
                    <m:ctrlPr>
                      <w:rPr>
                        <w:rFonts w:ascii="Cambria Math" w:hAnsi="Cambria Math" w:cs="Times New Roman"/>
                        <w:i/>
                        <w:sz w:val="24"/>
                        <w:szCs w:val="24"/>
                        <w:shd w:val="clear" w:color="auto" w:fill="FFFFFF"/>
                      </w:rPr>
                    </m:ctrlPr>
                  </m:dPr>
                  <m:e>
                    <m:eqArr>
                      <m:eqArrPr>
                        <m:ctrlPr>
                          <w:rPr>
                            <w:rFonts w:ascii="Cambria Math" w:hAnsi="Cambria Math" w:cs="Times New Roman"/>
                            <w:i/>
                            <w:sz w:val="24"/>
                            <w:szCs w:val="24"/>
                            <w:shd w:val="clear" w:color="auto" w:fill="FFFFFF"/>
                          </w:rPr>
                        </m:ctrlPr>
                      </m:eqArrPr>
                      <m:e>
                        <m:r>
                          <w:rPr>
                            <w:rFonts w:ascii="Cambria Math" w:hAnsi="Cambria Math" w:cs="Times New Roman"/>
                            <w:sz w:val="24"/>
                            <w:szCs w:val="24"/>
                            <w:shd w:val="clear" w:color="auto" w:fill="FFFFFF"/>
                          </w:rPr>
                          <m:t>∆</m:t>
                        </m:r>
                        <m:sSubSup>
                          <m:sSubSupPr>
                            <m:ctrlPr>
                              <w:rPr>
                                <w:rFonts w:ascii="Cambria Math" w:hAnsi="Cambria Math" w:cs="Times New Roman"/>
                                <w:i/>
                                <w:sz w:val="24"/>
                                <w:szCs w:val="24"/>
                                <w:shd w:val="clear" w:color="auto" w:fill="FFFFFF"/>
                              </w:rPr>
                            </m:ctrlPr>
                          </m:sSubSupPr>
                          <m:e>
                            <m:r>
                              <w:rPr>
                                <w:rFonts w:ascii="Cambria Math" w:hAnsi="Cambria Math" w:cs="Times New Roman"/>
                                <w:sz w:val="24"/>
                                <w:szCs w:val="24"/>
                                <w:shd w:val="clear" w:color="auto" w:fill="FFFFFF"/>
                              </w:rPr>
                              <m:t>S</m:t>
                            </m:r>
                          </m:e>
                          <m:sub>
                            <m:r>
                              <w:rPr>
                                <w:rFonts w:ascii="Cambria Math" w:hAnsi="Cambria Math" w:cs="Times New Roman"/>
                                <w:sz w:val="24"/>
                                <w:szCs w:val="24"/>
                                <w:shd w:val="clear" w:color="auto" w:fill="FFFFFF"/>
                              </w:rPr>
                              <m:t>P</m:t>
                            </m:r>
                          </m:sub>
                          <m:sup>
                            <m:r>
                              <w:rPr>
                                <w:rFonts w:ascii="Cambria Math" w:hAnsi="Cambria Math" w:cs="Times New Roman"/>
                                <w:sz w:val="24"/>
                                <w:szCs w:val="24"/>
                                <w:shd w:val="clear" w:color="auto" w:fill="FFFFFF"/>
                              </w:rPr>
                              <m:t>1</m:t>
                            </m:r>
                          </m:sup>
                        </m:sSubSup>
                        <m:d>
                          <m:dPr>
                            <m:ctrlPr>
                              <w:rPr>
                                <w:rFonts w:ascii="Cambria Math" w:hAnsi="Cambria Math" w:cs="Times New Roman"/>
                                <w:i/>
                                <w:sz w:val="24"/>
                                <w:szCs w:val="24"/>
                                <w:shd w:val="clear" w:color="auto" w:fill="FFFFFF"/>
                              </w:rPr>
                            </m:ctrlPr>
                          </m:dPr>
                          <m:e>
                            <m:d>
                              <m:dPr>
                                <m:begChr m:val="["/>
                                <m:endChr m:val="]"/>
                                <m:ctrlPr>
                                  <w:rPr>
                                    <w:rFonts w:ascii="Cambria Math" w:hAnsi="Cambria Math" w:cs="Times New Roman"/>
                                    <w:i/>
                                    <w:sz w:val="24"/>
                                    <w:szCs w:val="24"/>
                                    <w:shd w:val="clear" w:color="auto" w:fill="FFFFFF"/>
                                  </w:rPr>
                                </m:ctrlPr>
                              </m:dPr>
                              <m:e>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i</m:t>
                                    </m:r>
                                  </m:num>
                                  <m:den>
                                    <m:r>
                                      <w:rPr>
                                        <w:rFonts w:ascii="Cambria Math" w:hAnsi="Cambria Math" w:cs="Times New Roman"/>
                                        <w:sz w:val="24"/>
                                        <w:szCs w:val="24"/>
                                        <w:shd w:val="clear" w:color="auto" w:fill="FFFFFF"/>
                                      </w:rPr>
                                      <m:t>2</m:t>
                                    </m:r>
                                  </m:den>
                                </m:f>
                              </m:e>
                            </m:d>
                            <m:r>
                              <w:rPr>
                                <w:rFonts w:ascii="Cambria Math" w:hAnsi="Cambria Math" w:cs="Times New Roman"/>
                                <w:sz w:val="24"/>
                                <w:szCs w:val="24"/>
                                <w:shd w:val="clear" w:color="auto" w:fill="FFFFFF"/>
                              </w:rPr>
                              <m:t>,</m:t>
                            </m:r>
                            <m:d>
                              <m:dPr>
                                <m:begChr m:val="["/>
                                <m:endChr m:val="]"/>
                                <m:ctrlPr>
                                  <w:rPr>
                                    <w:rFonts w:ascii="Cambria Math" w:hAnsi="Cambria Math" w:cs="Times New Roman"/>
                                    <w:i/>
                                    <w:sz w:val="24"/>
                                    <w:szCs w:val="24"/>
                                    <w:shd w:val="clear" w:color="auto" w:fill="FFFFFF"/>
                                  </w:rPr>
                                </m:ctrlPr>
                              </m:dPr>
                              <m:e>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j</m:t>
                                    </m:r>
                                  </m:num>
                                  <m:den>
                                    <m:r>
                                      <w:rPr>
                                        <w:rFonts w:ascii="Cambria Math" w:hAnsi="Cambria Math" w:cs="Times New Roman"/>
                                        <w:sz w:val="24"/>
                                        <w:szCs w:val="24"/>
                                        <w:shd w:val="clear" w:color="auto" w:fill="FFFFFF"/>
                                      </w:rPr>
                                      <m:t>2</m:t>
                                    </m:r>
                                  </m:den>
                                </m:f>
                              </m:e>
                            </m:d>
                          </m:e>
                        </m:d>
                        <m:r>
                          <w:rPr>
                            <w:rFonts w:ascii="Cambria Math" w:hAnsi="Cambria Math" w:cs="Times New Roman"/>
                            <w:sz w:val="24"/>
                            <w:szCs w:val="24"/>
                            <w:shd w:val="clear" w:color="auto" w:fill="FFFFFF"/>
                          </w:rPr>
                          <m:t>.if</m:t>
                        </m:r>
                        <m:sSubSup>
                          <m:sSubSupPr>
                            <m:ctrlPr>
                              <w:rPr>
                                <w:rFonts w:ascii="Cambria Math" w:hAnsi="Cambria Math" w:cs="Times New Roman"/>
                                <w:i/>
                                <w:sz w:val="24"/>
                                <w:szCs w:val="24"/>
                                <w:shd w:val="clear" w:color="auto" w:fill="FFFFFF"/>
                              </w:rPr>
                            </m:ctrlPr>
                          </m:sSubSupPr>
                          <m:e>
                            <m: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P</m:t>
                            </m:r>
                          </m:sub>
                          <m:sup>
                            <m:r>
                              <w:rPr>
                                <w:rFonts w:ascii="Cambria Math" w:hAnsi="Cambria Math" w:cs="Times New Roman"/>
                                <w:sz w:val="24"/>
                                <w:szCs w:val="24"/>
                                <w:shd w:val="clear" w:color="auto" w:fill="FFFFFF"/>
                              </w:rPr>
                              <m:t>1</m:t>
                            </m:r>
                          </m:sup>
                        </m:sSubSup>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i,j</m:t>
                            </m:r>
                          </m:e>
                        </m:d>
                        <m:r>
                          <w:rPr>
                            <w:rFonts w:ascii="Cambria Math" w:hAnsi="Cambria Math" w:cs="Times New Roman"/>
                            <w:sz w:val="24"/>
                            <w:szCs w:val="24"/>
                            <w:shd w:val="clear" w:color="auto" w:fill="FFFFFF"/>
                          </w:rPr>
                          <m:t>contributed</m:t>
                        </m:r>
                      </m:e>
                      <m:e>
                        <m:r>
                          <w:rPr>
                            <w:rFonts w:ascii="Cambria Math" w:hAnsi="Cambria Math" w:cs="Times New Roman"/>
                            <w:sz w:val="24"/>
                            <w:szCs w:val="24"/>
                            <w:shd w:val="clear" w:color="auto" w:fill="FFFFFF"/>
                          </w:rPr>
                          <m:t>0, Otherwise</m:t>
                        </m:r>
                      </m:e>
                    </m:eqArr>
                  </m:e>
                </m:d>
              </m:oMath>
            </m:oMathPara>
          </w:p>
        </w:tc>
        <w:tc>
          <w:tcPr>
            <w:tcW w:w="1695" w:type="dxa"/>
          </w:tcPr>
          <w:p w:rsidR="00AC4E46" w:rsidRDefault="00AC4E46" w:rsidP="001504C0">
            <w:pPr>
              <w:spacing w:line="360" w:lineRule="auto"/>
              <w:contextualSpacing/>
              <w:jc w:val="right"/>
              <w:rPr>
                <w:rFonts w:ascii="Times New Roman" w:hAnsi="Times New Roman" w:cs="Times New Roman"/>
                <w:sz w:val="24"/>
                <w:szCs w:val="24"/>
              </w:rPr>
            </w:pPr>
            <w:r>
              <w:rPr>
                <w:rFonts w:ascii="Times New Roman" w:hAnsi="Times New Roman" w:cs="Times New Roman"/>
                <w:sz w:val="24"/>
                <w:szCs w:val="24"/>
              </w:rPr>
              <w:t>(2.12)</w:t>
            </w:r>
          </w:p>
        </w:tc>
      </w:tr>
    </w:tbl>
    <w:p w:rsidR="00870439" w:rsidRDefault="00870439" w:rsidP="000B7025">
      <w:pPr>
        <w:spacing w:after="0" w:line="360" w:lineRule="auto"/>
        <w:ind w:firstLine="851"/>
        <w:contextualSpacing/>
        <w:jc w:val="both"/>
        <w:rPr>
          <w:rFonts w:ascii="Times New Roman" w:hAnsi="Times New Roman" w:cs="Times New Roman"/>
          <w:sz w:val="24"/>
          <w:szCs w:val="24"/>
          <w:shd w:val="clear" w:color="auto" w:fill="FFFFFF"/>
          <w:lang w:val="id-ID"/>
        </w:rPr>
      </w:pPr>
      <w:r w:rsidRPr="00870439">
        <w:rPr>
          <w:rFonts w:ascii="Times New Roman" w:hAnsi="Times New Roman" w:cs="Times New Roman"/>
          <w:sz w:val="24"/>
          <w:szCs w:val="24"/>
          <w:shd w:val="clear" w:color="auto" w:fill="FFFFFF"/>
          <w:lang w:val="id-ID"/>
        </w:rPr>
        <w:t>Setelah proses s</w:t>
      </w:r>
      <w:r w:rsidRPr="00870439">
        <w:rPr>
          <w:rFonts w:ascii="Times New Roman" w:hAnsi="Times New Roman" w:cs="Times New Roman"/>
          <w:i/>
          <w:iCs/>
          <w:sz w:val="24"/>
          <w:szCs w:val="24"/>
          <w:shd w:val="clear" w:color="auto" w:fill="FFFFFF"/>
          <w:lang w:val="id-ID"/>
        </w:rPr>
        <w:t>upsampling</w:t>
      </w:r>
      <w:r w:rsidRPr="00870439">
        <w:rPr>
          <w:rFonts w:ascii="Times New Roman" w:hAnsi="Times New Roman" w:cs="Times New Roman"/>
          <w:sz w:val="24"/>
          <w:szCs w:val="24"/>
          <w:shd w:val="clear" w:color="auto" w:fill="FFFFFF"/>
          <w:lang w:val="id-ID"/>
        </w:rPr>
        <w:t xml:space="preserve">, maka </w:t>
      </w:r>
      <m:oMath>
        <m:r>
          <w:rPr>
            <w:rFonts w:ascii="Cambria Math" w:hAnsi="Cambria Math" w:cs="Times New Roman"/>
            <w:sz w:val="24"/>
            <w:szCs w:val="24"/>
            <w:shd w:val="clear" w:color="auto" w:fill="FFFFFF"/>
            <w:lang w:val="id-ID"/>
          </w:rPr>
          <m:t>∆</m:t>
        </m:r>
        <m:sSubSup>
          <m:sSubSupPr>
            <m:ctrlPr>
              <w:rPr>
                <w:rFonts w:ascii="Cambria Math" w:hAnsi="Cambria Math" w:cs="Times New Roman"/>
                <w:i/>
                <w:sz w:val="24"/>
                <w:szCs w:val="24"/>
                <w:shd w:val="clear" w:color="auto" w:fill="FFFFFF"/>
                <w:lang w:val="id-ID"/>
              </w:rPr>
            </m:ctrlPr>
          </m:sSubSupPr>
          <m:e>
            <m:r>
              <w:rPr>
                <w:rFonts w:ascii="Cambria Math" w:hAnsi="Cambria Math" w:cs="Times New Roman"/>
                <w:sz w:val="24"/>
                <w:szCs w:val="24"/>
                <w:shd w:val="clear" w:color="auto" w:fill="FFFFFF"/>
                <w:lang w:val="id-ID"/>
              </w:rPr>
              <m:t>C</m:t>
            </m:r>
          </m:e>
          <m:sub>
            <m:r>
              <w:rPr>
                <w:rFonts w:ascii="Cambria Math" w:hAnsi="Cambria Math" w:cs="Times New Roman"/>
                <w:sz w:val="24"/>
                <w:szCs w:val="24"/>
                <w:shd w:val="clear" w:color="auto" w:fill="FFFFFF"/>
                <w:lang w:val="id-ID"/>
              </w:rPr>
              <m:t>p</m:t>
            </m:r>
          </m:sub>
          <m:sup>
            <m:r>
              <w:rPr>
                <w:rFonts w:ascii="Cambria Math" w:hAnsi="Cambria Math" w:cs="Times New Roman"/>
                <w:sz w:val="24"/>
                <w:szCs w:val="24"/>
                <w:shd w:val="clear" w:color="auto" w:fill="FFFFFF"/>
                <w:lang w:val="id-ID"/>
              </w:rPr>
              <m:t>1</m:t>
            </m:r>
          </m:sup>
        </m:sSubSup>
      </m:oMath>
      <w:r w:rsidRPr="00870439">
        <w:rPr>
          <w:rFonts w:ascii="Times New Roman" w:hAnsi="Times New Roman" w:cs="Times New Roman"/>
          <w:sz w:val="24"/>
          <w:szCs w:val="24"/>
          <w:shd w:val="clear" w:color="auto" w:fill="FFFFFF"/>
          <w:lang w:val="id-ID"/>
        </w:rPr>
        <w:t xml:space="preserve"> (i,j) dapat digunakan untuk menghitung perubahan nilai pada filter konvolusi di lapisan sebelumnya. Pencarian perubahan nilai filter (</w:t>
      </w:r>
      <m:oMath>
        <m:r>
          <w:rPr>
            <w:rFonts w:ascii="Cambria Math" w:hAnsi="Cambria Math" w:cs="Times New Roman"/>
            <w:sz w:val="24"/>
            <w:szCs w:val="24"/>
            <w:shd w:val="clear" w:color="auto" w:fill="FFFFFF"/>
            <w:lang w:val="id-ID"/>
          </w:rPr>
          <m:t>∆</m:t>
        </m:r>
        <m:sSubSup>
          <m:sSubSupPr>
            <m:ctrlPr>
              <w:rPr>
                <w:rFonts w:ascii="Cambria Math" w:hAnsi="Cambria Math" w:cs="Times New Roman"/>
                <w:i/>
                <w:sz w:val="24"/>
                <w:szCs w:val="24"/>
                <w:shd w:val="clear" w:color="auto" w:fill="FFFFFF"/>
                <w:lang w:val="id-ID"/>
              </w:rPr>
            </m:ctrlPr>
          </m:sSubSupPr>
          <m:e>
            <m:r>
              <w:rPr>
                <w:rFonts w:ascii="Cambria Math" w:hAnsi="Cambria Math" w:cs="Times New Roman"/>
                <w:sz w:val="24"/>
                <w:szCs w:val="24"/>
                <w:shd w:val="clear" w:color="auto" w:fill="FFFFFF"/>
                <w:lang w:val="id-ID"/>
              </w:rPr>
              <m:t>K</m:t>
            </m:r>
          </m:e>
          <m:sub>
            <m:r>
              <w:rPr>
                <w:rFonts w:ascii="Cambria Math" w:hAnsi="Cambria Math" w:cs="Times New Roman"/>
                <w:sz w:val="24"/>
                <w:szCs w:val="24"/>
                <w:shd w:val="clear" w:color="auto" w:fill="FFFFFF"/>
                <w:lang w:val="id-ID"/>
              </w:rPr>
              <m:t>1</m:t>
            </m:r>
          </m:sub>
          <m:sup>
            <m:r>
              <w:rPr>
                <w:rFonts w:ascii="Cambria Math" w:hAnsi="Cambria Math" w:cs="Times New Roman"/>
                <w:sz w:val="24"/>
                <w:szCs w:val="24"/>
                <w:shd w:val="clear" w:color="auto" w:fill="FFFFFF"/>
                <w:lang w:val="id-ID"/>
              </w:rPr>
              <m:t>1</m:t>
            </m:r>
          </m:sup>
        </m:sSubSup>
      </m:oMath>
      <w:r w:rsidRPr="00870439">
        <w:rPr>
          <w:rFonts w:ascii="Times New Roman" w:hAnsi="Times New Roman" w:cs="Times New Roman"/>
          <w:sz w:val="24"/>
          <w:szCs w:val="24"/>
          <w:shd w:val="clear" w:color="auto" w:fill="FFFFFF"/>
          <w:lang w:val="id-ID"/>
        </w:rPr>
        <w:t>,p) dilakukan dengan melakukan konvolusi gambar masukan (I) dengan menggunakan (</w:t>
      </w:r>
      <m:oMath>
        <m:r>
          <w:rPr>
            <w:rFonts w:ascii="Cambria Math" w:hAnsi="Cambria Math" w:cs="Times New Roman"/>
            <w:sz w:val="24"/>
            <w:szCs w:val="24"/>
            <w:shd w:val="clear" w:color="auto" w:fill="FFFFFF"/>
            <w:lang w:val="id-ID"/>
          </w:rPr>
          <m:t>∆</m:t>
        </m:r>
        <m:sSubSup>
          <m:sSubSupPr>
            <m:ctrlPr>
              <w:rPr>
                <w:rFonts w:ascii="Cambria Math" w:hAnsi="Cambria Math" w:cs="Times New Roman"/>
                <w:i/>
                <w:sz w:val="24"/>
                <w:szCs w:val="24"/>
                <w:shd w:val="clear" w:color="auto" w:fill="FFFFFF"/>
                <w:lang w:val="id-ID"/>
              </w:rPr>
            </m:ctrlPr>
          </m:sSubSupPr>
          <m:e>
            <m:r>
              <w:rPr>
                <w:rFonts w:ascii="Cambria Math" w:hAnsi="Cambria Math" w:cs="Times New Roman"/>
                <w:sz w:val="24"/>
                <w:szCs w:val="24"/>
                <w:shd w:val="clear" w:color="auto" w:fill="FFFFFF"/>
                <w:lang w:val="id-ID"/>
              </w:rPr>
              <m:t>C</m:t>
            </m:r>
          </m:e>
          <m:sub>
            <m:r>
              <w:rPr>
                <w:rFonts w:ascii="Cambria Math" w:hAnsi="Cambria Math" w:cs="Times New Roman"/>
                <w:sz w:val="24"/>
                <w:szCs w:val="24"/>
                <w:shd w:val="clear" w:color="auto" w:fill="FFFFFF"/>
                <w:lang w:val="id-ID"/>
              </w:rPr>
              <m:t>1</m:t>
            </m:r>
          </m:sub>
          <m:sup>
            <m:r>
              <w:rPr>
                <w:rFonts w:ascii="Cambria Math" w:hAnsi="Cambria Math" w:cs="Times New Roman"/>
                <w:sz w:val="24"/>
                <w:szCs w:val="24"/>
                <w:shd w:val="clear" w:color="auto" w:fill="FFFFFF"/>
                <w:lang w:val="id-ID"/>
              </w:rPr>
              <m:t>1</m:t>
            </m:r>
          </m:sup>
        </m:sSubSup>
      </m:oMath>
      <w:r w:rsidRPr="00870439">
        <w:rPr>
          <w:rFonts w:ascii="Times New Roman" w:hAnsi="Times New Roman" w:cs="Times New Roman"/>
          <w:sz w:val="24"/>
          <w:szCs w:val="24"/>
          <w:shd w:val="clear" w:color="auto" w:fill="FFFFFF"/>
          <w:lang w:val="id-ID"/>
        </w:rPr>
        <w:t>,σ). Proses pencarian nilai perubahan nilai filter konvolusi dapat dinotasikan pada persamaan (2.13)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1695"/>
      </w:tblGrid>
      <w:tr w:rsidR="00AC4E46" w:rsidTr="00AC4E46">
        <w:tc>
          <w:tcPr>
            <w:tcW w:w="6232" w:type="dxa"/>
          </w:tcPr>
          <w:p w:rsidR="00AC4E46" w:rsidRDefault="00AC4E46" w:rsidP="001504C0">
            <w:pPr>
              <w:spacing w:line="360" w:lineRule="auto"/>
              <w:contextualSpacing/>
              <w:jc w:val="both"/>
              <w:rPr>
                <w:rFonts w:ascii="Times New Roman" w:hAnsi="Times New Roman" w:cs="Times New Roman"/>
                <w:sz w:val="24"/>
                <w:szCs w:val="24"/>
              </w:rPr>
            </w:pPr>
            <m:oMathPara>
              <m:oMath>
                <m:r>
                  <w:rPr>
                    <w:rFonts w:ascii="Cambria Math" w:hAnsi="Cambria Math" w:cs="Times New Roman"/>
                    <w:sz w:val="24"/>
                    <w:szCs w:val="24"/>
                    <w:shd w:val="clear" w:color="auto" w:fill="FFFFFF"/>
                  </w:rPr>
                  <w:lastRenderedPageBreak/>
                  <m:t>∆</m:t>
                </m:r>
                <m:sSubSup>
                  <m:sSubSupPr>
                    <m:ctrlPr>
                      <w:rPr>
                        <w:rFonts w:ascii="Cambria Math" w:hAnsi="Cambria Math" w:cs="Times New Roman"/>
                        <w:i/>
                        <w:sz w:val="24"/>
                        <w:szCs w:val="24"/>
                        <w:shd w:val="clear" w:color="auto" w:fill="FFFFFF"/>
                      </w:rPr>
                    </m:ctrlPr>
                  </m:sSubSupPr>
                  <m:e>
                    <m: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1,σ</m:t>
                    </m:r>
                  </m:sub>
                  <m:sup>
                    <m:r>
                      <w:rPr>
                        <w:rFonts w:ascii="Cambria Math" w:hAnsi="Cambria Math" w:cs="Times New Roman"/>
                        <w:sz w:val="24"/>
                        <w:szCs w:val="24"/>
                        <w:shd w:val="clear" w:color="auto" w:fill="FFFFFF"/>
                      </w:rPr>
                      <m:t>1</m:t>
                    </m:r>
                  </m:sup>
                </m:sSubSup>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i,j</m:t>
                    </m:r>
                  </m:e>
                </m:d>
                <m:r>
                  <w:rPr>
                    <w:rFonts w:ascii="Cambria Math" w:hAnsi="Cambria Math" w:cs="Times New Roman"/>
                    <w:sz w:val="24"/>
                    <w:szCs w:val="24"/>
                    <w:shd w:val="clear" w:color="auto" w:fill="FFFFFF"/>
                  </w:rPr>
                  <m:t>=</m:t>
                </m:r>
                <m:d>
                  <m:dPr>
                    <m:begChr m:val="{"/>
                    <m:endChr m:val=""/>
                    <m:ctrlPr>
                      <w:rPr>
                        <w:rFonts w:ascii="Cambria Math" w:hAnsi="Cambria Math" w:cs="Times New Roman"/>
                        <w:i/>
                        <w:sz w:val="24"/>
                        <w:szCs w:val="24"/>
                        <w:shd w:val="clear" w:color="auto" w:fill="FFFFFF"/>
                      </w:rPr>
                    </m:ctrlPr>
                  </m:dPr>
                  <m:e>
                    <m:eqArr>
                      <m:eqArrPr>
                        <m:ctrlPr>
                          <w:rPr>
                            <w:rFonts w:ascii="Cambria Math" w:hAnsi="Cambria Math" w:cs="Times New Roman"/>
                            <w:i/>
                            <w:sz w:val="24"/>
                            <w:szCs w:val="24"/>
                            <w:shd w:val="clear" w:color="auto" w:fill="FFFFFF"/>
                          </w:rPr>
                        </m:ctrlPr>
                      </m:eqArrPr>
                      <m:e>
                        <m:r>
                          <w:rPr>
                            <w:rFonts w:ascii="Cambria Math" w:hAnsi="Cambria Math" w:cs="Times New Roman"/>
                            <w:sz w:val="24"/>
                            <w:szCs w:val="24"/>
                            <w:shd w:val="clear" w:color="auto" w:fill="FFFFFF"/>
                          </w:rPr>
                          <m:t>∆</m:t>
                        </m:r>
                        <m:sSubSup>
                          <m:sSubSupPr>
                            <m:ctrlPr>
                              <w:rPr>
                                <w:rFonts w:ascii="Cambria Math" w:hAnsi="Cambria Math" w:cs="Times New Roman"/>
                                <w:i/>
                                <w:sz w:val="24"/>
                                <w:szCs w:val="24"/>
                                <w:shd w:val="clear" w:color="auto" w:fill="FFFFFF"/>
                              </w:rPr>
                            </m:ctrlPr>
                          </m:sSubSupPr>
                          <m:e>
                            <m: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P</m:t>
                            </m:r>
                          </m:sub>
                          <m:sup>
                            <m:r>
                              <w:rPr>
                                <w:rFonts w:ascii="Cambria Math" w:hAnsi="Cambria Math" w:cs="Times New Roman"/>
                                <w:sz w:val="24"/>
                                <w:szCs w:val="24"/>
                                <w:shd w:val="clear" w:color="auto" w:fill="FFFFFF"/>
                              </w:rPr>
                              <m:t>1</m:t>
                            </m:r>
                          </m:sup>
                        </m:sSubSup>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i,j</m:t>
                            </m:r>
                          </m:e>
                        </m:d>
                        <m:r>
                          <w:rPr>
                            <w:rFonts w:ascii="Cambria Math" w:hAnsi="Cambria Math" w:cs="Times New Roman"/>
                            <w:sz w:val="24"/>
                            <w:szCs w:val="24"/>
                            <w:shd w:val="clear" w:color="auto" w:fill="FFFFFF"/>
                          </w:rPr>
                          <m:t>,if</m:t>
                        </m:r>
                        <m:sSubSup>
                          <m:sSubSupPr>
                            <m:ctrlPr>
                              <w:rPr>
                                <w:rFonts w:ascii="Cambria Math" w:hAnsi="Cambria Math" w:cs="Times New Roman"/>
                                <w:i/>
                                <w:sz w:val="24"/>
                                <w:szCs w:val="24"/>
                                <w:shd w:val="clear" w:color="auto" w:fill="FFFFFF"/>
                              </w:rPr>
                            </m:ctrlPr>
                          </m:sSubSupPr>
                          <m:e>
                            <m: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P</m:t>
                            </m:r>
                          </m:sub>
                          <m:sup>
                            <m:r>
                              <w:rPr>
                                <w:rFonts w:ascii="Cambria Math" w:hAnsi="Cambria Math" w:cs="Times New Roman"/>
                                <w:sz w:val="24"/>
                                <w:szCs w:val="24"/>
                                <w:shd w:val="clear" w:color="auto" w:fill="FFFFFF"/>
                              </w:rPr>
                              <m:t>1</m:t>
                            </m:r>
                          </m:sup>
                        </m:sSubSup>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i,j</m:t>
                            </m:r>
                          </m:e>
                        </m:d>
                        <m:r>
                          <w:rPr>
                            <w:rFonts w:ascii="Cambria Math" w:hAnsi="Cambria Math" w:cs="Times New Roman"/>
                            <w:sz w:val="24"/>
                            <w:szCs w:val="24"/>
                            <w:shd w:val="clear" w:color="auto" w:fill="FFFFFF"/>
                          </w:rPr>
                          <m:t>&gt;0</m:t>
                        </m:r>
                      </m:e>
                      <m:e>
                        <m:r>
                          <w:rPr>
                            <w:rFonts w:ascii="Cambria Math" w:hAnsi="Cambria Math" w:cs="Times New Roman"/>
                            <w:sz w:val="24"/>
                            <w:szCs w:val="24"/>
                            <w:shd w:val="clear" w:color="auto" w:fill="FFFFFF"/>
                          </w:rPr>
                          <m:t>0, Otherwise</m:t>
                        </m:r>
                      </m:e>
                    </m:eqArr>
                  </m:e>
                </m:d>
              </m:oMath>
            </m:oMathPara>
          </w:p>
        </w:tc>
        <w:tc>
          <w:tcPr>
            <w:tcW w:w="1695" w:type="dxa"/>
          </w:tcPr>
          <w:p w:rsidR="00AC4E46" w:rsidRDefault="00AC4E46" w:rsidP="001504C0">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(2.13)</w:t>
            </w:r>
          </w:p>
        </w:tc>
      </w:tr>
      <w:tr w:rsidR="00AC4E46" w:rsidTr="00AC4E46">
        <w:tc>
          <w:tcPr>
            <w:tcW w:w="6232" w:type="dxa"/>
          </w:tcPr>
          <w:p w:rsidR="00AC4E46" w:rsidRDefault="00AC4E46" w:rsidP="001504C0">
            <w:pPr>
              <w:spacing w:line="360" w:lineRule="auto"/>
              <w:contextualSpacing/>
              <w:jc w:val="both"/>
              <w:rPr>
                <w:rFonts w:ascii="Times New Roman" w:hAnsi="Times New Roman" w:cs="Times New Roman"/>
                <w:sz w:val="24"/>
                <w:szCs w:val="24"/>
              </w:rPr>
            </w:pPr>
            <m:oMathPara>
              <m:oMath>
                <m:r>
                  <w:rPr>
                    <w:rFonts w:ascii="Cambria Math" w:hAnsi="Cambria Math" w:cs="Times New Roman"/>
                    <w:sz w:val="24"/>
                    <w:szCs w:val="24"/>
                    <w:shd w:val="clear" w:color="auto" w:fill="FFFFFF"/>
                  </w:rPr>
                  <m:t>∆</m:t>
                </m:r>
                <m:sSubSup>
                  <m:sSubSupPr>
                    <m:ctrlPr>
                      <w:rPr>
                        <w:rFonts w:ascii="Cambria Math" w:hAnsi="Cambria Math" w:cs="Times New Roman"/>
                        <w:i/>
                        <w:sz w:val="24"/>
                        <w:szCs w:val="24"/>
                        <w:shd w:val="clear" w:color="auto" w:fill="FFFFFF"/>
                      </w:rPr>
                    </m:ctrlPr>
                  </m:sSubSupPr>
                  <m:e>
                    <m:r>
                      <w:rPr>
                        <w:rFonts w:ascii="Cambria Math" w:hAnsi="Cambria Math" w:cs="Times New Roman"/>
                        <w:sz w:val="24"/>
                        <w:szCs w:val="24"/>
                        <w:shd w:val="clear" w:color="auto" w:fill="FFFFFF"/>
                      </w:rPr>
                      <m:t>K</m:t>
                    </m:r>
                  </m:e>
                  <m:sub>
                    <m:r>
                      <w:rPr>
                        <w:rFonts w:ascii="Cambria Math" w:hAnsi="Cambria Math" w:cs="Times New Roman"/>
                        <w:sz w:val="24"/>
                        <w:szCs w:val="24"/>
                        <w:shd w:val="clear" w:color="auto" w:fill="FFFFFF"/>
                      </w:rPr>
                      <m:t>1,p</m:t>
                    </m:r>
                  </m:sub>
                  <m:sup>
                    <m:r>
                      <w:rPr>
                        <w:rFonts w:ascii="Cambria Math" w:hAnsi="Cambria Math" w:cs="Times New Roman"/>
                        <w:sz w:val="24"/>
                        <w:szCs w:val="24"/>
                        <w:shd w:val="clear" w:color="auto" w:fill="FFFFFF"/>
                      </w:rPr>
                      <m:t>1</m:t>
                    </m:r>
                  </m:sup>
                </m:sSubSup>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1</m:t>
                    </m:r>
                  </m:e>
                  <m:sub>
                    <m:r>
                      <w:rPr>
                        <w:rFonts w:ascii="Cambria Math" w:hAnsi="Cambria Math" w:cs="Times New Roman"/>
                        <w:sz w:val="24"/>
                        <w:szCs w:val="24"/>
                        <w:shd w:val="clear" w:color="auto" w:fill="FFFFFF"/>
                      </w:rPr>
                      <m:t>rot180</m:t>
                    </m:r>
                  </m:sub>
                </m:sSub>
                <m:r>
                  <w:rPr>
                    <w:rFonts w:ascii="Cambria Math" w:hAnsi="Cambria Math" w:cs="Times New Roman"/>
                    <w:sz w:val="24"/>
                    <w:szCs w:val="24"/>
                    <w:shd w:val="clear" w:color="auto" w:fill="FFFFFF"/>
                  </w:rPr>
                  <m:t>*∆</m:t>
                </m:r>
                <m:sSubSup>
                  <m:sSubSupPr>
                    <m:ctrlPr>
                      <w:rPr>
                        <w:rFonts w:ascii="Cambria Math" w:hAnsi="Cambria Math" w:cs="Times New Roman"/>
                        <w:i/>
                        <w:sz w:val="24"/>
                        <w:szCs w:val="24"/>
                        <w:shd w:val="clear" w:color="auto" w:fill="FFFFFF"/>
                      </w:rPr>
                    </m:ctrlPr>
                  </m:sSubSupPr>
                  <m:e>
                    <m: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P,σ</m:t>
                    </m:r>
                  </m:sub>
                  <m:sup>
                    <m:r>
                      <w:rPr>
                        <w:rFonts w:ascii="Cambria Math" w:hAnsi="Cambria Math" w:cs="Times New Roman"/>
                        <w:sz w:val="24"/>
                        <w:szCs w:val="24"/>
                        <w:shd w:val="clear" w:color="auto" w:fill="FFFFFF"/>
                      </w:rPr>
                      <m:t>1</m:t>
                    </m:r>
                  </m:sup>
                </m:sSubSup>
              </m:oMath>
            </m:oMathPara>
          </w:p>
        </w:tc>
        <w:tc>
          <w:tcPr>
            <w:tcW w:w="1695" w:type="dxa"/>
          </w:tcPr>
          <w:p w:rsidR="00AC4E46" w:rsidRDefault="00AC4E46" w:rsidP="001504C0">
            <w:pPr>
              <w:spacing w:line="360" w:lineRule="auto"/>
              <w:contextualSpacing/>
              <w:jc w:val="both"/>
              <w:rPr>
                <w:rFonts w:ascii="Times New Roman" w:hAnsi="Times New Roman" w:cs="Times New Roman"/>
                <w:sz w:val="24"/>
                <w:szCs w:val="24"/>
              </w:rPr>
            </w:pPr>
          </w:p>
        </w:tc>
      </w:tr>
    </w:tbl>
    <w:p w:rsidR="00870439" w:rsidRPr="00870439" w:rsidRDefault="00870439" w:rsidP="000B7025">
      <w:pPr>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sz w:val="24"/>
          <w:szCs w:val="24"/>
          <w:shd w:val="clear" w:color="auto" w:fill="FFFFFF"/>
          <w:lang w:val="id-ID"/>
        </w:rPr>
        <w:t>Pada lapisan konvolusi juga terdapat bias, nilai bias juga diperbaharui untuk mendukung proses pembelajaran. Perhitungan perubahan nilai bias (</w:t>
      </w:r>
      <m:oMath>
        <m:r>
          <w:rPr>
            <w:rFonts w:ascii="Cambria Math" w:hAnsi="Cambria Math" w:cs="Times New Roman"/>
            <w:sz w:val="24"/>
            <w:szCs w:val="24"/>
            <w:shd w:val="clear" w:color="auto" w:fill="FFFFFF"/>
            <w:lang w:val="id-ID"/>
          </w:rPr>
          <m:t>∆</m:t>
        </m:r>
        <m:sSubSup>
          <m:sSubSupPr>
            <m:ctrlPr>
              <w:rPr>
                <w:rFonts w:ascii="Cambria Math" w:hAnsi="Cambria Math" w:cs="Times New Roman"/>
                <w:i/>
                <w:sz w:val="24"/>
                <w:szCs w:val="24"/>
                <w:shd w:val="clear" w:color="auto" w:fill="FFFFFF"/>
                <w:lang w:val="id-ID"/>
              </w:rPr>
            </m:ctrlPr>
          </m:sSubSupPr>
          <m:e>
            <m:r>
              <w:rPr>
                <w:rFonts w:ascii="Cambria Math" w:hAnsi="Cambria Math" w:cs="Times New Roman"/>
                <w:sz w:val="24"/>
                <w:szCs w:val="24"/>
                <w:shd w:val="clear" w:color="auto" w:fill="FFFFFF"/>
                <w:lang w:val="id-ID"/>
              </w:rPr>
              <m:t>b</m:t>
            </m:r>
          </m:e>
          <m:sub>
            <m:r>
              <w:rPr>
                <w:rFonts w:ascii="Cambria Math" w:hAnsi="Cambria Math" w:cs="Times New Roman"/>
                <w:sz w:val="24"/>
                <w:szCs w:val="24"/>
                <w:shd w:val="clear" w:color="auto" w:fill="FFFFFF"/>
                <w:lang w:val="id-ID"/>
              </w:rPr>
              <m:t>p</m:t>
            </m:r>
          </m:sub>
          <m:sup>
            <m:r>
              <w:rPr>
                <w:rFonts w:ascii="Cambria Math" w:hAnsi="Cambria Math" w:cs="Times New Roman"/>
                <w:sz w:val="24"/>
                <w:szCs w:val="24"/>
                <w:shd w:val="clear" w:color="auto" w:fill="FFFFFF"/>
                <w:lang w:val="id-ID"/>
              </w:rPr>
              <m:t>1</m:t>
            </m:r>
          </m:sup>
        </m:sSubSup>
      </m:oMath>
      <w:r w:rsidRPr="00870439">
        <w:rPr>
          <w:rFonts w:ascii="Times New Roman" w:hAnsi="Times New Roman" w:cs="Times New Roman"/>
          <w:sz w:val="24"/>
          <w:szCs w:val="24"/>
        </w:rPr>
        <w:object w:dxaOrig="497" w:dyaOrig="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5pt;height:17.65pt" o:ole="" filled="t">
            <v:fill color2="black"/>
            <v:imagedata r:id="rId15" o:title=""/>
          </v:shape>
          <o:OLEObject Type="Embed" ProgID="Equation.3" ShapeID="_x0000_i1025" DrawAspect="Content" ObjectID="_1627847754" r:id="rId16"/>
        </w:object>
      </w:r>
      <w:r w:rsidRPr="00870439">
        <w:rPr>
          <w:rFonts w:ascii="Times New Roman" w:hAnsi="Times New Roman" w:cs="Times New Roman"/>
          <w:sz w:val="24"/>
          <w:szCs w:val="24"/>
          <w:shd w:val="clear" w:color="auto" w:fill="FFFFFF"/>
          <w:lang w:val="id-ID"/>
        </w:rPr>
        <w:t>,p) dilakukan hampir sama dengan perhitungan perubahan nilai filter konvolusi, namun tidak melibatkan nilai masukan. Sehingga perubahan nilai bias sama dengan jumlah seluruh (</w:t>
      </w:r>
      <m:oMath>
        <m:r>
          <w:rPr>
            <w:rFonts w:ascii="Cambria Math" w:hAnsi="Cambria Math" w:cs="Times New Roman"/>
            <w:sz w:val="24"/>
            <w:szCs w:val="24"/>
            <w:shd w:val="clear" w:color="auto" w:fill="FFFFFF"/>
            <w:lang w:val="id-ID"/>
          </w:rPr>
          <m:t>∆</m:t>
        </m:r>
        <m:sSubSup>
          <m:sSubSupPr>
            <m:ctrlPr>
              <w:rPr>
                <w:rFonts w:ascii="Cambria Math" w:hAnsi="Cambria Math" w:cs="Times New Roman"/>
                <w:i/>
                <w:sz w:val="24"/>
                <w:szCs w:val="24"/>
                <w:shd w:val="clear" w:color="auto" w:fill="FFFFFF"/>
                <w:lang w:val="id-ID"/>
              </w:rPr>
            </m:ctrlPr>
          </m:sSubSupPr>
          <m:e>
            <m:r>
              <w:rPr>
                <w:rFonts w:ascii="Cambria Math" w:hAnsi="Cambria Math" w:cs="Times New Roman"/>
                <w:sz w:val="24"/>
                <w:szCs w:val="24"/>
                <w:shd w:val="clear" w:color="auto" w:fill="FFFFFF"/>
                <w:lang w:val="id-ID"/>
              </w:rPr>
              <m:t>C</m:t>
            </m:r>
          </m:e>
          <m:sub>
            <m:r>
              <w:rPr>
                <w:rFonts w:ascii="Cambria Math" w:hAnsi="Cambria Math" w:cs="Times New Roman"/>
                <w:sz w:val="24"/>
                <w:szCs w:val="24"/>
                <w:shd w:val="clear" w:color="auto" w:fill="FFFFFF"/>
                <w:lang w:val="id-ID"/>
              </w:rPr>
              <m:t>p</m:t>
            </m:r>
          </m:sub>
          <m:sup>
            <m:r>
              <w:rPr>
                <w:rFonts w:ascii="Cambria Math" w:hAnsi="Cambria Math" w:cs="Times New Roman"/>
                <w:sz w:val="24"/>
                <w:szCs w:val="24"/>
                <w:shd w:val="clear" w:color="auto" w:fill="FFFFFF"/>
                <w:lang w:val="id-ID"/>
              </w:rPr>
              <m:t>1</m:t>
            </m:r>
          </m:sup>
        </m:sSubSup>
      </m:oMath>
      <w:r w:rsidRPr="00870439">
        <w:rPr>
          <w:rFonts w:ascii="Times New Roman" w:hAnsi="Times New Roman" w:cs="Times New Roman"/>
          <w:sz w:val="24"/>
          <w:szCs w:val="24"/>
          <w:shd w:val="clear" w:color="auto" w:fill="FFFFFF"/>
          <w:lang w:val="id-ID"/>
        </w:rPr>
        <w:t xml:space="preserve">,σ) setelah </w:t>
      </w:r>
      <w:r w:rsidRPr="00870439">
        <w:rPr>
          <w:rFonts w:ascii="Times New Roman" w:hAnsi="Times New Roman" w:cs="Times New Roman"/>
          <w:i/>
          <w:iCs/>
          <w:sz w:val="24"/>
          <w:szCs w:val="24"/>
          <w:shd w:val="clear" w:color="auto" w:fill="FFFFFF"/>
          <w:lang w:val="id-ID"/>
        </w:rPr>
        <w:t>upsampling</w:t>
      </w:r>
      <w:r w:rsidRPr="00870439">
        <w:rPr>
          <w:rFonts w:ascii="Times New Roman" w:hAnsi="Times New Roman" w:cs="Times New Roman"/>
          <w:sz w:val="24"/>
          <w:szCs w:val="24"/>
          <w:shd w:val="clear" w:color="auto" w:fill="FFFFFF"/>
          <w:lang w:val="id-ID"/>
        </w:rPr>
        <w:t xml:space="preserve"> seperti yang telah dinotasikan pada persamaan (2.14)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1411"/>
      </w:tblGrid>
      <w:tr w:rsidR="00AC4E46" w:rsidTr="00AC4E46">
        <w:tc>
          <w:tcPr>
            <w:tcW w:w="6516" w:type="dxa"/>
          </w:tcPr>
          <w:p w:rsidR="00AC4E46" w:rsidRDefault="00AC4E46" w:rsidP="001504C0">
            <w:pPr>
              <w:spacing w:line="360" w:lineRule="auto"/>
              <w:contextualSpacing/>
              <w:rPr>
                <w:rFonts w:ascii="Times New Roman" w:hAnsi="Times New Roman" w:cs="Times New Roman"/>
                <w:sz w:val="24"/>
                <w:szCs w:val="24"/>
              </w:rPr>
            </w:pPr>
            <m:oMathPara>
              <m:oMath>
                <m:r>
                  <w:rPr>
                    <w:rFonts w:ascii="Cambria Math" w:hAnsi="Cambria Math" w:cs="Times New Roman"/>
                    <w:sz w:val="24"/>
                    <w:szCs w:val="24"/>
                    <w:shd w:val="clear" w:color="auto" w:fill="FFFFFF"/>
                  </w:rPr>
                  <m:t>∆</m:t>
                </m:r>
                <m:sSubSup>
                  <m:sSubSupPr>
                    <m:ctrlPr>
                      <w:rPr>
                        <w:rFonts w:ascii="Cambria Math" w:hAnsi="Cambria Math" w:cs="Times New Roman"/>
                        <w:i/>
                        <w:sz w:val="24"/>
                        <w:szCs w:val="24"/>
                        <w:shd w:val="clear" w:color="auto" w:fill="FFFFFF"/>
                      </w:rPr>
                    </m:ctrlPr>
                  </m:sSubSupPr>
                  <m:e>
                    <m: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1,p</m:t>
                    </m:r>
                  </m:sub>
                  <m:sup>
                    <m:r>
                      <w:rPr>
                        <w:rFonts w:ascii="Cambria Math" w:hAnsi="Cambria Math" w:cs="Times New Roman"/>
                        <w:sz w:val="24"/>
                        <w:szCs w:val="24"/>
                        <w:shd w:val="clear" w:color="auto" w:fill="FFFFFF"/>
                      </w:rPr>
                      <m:t>1</m:t>
                    </m:r>
                  </m:sup>
                </m:sSubSup>
                <m:r>
                  <w:rPr>
                    <w:rFonts w:ascii="Cambria Math" w:hAnsi="Cambria Math" w:cs="Times New Roman"/>
                    <w:sz w:val="24"/>
                    <w:szCs w:val="24"/>
                    <w:shd w:val="clear" w:color="auto" w:fill="FFFFFF"/>
                  </w:rPr>
                  <m:t>=</m:t>
                </m:r>
                <m:sSubSup>
                  <m:sSubSupPr>
                    <m:ctrlPr>
                      <w:rPr>
                        <w:rFonts w:ascii="Cambria Math" w:hAnsi="Cambria Math" w:cs="Times New Roman"/>
                        <w:i/>
                        <w:sz w:val="24"/>
                        <w:szCs w:val="24"/>
                        <w:shd w:val="clear" w:color="auto" w:fill="FFFFFF"/>
                      </w:rPr>
                    </m:ctrlPr>
                  </m:sSubSupPr>
                  <m:e>
                    <m:r>
                      <m:rPr>
                        <m:sty m:val="p"/>
                      </m:rPr>
                      <w:rPr>
                        <w:rFonts w:ascii="Cambria Math" w:hAnsi="Cambria Math" w:cs="Times New Roman"/>
                        <w:sz w:val="24"/>
                        <w:szCs w:val="24"/>
                        <w:shd w:val="clear" w:color="auto" w:fill="FFFFFF"/>
                      </w:rPr>
                      <w:sym w:font="Symbol" w:char="F0E5"/>
                    </m:r>
                  </m:e>
                  <m:sub>
                    <m:r>
                      <w:rPr>
                        <w:rFonts w:ascii="Cambria Math" w:hAnsi="Cambria Math" w:cs="Times New Roman"/>
                        <w:sz w:val="24"/>
                        <w:szCs w:val="24"/>
                        <w:shd w:val="clear" w:color="auto" w:fill="FFFFFF"/>
                      </w:rPr>
                      <m:t>i=1</m:t>
                    </m:r>
                  </m:sub>
                  <m:sup>
                    <m:r>
                      <w:rPr>
                        <w:rFonts w:ascii="Cambria Math" w:hAnsi="Cambria Math" w:cs="Times New Roman"/>
                        <w:sz w:val="24"/>
                        <w:szCs w:val="24"/>
                        <w:shd w:val="clear" w:color="auto" w:fill="FFFFFF"/>
                      </w:rPr>
                      <m:t xml:space="preserve">row o f </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C</m:t>
                        </m:r>
                      </m:e>
                      <m:sup>
                        <m:r>
                          <w:rPr>
                            <w:rFonts w:ascii="Cambria Math" w:hAnsi="Cambria Math" w:cs="Times New Roman"/>
                            <w:sz w:val="24"/>
                            <w:szCs w:val="24"/>
                            <w:shd w:val="clear" w:color="auto" w:fill="FFFFFF"/>
                          </w:rPr>
                          <m:t>1</m:t>
                        </m:r>
                      </m:sup>
                    </m:sSup>
                  </m:sup>
                </m:sSubSup>
                <m:sSubSup>
                  <m:sSubSupPr>
                    <m:ctrlPr>
                      <w:rPr>
                        <w:rFonts w:ascii="Cambria Math" w:hAnsi="Cambria Math" w:cs="Times New Roman"/>
                        <w:i/>
                        <w:sz w:val="24"/>
                        <w:szCs w:val="24"/>
                        <w:shd w:val="clear" w:color="auto" w:fill="FFFFFF"/>
                      </w:rPr>
                    </m:ctrlPr>
                  </m:sSubSupPr>
                  <m:e>
                    <m:r>
                      <m:rPr>
                        <m:sty m:val="p"/>
                      </m:rPr>
                      <w:rPr>
                        <w:rFonts w:ascii="Cambria Math" w:hAnsi="Cambria Math" w:cs="Times New Roman"/>
                        <w:sz w:val="24"/>
                        <w:szCs w:val="24"/>
                        <w:shd w:val="clear" w:color="auto" w:fill="FFFFFF"/>
                      </w:rPr>
                      <w:sym w:font="Symbol" w:char="F0E5"/>
                    </m:r>
                  </m:e>
                  <m:sub>
                    <m:r>
                      <w:rPr>
                        <w:rFonts w:ascii="Cambria Math" w:hAnsi="Cambria Math" w:cs="Times New Roman"/>
                        <w:sz w:val="24"/>
                        <w:szCs w:val="24"/>
                        <w:shd w:val="clear" w:color="auto" w:fill="FFFFFF"/>
                      </w:rPr>
                      <m:t>j=1</m:t>
                    </m:r>
                  </m:sub>
                  <m:sup>
                    <m:r>
                      <w:rPr>
                        <w:rFonts w:ascii="Cambria Math" w:hAnsi="Cambria Math" w:cs="Times New Roman"/>
                        <w:sz w:val="24"/>
                        <w:szCs w:val="24"/>
                        <w:shd w:val="clear" w:color="auto" w:fill="FFFFFF"/>
                      </w:rPr>
                      <m:t xml:space="preserve">column o f </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C</m:t>
                        </m:r>
                      </m:e>
                      <m:sup>
                        <m:r>
                          <w:rPr>
                            <w:rFonts w:ascii="Cambria Math" w:hAnsi="Cambria Math" w:cs="Times New Roman"/>
                            <w:sz w:val="24"/>
                            <w:szCs w:val="24"/>
                            <w:shd w:val="clear" w:color="auto" w:fill="FFFFFF"/>
                          </w:rPr>
                          <m:t>1</m:t>
                        </m:r>
                      </m:sup>
                    </m:sSup>
                  </m:sup>
                </m:sSubSup>
                <m:r>
                  <w:rPr>
                    <w:rFonts w:ascii="Cambria Math" w:hAnsi="Cambria Math" w:cs="Times New Roman"/>
                    <w:sz w:val="24"/>
                    <w:szCs w:val="24"/>
                    <w:shd w:val="clear" w:color="auto" w:fill="FFFFFF"/>
                  </w:rPr>
                  <m:t>∆</m:t>
                </m:r>
                <m:sSubSup>
                  <m:sSubSupPr>
                    <m:ctrlPr>
                      <w:rPr>
                        <w:rFonts w:ascii="Cambria Math" w:hAnsi="Cambria Math" w:cs="Times New Roman"/>
                        <w:i/>
                        <w:sz w:val="24"/>
                        <w:szCs w:val="24"/>
                        <w:shd w:val="clear" w:color="auto" w:fill="FFFFFF"/>
                      </w:rPr>
                    </m:ctrlPr>
                  </m:sSubSupPr>
                  <m:e>
                    <m: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P</m:t>
                    </m:r>
                  </m:sub>
                  <m:sup>
                    <m:r>
                      <w:rPr>
                        <w:rFonts w:ascii="Cambria Math" w:hAnsi="Cambria Math" w:cs="Times New Roman"/>
                        <w:sz w:val="24"/>
                        <w:szCs w:val="24"/>
                        <w:shd w:val="clear" w:color="auto" w:fill="FFFFFF"/>
                      </w:rPr>
                      <m:t>1</m:t>
                    </m:r>
                  </m:sup>
                </m:sSubSup>
                <m:r>
                  <w:rPr>
                    <w:rFonts w:ascii="Cambria Math" w:hAnsi="Cambria Math" w:cs="Times New Roman"/>
                    <w:sz w:val="24"/>
                    <w:szCs w:val="24"/>
                    <w:shd w:val="clear" w:color="auto" w:fill="FFFFFF"/>
                  </w:rPr>
                  <m:t>(i,j)</m:t>
                </m:r>
              </m:oMath>
            </m:oMathPara>
          </w:p>
        </w:tc>
        <w:tc>
          <w:tcPr>
            <w:tcW w:w="1411" w:type="dxa"/>
          </w:tcPr>
          <w:p w:rsidR="00AC4E46" w:rsidRDefault="00AC4E46" w:rsidP="001504C0">
            <w:pPr>
              <w:spacing w:line="360" w:lineRule="auto"/>
              <w:contextualSpacing/>
              <w:rPr>
                <w:rFonts w:ascii="Times New Roman" w:hAnsi="Times New Roman" w:cs="Times New Roman"/>
                <w:sz w:val="24"/>
                <w:szCs w:val="24"/>
              </w:rPr>
            </w:pPr>
            <w:r>
              <w:rPr>
                <w:rFonts w:ascii="Times New Roman" w:hAnsi="Times New Roman" w:cs="Times New Roman"/>
                <w:sz w:val="24"/>
                <w:szCs w:val="24"/>
              </w:rPr>
              <w:t>(2.14)</w:t>
            </w:r>
          </w:p>
        </w:tc>
      </w:tr>
    </w:tbl>
    <w:p w:rsidR="00870439" w:rsidRPr="00870439" w:rsidRDefault="00870439" w:rsidP="000B7025">
      <w:pPr>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 xml:space="preserve">Setelah menghitung perubahan pada tiap-tiap lapisan, maka proses emperbaharui nilai filter, bias pada lapisan konvolusi, bobot pada lapisan </w:t>
      </w:r>
      <w:r w:rsidRPr="00870439">
        <w:rPr>
          <w:rFonts w:ascii="Times New Roman" w:hAnsi="Times New Roman" w:cs="Times New Roman"/>
          <w:i/>
          <w:iCs/>
          <w:sz w:val="24"/>
          <w:szCs w:val="24"/>
          <w:highlight w:val="white"/>
          <w:lang w:val="id-ID"/>
        </w:rPr>
        <w:t>fully connected</w:t>
      </w:r>
      <w:r w:rsidRPr="00870439">
        <w:rPr>
          <w:rFonts w:ascii="Times New Roman" w:hAnsi="Times New Roman" w:cs="Times New Roman"/>
          <w:sz w:val="24"/>
          <w:szCs w:val="24"/>
          <w:highlight w:val="white"/>
          <w:lang w:val="id-ID"/>
        </w:rPr>
        <w:t>, serta bias yang lama dapat dilakukan sebagaimana dijabarkan pada persamaan (</w:t>
      </w:r>
      <w:r w:rsidRPr="00870439">
        <w:rPr>
          <w:rFonts w:ascii="Times New Roman" w:hAnsi="Times New Roman" w:cs="Times New Roman"/>
          <w:sz w:val="24"/>
          <w:szCs w:val="24"/>
          <w:highlight w:val="white"/>
        </w:rPr>
        <w:t>2</w:t>
      </w:r>
      <w:r w:rsidRPr="00870439">
        <w:rPr>
          <w:rFonts w:ascii="Times New Roman" w:hAnsi="Times New Roman" w:cs="Times New Roman"/>
          <w:sz w:val="24"/>
          <w:szCs w:val="24"/>
          <w:highlight w:val="white"/>
          <w:lang w:val="id-ID"/>
        </w:rPr>
        <w:t>.15)(</w:t>
      </w:r>
      <w:r w:rsidRPr="00870439">
        <w:rPr>
          <w:rFonts w:ascii="Times New Roman" w:hAnsi="Times New Roman" w:cs="Times New Roman"/>
          <w:sz w:val="24"/>
          <w:szCs w:val="24"/>
          <w:highlight w:val="white"/>
        </w:rPr>
        <w:t>2</w:t>
      </w:r>
      <w:r w:rsidRPr="00870439">
        <w:rPr>
          <w:rFonts w:ascii="Times New Roman" w:hAnsi="Times New Roman" w:cs="Times New Roman"/>
          <w:sz w:val="24"/>
          <w:szCs w:val="24"/>
          <w:highlight w:val="white"/>
          <w:lang w:val="id-ID"/>
        </w:rPr>
        <w:t>.16)(</w:t>
      </w:r>
      <w:r w:rsidRPr="00870439">
        <w:rPr>
          <w:rFonts w:ascii="Times New Roman" w:hAnsi="Times New Roman" w:cs="Times New Roman"/>
          <w:sz w:val="24"/>
          <w:szCs w:val="24"/>
          <w:highlight w:val="white"/>
        </w:rPr>
        <w:t>2</w:t>
      </w:r>
      <w:r w:rsidRPr="00870439">
        <w:rPr>
          <w:rFonts w:ascii="Times New Roman" w:hAnsi="Times New Roman" w:cs="Times New Roman"/>
          <w:sz w:val="24"/>
          <w:szCs w:val="24"/>
          <w:highlight w:val="white"/>
          <w:lang w:val="id-ID"/>
        </w:rPr>
        <w:t>.17)(</w:t>
      </w:r>
      <w:r w:rsidRPr="00870439">
        <w:rPr>
          <w:rFonts w:ascii="Times New Roman" w:hAnsi="Times New Roman" w:cs="Times New Roman"/>
          <w:sz w:val="24"/>
          <w:szCs w:val="24"/>
          <w:highlight w:val="white"/>
        </w:rPr>
        <w:t>2</w:t>
      </w:r>
      <w:r w:rsidRPr="00870439">
        <w:rPr>
          <w:rFonts w:ascii="Times New Roman" w:hAnsi="Times New Roman" w:cs="Times New Roman"/>
          <w:sz w:val="24"/>
          <w:szCs w:val="24"/>
          <w:highlight w:val="white"/>
          <w:lang w:val="id-ID"/>
        </w:rPr>
        <w:t>.18)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C4E46" w:rsidTr="00AC4E46">
        <w:tc>
          <w:tcPr>
            <w:tcW w:w="3963" w:type="dxa"/>
          </w:tcPr>
          <w:p w:rsidR="00AC4E46" w:rsidRDefault="00AC4E46" w:rsidP="001504C0">
            <w:pPr>
              <w:spacing w:line="360" w:lineRule="auto"/>
              <w:contextualSpacing/>
              <w:rPr>
                <w:rFonts w:ascii="Times New Roman" w:hAnsi="Times New Roman" w:cs="Times New Roman"/>
                <w:i/>
                <w:sz w:val="24"/>
                <w:szCs w:val="24"/>
              </w:rPr>
            </w:pPr>
            <m:oMathPara>
              <m:oMath>
                <m:sSubSup>
                  <m:sSubSupPr>
                    <m:ctrlPr>
                      <w:rPr>
                        <w:rFonts w:ascii="Cambria Math" w:hAnsi="Cambria Math" w:cs="Times New Roman"/>
                        <w:i/>
                        <w:sz w:val="24"/>
                        <w:szCs w:val="24"/>
                        <w:vertAlign w:val="subscript"/>
                      </w:rPr>
                    </m:ctrlPr>
                  </m:sSubSupPr>
                  <m:e>
                    <m:r>
                      <w:rPr>
                        <w:rFonts w:ascii="Cambria Math" w:hAnsi="Cambria Math" w:cs="Times New Roman"/>
                        <w:sz w:val="24"/>
                        <w:szCs w:val="24"/>
                        <w:vertAlign w:val="subscript"/>
                      </w:rPr>
                      <m:t>K</m:t>
                    </m:r>
                  </m:e>
                  <m:sub>
                    <m:r>
                      <w:rPr>
                        <w:rFonts w:ascii="Cambria Math" w:hAnsi="Cambria Math" w:cs="Times New Roman"/>
                        <w:sz w:val="24"/>
                        <w:szCs w:val="24"/>
                        <w:vertAlign w:val="subscript"/>
                      </w:rPr>
                      <m:t>1,p</m:t>
                    </m:r>
                  </m:sub>
                  <m:sup>
                    <m:r>
                      <w:rPr>
                        <w:rFonts w:ascii="Cambria Math" w:hAnsi="Cambria Math" w:cs="Times New Roman"/>
                        <w:sz w:val="24"/>
                        <w:szCs w:val="24"/>
                        <w:vertAlign w:val="subscript"/>
                      </w:rPr>
                      <m:t>1</m:t>
                    </m:r>
                  </m:sup>
                </m:sSubSup>
                <m:r>
                  <w:rPr>
                    <w:rFonts w:ascii="Cambria Math" w:hAnsi="Cambria Math" w:cs="Times New Roman"/>
                    <w:sz w:val="24"/>
                    <w:szCs w:val="24"/>
                    <w:vertAlign w:val="subscript"/>
                  </w:rPr>
                  <m:t>=</m:t>
                </m:r>
                <m:sSubSup>
                  <m:sSubSupPr>
                    <m:ctrlPr>
                      <w:rPr>
                        <w:rFonts w:ascii="Cambria Math" w:hAnsi="Cambria Math" w:cs="Times New Roman"/>
                        <w:i/>
                        <w:sz w:val="24"/>
                        <w:szCs w:val="24"/>
                        <w:vertAlign w:val="subscript"/>
                      </w:rPr>
                    </m:ctrlPr>
                  </m:sSubSupPr>
                  <m:e>
                    <m:r>
                      <w:rPr>
                        <w:rFonts w:ascii="Cambria Math" w:hAnsi="Cambria Math" w:cs="Times New Roman"/>
                        <w:sz w:val="24"/>
                        <w:szCs w:val="24"/>
                        <w:vertAlign w:val="subscript"/>
                      </w:rPr>
                      <m:t>K</m:t>
                    </m:r>
                  </m:e>
                  <m:sub>
                    <m:r>
                      <w:rPr>
                        <w:rFonts w:ascii="Cambria Math" w:hAnsi="Cambria Math" w:cs="Times New Roman"/>
                        <w:sz w:val="24"/>
                        <w:szCs w:val="24"/>
                        <w:vertAlign w:val="subscript"/>
                      </w:rPr>
                      <m:t>1,p</m:t>
                    </m:r>
                  </m:sub>
                  <m:sup>
                    <m:r>
                      <w:rPr>
                        <w:rFonts w:ascii="Cambria Math" w:hAnsi="Cambria Math" w:cs="Times New Roman"/>
                        <w:sz w:val="24"/>
                        <w:szCs w:val="24"/>
                        <w:vertAlign w:val="subscript"/>
                      </w:rPr>
                      <m:t>1</m:t>
                    </m:r>
                  </m:sup>
                </m:sSubSup>
                <m:r>
                  <w:rPr>
                    <w:rFonts w:ascii="Cambria Math" w:hAnsi="Cambria Math" w:cs="Times New Roman"/>
                    <w:sz w:val="24"/>
                    <w:szCs w:val="24"/>
                    <w:vertAlign w:val="subscript"/>
                  </w:rPr>
                  <m:t>-a.∆</m:t>
                </m:r>
                <m:sSubSup>
                  <m:sSubSupPr>
                    <m:ctrlPr>
                      <w:rPr>
                        <w:rFonts w:ascii="Cambria Math" w:hAnsi="Cambria Math" w:cs="Times New Roman"/>
                        <w:i/>
                        <w:sz w:val="24"/>
                        <w:szCs w:val="24"/>
                        <w:vertAlign w:val="subscript"/>
                      </w:rPr>
                    </m:ctrlPr>
                  </m:sSubSupPr>
                  <m:e>
                    <m:r>
                      <w:rPr>
                        <w:rFonts w:ascii="Cambria Math" w:hAnsi="Cambria Math" w:cs="Times New Roman"/>
                        <w:sz w:val="24"/>
                        <w:szCs w:val="24"/>
                        <w:vertAlign w:val="subscript"/>
                      </w:rPr>
                      <m:t>k</m:t>
                    </m:r>
                  </m:e>
                  <m:sub>
                    <m:r>
                      <w:rPr>
                        <w:rFonts w:ascii="Cambria Math" w:hAnsi="Cambria Math" w:cs="Times New Roman"/>
                        <w:sz w:val="24"/>
                        <w:szCs w:val="24"/>
                        <w:vertAlign w:val="subscript"/>
                      </w:rPr>
                      <m:t>1,p</m:t>
                    </m:r>
                  </m:sub>
                  <m:sup>
                    <m:r>
                      <w:rPr>
                        <w:rFonts w:ascii="Cambria Math" w:hAnsi="Cambria Math" w:cs="Times New Roman"/>
                        <w:sz w:val="24"/>
                        <w:szCs w:val="24"/>
                        <w:vertAlign w:val="subscript"/>
                      </w:rPr>
                      <m:t>1</m:t>
                    </m:r>
                  </m:sup>
                </m:sSubSup>
              </m:oMath>
            </m:oMathPara>
          </w:p>
        </w:tc>
        <w:tc>
          <w:tcPr>
            <w:tcW w:w="3964" w:type="dxa"/>
          </w:tcPr>
          <w:p w:rsidR="00AC4E46" w:rsidRPr="00AC4E46" w:rsidRDefault="00AC4E46" w:rsidP="001504C0">
            <w:pPr>
              <w:spacing w:line="360" w:lineRule="auto"/>
              <w:contextualSpacing/>
              <w:jc w:val="right"/>
              <w:rPr>
                <w:rFonts w:ascii="Times New Roman" w:hAnsi="Times New Roman" w:cs="Times New Roman"/>
                <w:sz w:val="24"/>
                <w:szCs w:val="24"/>
              </w:rPr>
            </w:pPr>
            <w:r>
              <w:rPr>
                <w:rFonts w:ascii="Times New Roman" w:hAnsi="Times New Roman" w:cs="Times New Roman"/>
                <w:sz w:val="24"/>
                <w:szCs w:val="24"/>
              </w:rPr>
              <w:t>(2.15)</w:t>
            </w:r>
          </w:p>
        </w:tc>
      </w:tr>
      <w:tr w:rsidR="00AC4E46" w:rsidTr="00AC4E46">
        <w:tc>
          <w:tcPr>
            <w:tcW w:w="3963" w:type="dxa"/>
          </w:tcPr>
          <w:p w:rsidR="00AC4E46" w:rsidRDefault="00AC4E46" w:rsidP="001504C0">
            <w:pPr>
              <w:spacing w:line="360" w:lineRule="auto"/>
              <w:contextualSpacing/>
              <w:rPr>
                <w:rFonts w:ascii="Times New Roman" w:hAnsi="Times New Roman"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1,p</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1,p</m:t>
                    </m:r>
                  </m:sub>
                  <m:sup>
                    <m:r>
                      <w:rPr>
                        <w:rFonts w:ascii="Cambria Math" w:hAnsi="Cambria Math" w:cs="Times New Roman"/>
                        <w:sz w:val="24"/>
                        <w:szCs w:val="24"/>
                      </w:rPr>
                      <m:t>1</m:t>
                    </m:r>
                  </m:sup>
                </m:sSubSup>
                <m:r>
                  <w:rPr>
                    <w:rFonts w:ascii="Cambria Math" w:hAnsi="Cambria Math" w:cs="Times New Roman"/>
                    <w:sz w:val="24"/>
                    <w:szCs w:val="24"/>
                  </w:rPr>
                  <m:t>-a.∆</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1,p</m:t>
                    </m:r>
                  </m:sub>
                  <m:sup>
                    <m:r>
                      <w:rPr>
                        <w:rFonts w:ascii="Cambria Math" w:hAnsi="Cambria Math" w:cs="Times New Roman"/>
                        <w:sz w:val="24"/>
                        <w:szCs w:val="24"/>
                      </w:rPr>
                      <m:t>1</m:t>
                    </m:r>
                  </m:sup>
                </m:sSubSup>
              </m:oMath>
            </m:oMathPara>
          </w:p>
        </w:tc>
        <w:tc>
          <w:tcPr>
            <w:tcW w:w="3964" w:type="dxa"/>
          </w:tcPr>
          <w:p w:rsidR="00AC4E46" w:rsidRPr="00AC4E46" w:rsidRDefault="00AC4E46" w:rsidP="001504C0">
            <w:pPr>
              <w:spacing w:line="360" w:lineRule="auto"/>
              <w:contextualSpacing/>
              <w:jc w:val="right"/>
              <w:rPr>
                <w:rFonts w:ascii="Times New Roman" w:hAnsi="Times New Roman" w:cs="Times New Roman"/>
                <w:sz w:val="24"/>
                <w:szCs w:val="24"/>
              </w:rPr>
            </w:pPr>
            <w:r>
              <w:rPr>
                <w:rFonts w:ascii="Times New Roman" w:hAnsi="Times New Roman" w:cs="Times New Roman"/>
                <w:sz w:val="24"/>
                <w:szCs w:val="24"/>
              </w:rPr>
              <w:t>(2.16)</w:t>
            </w:r>
          </w:p>
        </w:tc>
      </w:tr>
      <w:tr w:rsidR="00AC4E46" w:rsidTr="00AC4E46">
        <w:tc>
          <w:tcPr>
            <w:tcW w:w="3963" w:type="dxa"/>
          </w:tcPr>
          <w:p w:rsidR="00AC4E46" w:rsidRPr="00AC4E46" w:rsidRDefault="00AC4E46" w:rsidP="001504C0">
            <w:pPr>
              <w:spacing w:line="360" w:lineRule="auto"/>
              <w:contextualSpacing/>
              <w:jc w:val="center"/>
              <w:rPr>
                <w:rFonts w:ascii="Times New Roman" w:eastAsia="Calibri" w:hAnsi="Times New Roman" w:cs="Times New Roman"/>
                <w:sz w:val="24"/>
                <w:szCs w:val="24"/>
              </w:rPr>
            </w:pPr>
            <w:r w:rsidRPr="00AC4E46">
              <w:rPr>
                <w:rFonts w:ascii="Times New Roman" w:hAnsi="Times New Roman" w:cs="Times New Roman"/>
                <w:sz w:val="24"/>
                <w:szCs w:val="24"/>
                <w:shd w:val="clear" w:color="auto" w:fill="FFFFFF"/>
              </w:rPr>
              <w:t xml:space="preserve">W = W - </w:t>
            </w:r>
            <w:proofErr w:type="gramStart"/>
            <w:r w:rsidRPr="00AC4E46">
              <w:rPr>
                <w:rFonts w:ascii="Times New Roman" w:hAnsi="Times New Roman" w:cs="Times New Roman"/>
                <w:sz w:val="24"/>
                <w:szCs w:val="24"/>
                <w:shd w:val="clear" w:color="auto" w:fill="FFFFFF"/>
              </w:rPr>
              <w:t xml:space="preserve">ɑ </w:t>
            </w:r>
            <w:r w:rsidRPr="00AC4E46">
              <w:rPr>
                <w:rFonts w:ascii="Times New Roman" w:hAnsi="Times New Roman" w:cs="Times New Roman"/>
                <w:b/>
                <w:sz w:val="24"/>
                <w:szCs w:val="24"/>
                <w:shd w:val="clear" w:color="auto" w:fill="FFFFFF"/>
                <w:vertAlign w:val="superscript"/>
              </w:rPr>
              <w:t>.</w:t>
            </w:r>
            <w:proofErr w:type="gramEnd"/>
            <w:r w:rsidRPr="00AC4E46">
              <w:rPr>
                <w:rFonts w:ascii="Times New Roman" w:hAnsi="Times New Roman" w:cs="Times New Roman"/>
                <w:b/>
                <w:sz w:val="24"/>
                <w:szCs w:val="24"/>
                <w:shd w:val="clear" w:color="auto" w:fill="FFFFFF"/>
                <w:vertAlign w:val="superscript"/>
              </w:rPr>
              <w:t xml:space="preserve"> </w:t>
            </w:r>
            <w:r w:rsidRPr="00AC4E46">
              <w:rPr>
                <w:rFonts w:ascii="Times New Roman" w:hAnsi="Times New Roman" w:cs="Times New Roman"/>
                <w:sz w:val="24"/>
                <w:szCs w:val="24"/>
                <w:shd w:val="clear" w:color="auto" w:fill="FFFFFF"/>
              </w:rPr>
              <w:t>∆W</w:t>
            </w:r>
          </w:p>
        </w:tc>
        <w:tc>
          <w:tcPr>
            <w:tcW w:w="3964" w:type="dxa"/>
          </w:tcPr>
          <w:p w:rsidR="00AC4E46" w:rsidRDefault="00AC4E46" w:rsidP="001504C0">
            <w:pPr>
              <w:spacing w:line="360" w:lineRule="auto"/>
              <w:contextualSpacing/>
              <w:jc w:val="right"/>
              <w:rPr>
                <w:rFonts w:ascii="Times New Roman" w:hAnsi="Times New Roman" w:cs="Times New Roman"/>
                <w:sz w:val="24"/>
                <w:szCs w:val="24"/>
              </w:rPr>
            </w:pPr>
            <w:r>
              <w:rPr>
                <w:rFonts w:ascii="Times New Roman" w:hAnsi="Times New Roman" w:cs="Times New Roman"/>
                <w:sz w:val="24"/>
                <w:szCs w:val="24"/>
              </w:rPr>
              <w:t>(2.17)</w:t>
            </w:r>
          </w:p>
        </w:tc>
      </w:tr>
      <w:tr w:rsidR="00AC4E46" w:rsidTr="00AC4E46">
        <w:tc>
          <w:tcPr>
            <w:tcW w:w="3963" w:type="dxa"/>
          </w:tcPr>
          <w:p w:rsidR="00AC4E46" w:rsidRPr="00AC4E46" w:rsidRDefault="00AC4E46" w:rsidP="001504C0">
            <w:pPr>
              <w:spacing w:line="360" w:lineRule="auto"/>
              <w:contextualSpacing/>
              <w:jc w:val="center"/>
              <w:rPr>
                <w:rFonts w:ascii="Times New Roman" w:eastAsia="Calibri" w:hAnsi="Times New Roman" w:cs="Times New Roman"/>
                <w:sz w:val="24"/>
                <w:szCs w:val="24"/>
              </w:rPr>
            </w:pPr>
            <w:r w:rsidRPr="00AC4E46">
              <w:rPr>
                <w:rFonts w:ascii="Times New Roman" w:hAnsi="Times New Roman" w:cs="Times New Roman"/>
                <w:sz w:val="24"/>
                <w:szCs w:val="24"/>
                <w:shd w:val="clear" w:color="auto" w:fill="FFFFFF"/>
              </w:rPr>
              <w:t xml:space="preserve">b = b - </w:t>
            </w:r>
            <w:proofErr w:type="gramStart"/>
            <w:r w:rsidRPr="00AC4E46">
              <w:rPr>
                <w:rFonts w:ascii="Times New Roman" w:hAnsi="Times New Roman" w:cs="Times New Roman"/>
                <w:sz w:val="24"/>
                <w:szCs w:val="24"/>
                <w:shd w:val="clear" w:color="auto" w:fill="FFFFFF"/>
              </w:rPr>
              <w:t xml:space="preserve">ɑ </w:t>
            </w:r>
            <w:r w:rsidRPr="00AC4E46">
              <w:rPr>
                <w:rFonts w:ascii="Times New Roman" w:hAnsi="Times New Roman" w:cs="Times New Roman"/>
                <w:b/>
                <w:sz w:val="24"/>
                <w:szCs w:val="24"/>
                <w:shd w:val="clear" w:color="auto" w:fill="FFFFFF"/>
                <w:vertAlign w:val="superscript"/>
              </w:rPr>
              <w:t>.</w:t>
            </w:r>
            <w:proofErr w:type="gramEnd"/>
            <w:r w:rsidRPr="00AC4E46">
              <w:rPr>
                <w:rFonts w:ascii="Times New Roman" w:hAnsi="Times New Roman" w:cs="Times New Roman"/>
                <w:b/>
                <w:sz w:val="24"/>
                <w:szCs w:val="24"/>
                <w:shd w:val="clear" w:color="auto" w:fill="FFFFFF"/>
                <w:vertAlign w:val="superscript"/>
              </w:rPr>
              <w:t xml:space="preserve"> </w:t>
            </w:r>
            <w:r w:rsidRPr="00AC4E46">
              <w:rPr>
                <w:rFonts w:ascii="Times New Roman" w:hAnsi="Times New Roman" w:cs="Times New Roman"/>
                <w:sz w:val="24"/>
                <w:szCs w:val="24"/>
                <w:shd w:val="clear" w:color="auto" w:fill="FFFFFF"/>
              </w:rPr>
              <w:t>∆b</w:t>
            </w:r>
          </w:p>
        </w:tc>
        <w:tc>
          <w:tcPr>
            <w:tcW w:w="3964" w:type="dxa"/>
          </w:tcPr>
          <w:p w:rsidR="00AC4E46" w:rsidRDefault="00AC4E46" w:rsidP="001504C0">
            <w:pPr>
              <w:spacing w:line="360" w:lineRule="auto"/>
              <w:contextualSpacing/>
              <w:jc w:val="right"/>
              <w:rPr>
                <w:rFonts w:ascii="Times New Roman" w:hAnsi="Times New Roman" w:cs="Times New Roman"/>
                <w:sz w:val="24"/>
                <w:szCs w:val="24"/>
              </w:rPr>
            </w:pPr>
            <w:r>
              <w:rPr>
                <w:rFonts w:ascii="Times New Roman" w:hAnsi="Times New Roman" w:cs="Times New Roman"/>
                <w:sz w:val="24"/>
                <w:szCs w:val="24"/>
              </w:rPr>
              <w:t>(2.18)</w:t>
            </w:r>
          </w:p>
        </w:tc>
      </w:tr>
    </w:tbl>
    <w:p w:rsidR="00870439" w:rsidRPr="00870439" w:rsidRDefault="00870439" w:rsidP="000B7025">
      <w:pPr>
        <w:spacing w:after="0" w:line="360" w:lineRule="auto"/>
        <w:ind w:firstLine="851"/>
        <w:contextualSpacing/>
        <w:jc w:val="both"/>
        <w:rPr>
          <w:rFonts w:ascii="Times New Roman" w:hAnsi="Times New Roman" w:cs="Times New Roman"/>
          <w:sz w:val="24"/>
          <w:szCs w:val="24"/>
        </w:rPr>
      </w:pPr>
      <w:r w:rsidRPr="00870439">
        <w:rPr>
          <w:rFonts w:ascii="Times New Roman" w:hAnsi="Times New Roman" w:cs="Times New Roman"/>
          <w:sz w:val="24"/>
          <w:szCs w:val="24"/>
          <w:highlight w:val="white"/>
          <w:lang w:val="id-ID"/>
        </w:rPr>
        <w:t xml:space="preserve">Proses ini dilakukan hingga kondisi terhenti ditemukan, kondisi terhenti ini bisa saja berupa </w:t>
      </w:r>
      <w:r w:rsidRPr="00870439">
        <w:rPr>
          <w:rFonts w:ascii="Times New Roman" w:hAnsi="Times New Roman" w:cs="Times New Roman"/>
          <w:i/>
          <w:iCs/>
          <w:sz w:val="24"/>
          <w:szCs w:val="24"/>
          <w:highlight w:val="white"/>
          <w:lang w:val="id-ID"/>
        </w:rPr>
        <w:t>epoch</w:t>
      </w:r>
      <w:r w:rsidRPr="00870439">
        <w:rPr>
          <w:rFonts w:ascii="Times New Roman" w:hAnsi="Times New Roman" w:cs="Times New Roman"/>
          <w:sz w:val="24"/>
          <w:szCs w:val="24"/>
          <w:highlight w:val="white"/>
          <w:lang w:val="id-ID"/>
        </w:rPr>
        <w:t xml:space="preserve"> maksimum yang tercapai atau nilai loss yang berada dibawah batasan yang ditetapkan. Proses perubahan nilai bobot, bias dan filter dilakukan setiap satu data masuk ke dalam jaringan </w:t>
      </w:r>
    </w:p>
    <w:p w:rsidR="00870439" w:rsidRPr="00870439" w:rsidRDefault="00870439" w:rsidP="001504C0">
      <w:pPr>
        <w:spacing w:after="0" w:line="360" w:lineRule="auto"/>
        <w:ind w:firstLineChars="851" w:firstLine="2042"/>
        <w:contextualSpacing/>
        <w:rPr>
          <w:rFonts w:ascii="Times New Roman" w:hAnsi="Times New Roman" w:cs="Times New Roman"/>
          <w:sz w:val="24"/>
          <w:szCs w:val="24"/>
        </w:rPr>
      </w:pPr>
    </w:p>
    <w:p w:rsidR="00870439" w:rsidRPr="00055DCA" w:rsidRDefault="00870439" w:rsidP="001504C0">
      <w:pPr>
        <w:pStyle w:val="Heading3"/>
        <w:numPr>
          <w:ilvl w:val="3"/>
          <w:numId w:val="13"/>
        </w:numPr>
        <w:spacing w:before="0" w:line="360" w:lineRule="auto"/>
        <w:ind w:left="851" w:hanging="851"/>
        <w:contextualSpacing/>
        <w:rPr>
          <w:rFonts w:ascii="Times New Roman" w:hAnsi="Times New Roman" w:cs="Times New Roman"/>
          <w:b/>
          <w:color w:val="000000" w:themeColor="text1"/>
        </w:rPr>
      </w:pPr>
      <w:r w:rsidRPr="00D7572D">
        <w:rPr>
          <w:rFonts w:ascii="Times New Roman" w:hAnsi="Times New Roman" w:cs="Times New Roman"/>
          <w:b/>
          <w:i/>
          <w:color w:val="000000" w:themeColor="text1"/>
          <w:highlight w:val="white"/>
          <w:lang w:val="id-ID"/>
        </w:rPr>
        <w:t>Stochastic Gradien</w:t>
      </w:r>
      <w:r w:rsidRPr="00055DCA">
        <w:rPr>
          <w:rFonts w:ascii="Times New Roman" w:hAnsi="Times New Roman" w:cs="Times New Roman"/>
          <w:b/>
          <w:color w:val="000000" w:themeColor="text1"/>
          <w:highlight w:val="white"/>
          <w:lang w:val="id-ID"/>
        </w:rPr>
        <w:t xml:space="preserve"> </w:t>
      </w:r>
      <w:r w:rsidRPr="00D7572D">
        <w:rPr>
          <w:rFonts w:ascii="Times New Roman" w:hAnsi="Times New Roman" w:cs="Times New Roman"/>
          <w:b/>
          <w:i/>
          <w:color w:val="000000" w:themeColor="text1"/>
          <w:highlight w:val="white"/>
          <w:lang w:val="id-ID"/>
        </w:rPr>
        <w:t>Descent</w:t>
      </w:r>
    </w:p>
    <w:p w:rsidR="00870439" w:rsidRPr="00870439" w:rsidRDefault="00870439" w:rsidP="001504C0">
      <w:pPr>
        <w:shd w:val="clear" w:color="auto" w:fill="FFFFFF"/>
        <w:tabs>
          <w:tab w:val="left" w:pos="360"/>
          <w:tab w:val="left" w:pos="870"/>
        </w:tabs>
        <w:spacing w:after="0" w:line="360" w:lineRule="auto"/>
        <w:contextualSpacing/>
        <w:jc w:val="both"/>
        <w:rPr>
          <w:rFonts w:ascii="Times New Roman" w:hAnsi="Times New Roman" w:cs="Times New Roman"/>
          <w:sz w:val="24"/>
          <w:szCs w:val="24"/>
        </w:rPr>
      </w:pPr>
      <w:r w:rsidRPr="00870439">
        <w:rPr>
          <w:rFonts w:ascii="Times New Roman" w:hAnsi="Times New Roman" w:cs="Times New Roman"/>
          <w:sz w:val="24"/>
          <w:szCs w:val="24"/>
          <w:lang w:val="nb-NO"/>
        </w:rPr>
        <w:tab/>
      </w:r>
      <w:r w:rsidRPr="00870439">
        <w:rPr>
          <w:rFonts w:ascii="Times New Roman" w:hAnsi="Times New Roman" w:cs="Times New Roman"/>
          <w:sz w:val="24"/>
          <w:szCs w:val="24"/>
          <w:lang w:val="id-ID"/>
        </w:rPr>
        <w:tab/>
      </w:r>
      <w:r w:rsidRPr="00870439">
        <w:rPr>
          <w:rFonts w:ascii="Times New Roman" w:hAnsi="Times New Roman" w:cs="Times New Roman"/>
          <w:i/>
          <w:iCs/>
          <w:sz w:val="24"/>
          <w:szCs w:val="24"/>
          <w:lang w:val="nb-NO"/>
        </w:rPr>
        <w:t>Gradient Descent</w:t>
      </w:r>
      <w:r w:rsidRPr="00870439">
        <w:rPr>
          <w:rFonts w:ascii="Times New Roman" w:hAnsi="Times New Roman" w:cs="Times New Roman"/>
          <w:sz w:val="24"/>
          <w:szCs w:val="24"/>
          <w:lang w:val="nb-NO"/>
        </w:rPr>
        <w:t xml:space="preserve"> adalah salah satu algoritma yang paling populer untuk melakukan optimasi pada model jaringan syaraf tiruan dan algoritma ini adalah cara yang paling sering dipakai dalam berbagai macam model pembelajaran. Pada dasarnya ketika akan melatih sebuah model, kita membutuhkan sebuah </w:t>
      </w:r>
      <w:r w:rsidRPr="00870439">
        <w:rPr>
          <w:rFonts w:ascii="Times New Roman" w:hAnsi="Times New Roman" w:cs="Times New Roman"/>
          <w:i/>
          <w:iCs/>
          <w:sz w:val="24"/>
          <w:szCs w:val="24"/>
          <w:lang w:val="nb-NO"/>
        </w:rPr>
        <w:t>Loss Function</w:t>
      </w:r>
      <w:r w:rsidRPr="00870439">
        <w:rPr>
          <w:rFonts w:ascii="Times New Roman" w:hAnsi="Times New Roman" w:cs="Times New Roman"/>
          <w:sz w:val="24"/>
          <w:szCs w:val="24"/>
          <w:lang w:val="nb-NO"/>
        </w:rPr>
        <w:t xml:space="preserve"> yang dapat memungkinkan kita untuk mengukur kualitas dari setiap bobot atau parameter tertentu. Tujuan pengoptimalan adalah untuk menemukan parameter </w:t>
      </w:r>
      <w:r w:rsidRPr="00870439">
        <w:rPr>
          <w:rFonts w:ascii="Times New Roman" w:hAnsi="Times New Roman" w:cs="Times New Roman"/>
          <w:sz w:val="24"/>
          <w:szCs w:val="24"/>
          <w:lang w:val="nb-NO"/>
        </w:rPr>
        <w:lastRenderedPageBreak/>
        <w:t xml:space="preserve">yang dapat meminimalkan </w:t>
      </w:r>
      <w:r w:rsidRPr="00870439">
        <w:rPr>
          <w:rFonts w:ascii="Times New Roman" w:hAnsi="Times New Roman" w:cs="Times New Roman"/>
          <w:i/>
          <w:iCs/>
          <w:sz w:val="24"/>
          <w:szCs w:val="24"/>
          <w:lang w:val="nb-NO"/>
        </w:rPr>
        <w:t>Loss Function</w:t>
      </w:r>
      <w:r w:rsidRPr="00870439">
        <w:rPr>
          <w:rFonts w:ascii="Times New Roman" w:hAnsi="Times New Roman" w:cs="Times New Roman"/>
          <w:sz w:val="24"/>
          <w:szCs w:val="24"/>
          <w:lang w:val="nb-NO"/>
        </w:rPr>
        <w:t xml:space="preserve"> (Ruder, 2017). </w:t>
      </w:r>
      <w:r w:rsidRPr="00870439">
        <w:rPr>
          <w:rFonts w:ascii="Times New Roman" w:hAnsi="Times New Roman" w:cs="Times New Roman"/>
          <w:i/>
          <w:iCs/>
          <w:sz w:val="24"/>
          <w:szCs w:val="24"/>
          <w:lang w:val="nb-NO"/>
        </w:rPr>
        <w:t xml:space="preserve">Gradient Descent </w:t>
      </w:r>
      <w:r w:rsidRPr="00870439">
        <w:rPr>
          <w:rFonts w:ascii="Times New Roman" w:hAnsi="Times New Roman" w:cs="Times New Roman"/>
          <w:sz w:val="24"/>
          <w:szCs w:val="24"/>
          <w:lang w:val="nb-NO"/>
        </w:rPr>
        <w:t>bekerja dengan cara meminimalkan fungsi J(θ) yang memiliki parameter θ dengan memperbarui parameter ke suatu arah menurun.</w:t>
      </w:r>
      <w:r w:rsidRPr="00870439">
        <w:rPr>
          <w:rFonts w:ascii="Times New Roman" w:hAnsi="Times New Roman" w:cs="Times New Roman"/>
          <w:i/>
          <w:iCs/>
          <w:sz w:val="24"/>
          <w:szCs w:val="24"/>
          <w:lang w:val="nb-NO"/>
        </w:rPr>
        <w:t xml:space="preserve"> Gradient Descent </w:t>
      </w:r>
      <w:r w:rsidRPr="00870439">
        <w:rPr>
          <w:rFonts w:ascii="Times New Roman" w:hAnsi="Times New Roman" w:cs="Times New Roman"/>
          <w:sz w:val="24"/>
          <w:szCs w:val="24"/>
          <w:lang w:val="nb-NO"/>
        </w:rPr>
        <w:t>memiliki</w:t>
      </w:r>
      <w:r w:rsidRPr="00870439">
        <w:rPr>
          <w:rFonts w:ascii="Times New Roman" w:hAnsi="Times New Roman" w:cs="Times New Roman"/>
          <w:i/>
          <w:iCs/>
          <w:sz w:val="24"/>
          <w:szCs w:val="24"/>
          <w:lang w:val="nb-NO"/>
        </w:rPr>
        <w:t xml:space="preserve"> Learning Rate </w:t>
      </w:r>
      <w:r w:rsidRPr="00870439">
        <w:rPr>
          <w:rFonts w:ascii="Times New Roman" w:hAnsi="Times New Roman" w:cs="Times New Roman"/>
          <w:sz w:val="24"/>
          <w:szCs w:val="24"/>
          <w:lang w:val="nb-NO"/>
        </w:rPr>
        <w:t>(η) yang digunakan untuk menentukan langkah-langkah yang kita ambil untuk mencapai titik minimum.  Hal ini bisa digambarkan dimana suatu objek akan menuruni sebuah bukit dengan langkah tersebut hingga mencapai pada lembah (titik minimum).</w:t>
      </w:r>
    </w:p>
    <w:p w:rsidR="00870439" w:rsidRPr="00870439" w:rsidRDefault="00870439" w:rsidP="001504C0">
      <w:pPr>
        <w:shd w:val="clear" w:color="auto" w:fill="FFFFFF"/>
        <w:tabs>
          <w:tab w:val="left" w:pos="360"/>
        </w:tabs>
        <w:spacing w:after="0" w:line="360" w:lineRule="auto"/>
        <w:contextualSpacing/>
        <w:jc w:val="both"/>
        <w:rPr>
          <w:rFonts w:ascii="Times New Roman" w:hAnsi="Times New Roman" w:cs="Times New Roman"/>
          <w:sz w:val="24"/>
          <w:szCs w:val="24"/>
        </w:rPr>
      </w:pPr>
      <w:r w:rsidRPr="00870439">
        <w:rPr>
          <w:rFonts w:ascii="Times New Roman" w:hAnsi="Times New Roman" w:cs="Times New Roman"/>
          <w:sz w:val="24"/>
          <w:szCs w:val="24"/>
          <w:lang w:val="id-ID"/>
        </w:rPr>
        <w:tab/>
      </w:r>
      <w:r w:rsidRPr="00870439">
        <w:rPr>
          <w:rFonts w:ascii="Times New Roman" w:hAnsi="Times New Roman" w:cs="Times New Roman"/>
          <w:sz w:val="24"/>
          <w:szCs w:val="24"/>
          <w:lang w:val="id-ID"/>
        </w:rPr>
        <w:tab/>
      </w:r>
      <w:r w:rsidRPr="00870439">
        <w:rPr>
          <w:rFonts w:ascii="Times New Roman" w:hAnsi="Times New Roman" w:cs="Times New Roman"/>
          <w:sz w:val="24"/>
          <w:szCs w:val="24"/>
          <w:lang w:val="nb-NO"/>
        </w:rPr>
        <w:t xml:space="preserve">SGD sering melakukan update dengan varians tinggi yang menyebabkan fungsi objektif meningkat secara tidak beraturan. Di satu sisi hal ini dapat membuat </w:t>
      </w:r>
      <w:r w:rsidRPr="00870439">
        <w:rPr>
          <w:rFonts w:ascii="Times New Roman" w:hAnsi="Times New Roman" w:cs="Times New Roman"/>
          <w:i/>
          <w:iCs/>
          <w:sz w:val="24"/>
          <w:szCs w:val="24"/>
          <w:lang w:val="nb-NO"/>
        </w:rPr>
        <w:t>Loss Function</w:t>
      </w:r>
      <w:r w:rsidRPr="00870439">
        <w:rPr>
          <w:rFonts w:ascii="Times New Roman" w:hAnsi="Times New Roman" w:cs="Times New Roman"/>
          <w:sz w:val="24"/>
          <w:szCs w:val="24"/>
          <w:lang w:val="nb-NO"/>
        </w:rPr>
        <w:t xml:space="preserve"> melompat ke titik minimal yang baru dan berpotensi melompat ke minimum yang tidak pasti. Namun, hal ini dapat dicegah dengan cara mengurangi learning rate, dan SGD akan menuruni </w:t>
      </w:r>
      <w:r w:rsidRPr="00870439">
        <w:rPr>
          <w:rFonts w:ascii="Times New Roman" w:hAnsi="Times New Roman" w:cs="Times New Roman"/>
          <w:i/>
          <w:iCs/>
          <w:sz w:val="24"/>
          <w:szCs w:val="24"/>
          <w:lang w:val="nb-NO"/>
        </w:rPr>
        <w:t>Loss Function</w:t>
      </w:r>
      <w:r w:rsidRPr="00870439">
        <w:rPr>
          <w:rFonts w:ascii="Times New Roman" w:hAnsi="Times New Roman" w:cs="Times New Roman"/>
          <w:sz w:val="24"/>
          <w:szCs w:val="24"/>
          <w:lang w:val="nb-NO"/>
        </w:rPr>
        <w:t xml:space="preserve"> ke titik minimum dengan optimal.</w:t>
      </w:r>
    </w:p>
    <w:p w:rsidR="00870439" w:rsidRPr="00870439" w:rsidRDefault="00870439" w:rsidP="001504C0">
      <w:pPr>
        <w:shd w:val="clear" w:color="auto" w:fill="FFFFFF"/>
        <w:tabs>
          <w:tab w:val="left" w:pos="360"/>
        </w:tabs>
        <w:spacing w:after="0" w:line="360" w:lineRule="auto"/>
        <w:contextualSpacing/>
        <w:jc w:val="both"/>
        <w:rPr>
          <w:rFonts w:ascii="Times New Roman" w:hAnsi="Times New Roman" w:cs="Times New Roman"/>
          <w:sz w:val="24"/>
          <w:szCs w:val="24"/>
        </w:rPr>
      </w:pPr>
    </w:p>
    <w:p w:rsidR="00870439" w:rsidRPr="00870439" w:rsidRDefault="00870439" w:rsidP="001504C0">
      <w:pPr>
        <w:pStyle w:val="Heading1"/>
        <w:numPr>
          <w:ilvl w:val="1"/>
          <w:numId w:val="9"/>
        </w:numPr>
        <w:spacing w:before="0" w:line="360" w:lineRule="auto"/>
        <w:ind w:left="397" w:hanging="397"/>
        <w:contextualSpacing/>
        <w:rPr>
          <w:rFonts w:ascii="Times New Roman" w:hAnsi="Times New Roman" w:cs="Times New Roman"/>
          <w:b/>
          <w:color w:val="000000" w:themeColor="text1"/>
          <w:sz w:val="24"/>
          <w:szCs w:val="24"/>
        </w:rPr>
      </w:pPr>
      <w:r w:rsidRPr="00870439">
        <w:rPr>
          <w:rFonts w:ascii="Times New Roman" w:hAnsi="Times New Roman" w:cs="Times New Roman"/>
          <w:b/>
          <w:color w:val="000000" w:themeColor="text1"/>
          <w:sz w:val="24"/>
          <w:szCs w:val="24"/>
          <w:lang w:val="nb-NO"/>
        </w:rPr>
        <w:t>Android</w:t>
      </w:r>
    </w:p>
    <w:p w:rsidR="00870439" w:rsidRPr="00870439" w:rsidRDefault="00870439" w:rsidP="001504C0">
      <w:pPr>
        <w:shd w:val="clear" w:color="auto" w:fill="FFFFFF"/>
        <w:tabs>
          <w:tab w:val="left" w:pos="360"/>
        </w:tabs>
        <w:spacing w:after="0" w:line="360" w:lineRule="auto"/>
        <w:contextualSpacing/>
        <w:jc w:val="both"/>
        <w:rPr>
          <w:rFonts w:ascii="Times New Roman" w:hAnsi="Times New Roman" w:cs="Times New Roman"/>
          <w:sz w:val="24"/>
          <w:szCs w:val="24"/>
        </w:rPr>
      </w:pPr>
      <w:r w:rsidRPr="00870439">
        <w:rPr>
          <w:rFonts w:ascii="Times New Roman" w:hAnsi="Times New Roman" w:cs="Times New Roman"/>
          <w:sz w:val="24"/>
          <w:szCs w:val="24"/>
          <w:lang w:val="nb-NO"/>
        </w:rPr>
        <w:tab/>
        <w:t>Aplikasi Android ditulis dengan menggunakan bahasa pemrograman Java. Kode Java dikompilasi beserta dengan data dan file sumber yang dibutuhkan oleh aplikasi yang digabungkan oleh tool apt ke dalam paket Android, dan hasilnya berupa file archive berekstensi .apk. File inilah yang di distribusikan atau diunduh pengguna dan menginstalnya ke dalam perangkat mobile. Semua kode yang ada di dalam sebuah file berekstensi .apk dianggap sebagai sebuah aplikasi. Dalam banyak hal, setiap aplikasi Android hidup di dalam dunianya sendiri:</w:t>
      </w:r>
    </w:p>
    <w:p w:rsidR="00870439" w:rsidRPr="00870439" w:rsidRDefault="00870439" w:rsidP="001504C0">
      <w:pPr>
        <w:numPr>
          <w:ilvl w:val="0"/>
          <w:numId w:val="6"/>
        </w:numPr>
        <w:shd w:val="clear" w:color="auto" w:fill="FFFFFF"/>
        <w:tabs>
          <w:tab w:val="clear" w:pos="720"/>
        </w:tabs>
        <w:suppressAutoHyphens/>
        <w:spacing w:after="0" w:line="360" w:lineRule="auto"/>
        <w:ind w:left="284" w:hanging="284"/>
        <w:contextualSpacing/>
        <w:jc w:val="both"/>
        <w:rPr>
          <w:rFonts w:ascii="Times New Roman" w:hAnsi="Times New Roman" w:cs="Times New Roman"/>
          <w:sz w:val="24"/>
          <w:szCs w:val="24"/>
          <w:lang w:val="nb-NO"/>
        </w:rPr>
      </w:pPr>
      <w:r w:rsidRPr="00870439">
        <w:rPr>
          <w:rFonts w:ascii="Times New Roman" w:hAnsi="Times New Roman" w:cs="Times New Roman"/>
          <w:sz w:val="24"/>
          <w:szCs w:val="24"/>
          <w:lang w:val="nb-NO"/>
        </w:rPr>
        <w:t>Secara default, setiap aplikasi berjalan pada proses Linuxnya masing-masing. Android memulai prosesnya ketika kode yang ada di dalam aplikasi akan dieksekusi, dan akan mengakhirinya ketika proses itu tidak lagi diperlukan(</w:t>
      </w:r>
      <w:r w:rsidRPr="00870439">
        <w:rPr>
          <w:rFonts w:ascii="Times New Roman" w:hAnsi="Times New Roman" w:cs="Times New Roman"/>
          <w:i/>
          <w:iCs/>
          <w:sz w:val="24"/>
          <w:szCs w:val="24"/>
          <w:lang w:val="nb-NO"/>
        </w:rPr>
        <w:t>system resources</w:t>
      </w:r>
      <w:r w:rsidRPr="00870439">
        <w:rPr>
          <w:rFonts w:ascii="Times New Roman" w:hAnsi="Times New Roman" w:cs="Times New Roman"/>
          <w:sz w:val="24"/>
          <w:szCs w:val="24"/>
          <w:lang w:val="nb-NO"/>
        </w:rPr>
        <w:t xml:space="preserve"> akan digunakan oleh aplikasi lain).</w:t>
      </w:r>
    </w:p>
    <w:p w:rsidR="00870439" w:rsidRPr="00870439" w:rsidRDefault="00870439" w:rsidP="001504C0">
      <w:pPr>
        <w:numPr>
          <w:ilvl w:val="0"/>
          <w:numId w:val="6"/>
        </w:numPr>
        <w:shd w:val="clear" w:color="auto" w:fill="FFFFFF"/>
        <w:tabs>
          <w:tab w:val="clear" w:pos="720"/>
        </w:tabs>
        <w:suppressAutoHyphens/>
        <w:spacing w:after="0" w:line="360" w:lineRule="auto"/>
        <w:ind w:left="284" w:hanging="284"/>
        <w:contextualSpacing/>
        <w:jc w:val="both"/>
        <w:rPr>
          <w:rFonts w:ascii="Times New Roman" w:hAnsi="Times New Roman" w:cs="Times New Roman"/>
          <w:sz w:val="24"/>
          <w:szCs w:val="24"/>
        </w:rPr>
      </w:pPr>
      <w:r w:rsidRPr="00870439">
        <w:rPr>
          <w:rFonts w:ascii="Times New Roman" w:hAnsi="Times New Roman" w:cs="Times New Roman"/>
          <w:sz w:val="24"/>
          <w:szCs w:val="24"/>
          <w:lang w:val="nb-NO"/>
        </w:rPr>
        <w:t xml:space="preserve">Setiap proses mempunyai </w:t>
      </w:r>
      <w:r w:rsidRPr="00870439">
        <w:rPr>
          <w:rFonts w:ascii="Times New Roman" w:hAnsi="Times New Roman" w:cs="Times New Roman"/>
          <w:i/>
          <w:iCs/>
          <w:sz w:val="24"/>
          <w:szCs w:val="24"/>
          <w:lang w:val="nb-NO"/>
        </w:rPr>
        <w:t>virtual machine</w:t>
      </w:r>
      <w:r w:rsidRPr="00870439">
        <w:rPr>
          <w:rFonts w:ascii="Times New Roman" w:hAnsi="Times New Roman" w:cs="Times New Roman"/>
          <w:sz w:val="24"/>
          <w:szCs w:val="24"/>
          <w:lang w:val="nb-NO"/>
        </w:rPr>
        <w:t>(VM) masing-masing, sehingga kode aplikasi akan dipisahkan dari aplikasi yang lainnya.</w:t>
      </w:r>
    </w:p>
    <w:p w:rsidR="00870439" w:rsidRPr="00870439" w:rsidRDefault="00870439" w:rsidP="001504C0">
      <w:pPr>
        <w:numPr>
          <w:ilvl w:val="0"/>
          <w:numId w:val="6"/>
        </w:numPr>
        <w:shd w:val="clear" w:color="auto" w:fill="FFFFFF"/>
        <w:tabs>
          <w:tab w:val="clear" w:pos="720"/>
        </w:tabs>
        <w:suppressAutoHyphens/>
        <w:spacing w:after="0" w:line="360" w:lineRule="auto"/>
        <w:ind w:left="284" w:hanging="284"/>
        <w:contextualSpacing/>
        <w:jc w:val="both"/>
        <w:rPr>
          <w:rFonts w:ascii="Times New Roman" w:hAnsi="Times New Roman" w:cs="Times New Roman"/>
          <w:sz w:val="24"/>
          <w:szCs w:val="24"/>
          <w:lang w:val="nb-NO"/>
        </w:rPr>
      </w:pPr>
      <w:r w:rsidRPr="00870439">
        <w:rPr>
          <w:rFonts w:ascii="Times New Roman" w:hAnsi="Times New Roman" w:cs="Times New Roman"/>
          <w:sz w:val="24"/>
          <w:szCs w:val="24"/>
          <w:lang w:val="nb-NO"/>
        </w:rPr>
        <w:t xml:space="preserve">Secara default, setiap aplikasi diberikan sebuah user ID Linux yang unik. Aturan penggunaan telah ditentukan sedemikian rupa sehingga hanya pengguna yang </w:t>
      </w:r>
      <w:r w:rsidRPr="00870439">
        <w:rPr>
          <w:rFonts w:ascii="Times New Roman" w:hAnsi="Times New Roman" w:cs="Times New Roman"/>
          <w:sz w:val="24"/>
          <w:szCs w:val="24"/>
          <w:lang w:val="nb-NO"/>
        </w:rPr>
        <w:lastRenderedPageBreak/>
        <w:t>berhak saja yang dapat mengakses dan menggunakan aplikasi tersebut walaupun ada beberapa cara untuk mengekspor sebuah aplikasi ke dalam aplikasi lainnya.</w:t>
      </w:r>
    </w:p>
    <w:p w:rsidR="00870439" w:rsidRPr="00870439" w:rsidRDefault="00870439" w:rsidP="001504C0">
      <w:pPr>
        <w:shd w:val="clear" w:color="auto" w:fill="FFFFFF"/>
        <w:tabs>
          <w:tab w:val="left" w:pos="567"/>
        </w:tabs>
        <w:spacing w:after="0" w:line="360" w:lineRule="auto"/>
        <w:contextualSpacing/>
        <w:jc w:val="both"/>
        <w:rPr>
          <w:rFonts w:ascii="Times New Roman" w:hAnsi="Times New Roman" w:cs="Times New Roman"/>
          <w:sz w:val="24"/>
          <w:szCs w:val="24"/>
        </w:rPr>
      </w:pPr>
      <w:r w:rsidRPr="00870439">
        <w:rPr>
          <w:rFonts w:ascii="Times New Roman" w:hAnsi="Times New Roman" w:cs="Times New Roman"/>
          <w:sz w:val="24"/>
          <w:szCs w:val="24"/>
          <w:lang w:val="nb-NO"/>
        </w:rPr>
        <w:t xml:space="preserve">User ID yang sama juga dapat digunakan oleh dua buah aplikasi sehingga aplikasi tersebut dapat melihat file yang ada di kelolah oleh kedua aplikasi tersebut. User ID dapat mengatur dua aplikasi, sehingga kedua aplikasi tersebut dapat saling berbagi file dan </w:t>
      </w:r>
      <w:r w:rsidRPr="00870439">
        <w:rPr>
          <w:rFonts w:ascii="Times New Roman" w:hAnsi="Times New Roman" w:cs="Times New Roman"/>
          <w:i/>
          <w:iCs/>
          <w:sz w:val="24"/>
          <w:szCs w:val="24"/>
          <w:lang w:val="nb-NO"/>
        </w:rPr>
        <w:t>virtual machine</w:t>
      </w:r>
      <w:r w:rsidRPr="00870439">
        <w:rPr>
          <w:rFonts w:ascii="Times New Roman" w:hAnsi="Times New Roman" w:cs="Times New Roman"/>
          <w:sz w:val="24"/>
          <w:szCs w:val="24"/>
          <w:lang w:val="nb-NO"/>
        </w:rPr>
        <w:t xml:space="preserve"> untuk menghemat </w:t>
      </w:r>
      <w:r w:rsidRPr="00870439">
        <w:rPr>
          <w:rFonts w:ascii="Times New Roman" w:hAnsi="Times New Roman" w:cs="Times New Roman"/>
          <w:i/>
          <w:iCs/>
          <w:sz w:val="24"/>
          <w:szCs w:val="24"/>
          <w:lang w:val="nb-NO"/>
        </w:rPr>
        <w:t>system resources.</w:t>
      </w:r>
    </w:p>
    <w:p w:rsidR="00870439" w:rsidRPr="00870439" w:rsidRDefault="00870439" w:rsidP="001504C0">
      <w:pPr>
        <w:shd w:val="clear" w:color="auto" w:fill="FFFFFF"/>
        <w:tabs>
          <w:tab w:val="left" w:pos="360"/>
        </w:tabs>
        <w:spacing w:after="0" w:line="360" w:lineRule="auto"/>
        <w:contextualSpacing/>
        <w:jc w:val="both"/>
        <w:rPr>
          <w:rFonts w:ascii="Times New Roman" w:hAnsi="Times New Roman" w:cs="Times New Roman"/>
          <w:b/>
          <w:bCs/>
          <w:sz w:val="24"/>
          <w:szCs w:val="24"/>
        </w:rPr>
      </w:pPr>
    </w:p>
    <w:p w:rsidR="00870439" w:rsidRPr="00870439" w:rsidRDefault="00870439" w:rsidP="001504C0">
      <w:pPr>
        <w:pStyle w:val="Heading1"/>
        <w:numPr>
          <w:ilvl w:val="1"/>
          <w:numId w:val="9"/>
        </w:numPr>
        <w:spacing w:before="0" w:line="360" w:lineRule="auto"/>
        <w:ind w:left="397" w:hanging="397"/>
        <w:contextualSpacing/>
        <w:rPr>
          <w:rFonts w:ascii="Times New Roman" w:hAnsi="Times New Roman" w:cs="Times New Roman"/>
          <w:b/>
          <w:i/>
          <w:color w:val="000000" w:themeColor="text1"/>
          <w:sz w:val="24"/>
          <w:szCs w:val="24"/>
        </w:rPr>
      </w:pPr>
      <w:r w:rsidRPr="00870439">
        <w:rPr>
          <w:rFonts w:ascii="Times New Roman" w:hAnsi="Times New Roman" w:cs="Times New Roman"/>
          <w:b/>
          <w:i/>
          <w:color w:val="000000" w:themeColor="text1"/>
          <w:sz w:val="24"/>
          <w:szCs w:val="24"/>
          <w:lang w:val="nb-NO"/>
        </w:rPr>
        <w:t xml:space="preserve">Javascript Objet Notation(JSON) </w:t>
      </w:r>
    </w:p>
    <w:p w:rsidR="00811EDD" w:rsidRPr="00870439" w:rsidRDefault="00870439" w:rsidP="001504C0">
      <w:pPr>
        <w:shd w:val="clear" w:color="auto" w:fill="FFFFFF"/>
        <w:tabs>
          <w:tab w:val="left" w:pos="540"/>
        </w:tabs>
        <w:spacing w:after="0" w:line="360" w:lineRule="auto"/>
        <w:contextualSpacing/>
        <w:jc w:val="both"/>
        <w:rPr>
          <w:rFonts w:ascii="Times New Roman" w:hAnsi="Times New Roman" w:cs="Times New Roman"/>
          <w:sz w:val="24"/>
          <w:szCs w:val="24"/>
        </w:rPr>
      </w:pPr>
      <w:r w:rsidRPr="00870439">
        <w:rPr>
          <w:rFonts w:ascii="Times New Roman" w:hAnsi="Times New Roman" w:cs="Times New Roman"/>
          <w:sz w:val="24"/>
          <w:szCs w:val="24"/>
          <w:lang w:val="nb-NO"/>
        </w:rPr>
        <w:tab/>
        <w:t>JSON singkatan dari JavaScript Object Notation adalah suatu format ringkas pertukaran data komputer. Formatnya berbasis teks dan terbaca-manusia serta digunakan untuk merepresentasikan struktur data sederhana dan larik asosiatif (disebut objek). Format JSON sering digunakan untuk mentransmisikan data terstruktur melalui suatu koneksi jaringan pada suatu proses yang disebut serialisasi. Aplikasi utamanya adalah pada pemrograman aplikasi web AJAX dengan berperan sebagai alternatif terhadap penggunaan tradisional format XML.</w:t>
      </w:r>
    </w:p>
    <w:sectPr w:rsidR="00811EDD" w:rsidRPr="00870439">
      <w:headerReference w:type="default" r:id="rId17"/>
      <w:footerReference w:type="default" r:id="rId18"/>
      <w:headerReference w:type="first" r:id="rId19"/>
      <w:footerReference w:type="first" r:id="rId20"/>
      <w:pgSz w:w="11906" w:h="16838"/>
      <w:pgMar w:top="2268" w:right="1701" w:bottom="1701" w:left="2268" w:header="720"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93D" w:rsidRDefault="00E9693D">
      <w:pPr>
        <w:spacing w:after="0" w:line="240" w:lineRule="auto"/>
      </w:pPr>
      <w:r>
        <w:separator/>
      </w:r>
    </w:p>
  </w:endnote>
  <w:endnote w:type="continuationSeparator" w:id="0">
    <w:p w:rsidR="00E9693D" w:rsidRDefault="00E9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Mono">
    <w:altName w:val="Courier New"/>
    <w:charset w:val="01"/>
    <w:family w:val="modern"/>
    <w:pitch w:val="default"/>
  </w:font>
  <w:font w:name="Nimbus Mono L">
    <w:altName w:val="Courier New"/>
    <w:charset w:val="01"/>
    <w:family w:val="modern"/>
    <w:pitch w:val="default"/>
  </w:font>
  <w:font w:name="Liberation Sans">
    <w:altName w:val="Arial"/>
    <w:charset w:val="01"/>
    <w:family w:val="swiss"/>
    <w:pitch w:val="variable"/>
  </w:font>
  <w:font w:name="Noto Sans CJK SC Regular">
    <w:altName w:val="Times New Roman"/>
    <w:charset w:val="01"/>
    <w:family w:val="auto"/>
    <w:pitch w:val="variable"/>
  </w:font>
  <w:font w:name="Lohit Devanagari">
    <w:altName w:val="Times New Roman"/>
    <w:charset w:val="01"/>
    <w:family w:val="auto"/>
    <w:pitch w:val="variable"/>
  </w:font>
  <w:font w:name="DejaVu Sans Mono">
    <w:charset w:val="01"/>
    <w:family w:val="modern"/>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8E5" w:rsidRDefault="00B778E5">
    <w:pPr>
      <w:pStyle w:val="Footer"/>
      <w:jc w:val="center"/>
      <w:rPr>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8E5" w:rsidRDefault="00B778E5">
    <w:pPr>
      <w:pStyle w:val="Footer"/>
      <w:jc w:val="center"/>
    </w:pPr>
  </w:p>
  <w:p w:rsidR="00B778E5" w:rsidRDefault="00B778E5">
    <w:pPr>
      <w:pStyle w:val="Footer"/>
      <w:jc w:val="center"/>
    </w:pPr>
    <w:r>
      <w:fldChar w:fldCharType="begin"/>
    </w:r>
    <w:r>
      <w:instrText xml:space="preserve"> PAGE </w:instrText>
    </w:r>
    <w:r>
      <w:fldChar w:fldCharType="separate"/>
    </w:r>
    <w:r w:rsidR="000B7025">
      <w:rPr>
        <w:noProof/>
      </w:rPr>
      <w:t>5</w:t>
    </w:r>
    <w:r>
      <w:fldChar w:fldCharType="end"/>
    </w:r>
  </w:p>
  <w:p w:rsidR="00B778E5" w:rsidRDefault="00B778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93D" w:rsidRDefault="00E9693D">
      <w:pPr>
        <w:spacing w:after="0" w:line="240" w:lineRule="auto"/>
      </w:pPr>
      <w:r>
        <w:separator/>
      </w:r>
    </w:p>
  </w:footnote>
  <w:footnote w:type="continuationSeparator" w:id="0">
    <w:p w:rsidR="00E9693D" w:rsidRDefault="00E969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8E5" w:rsidRDefault="00B778E5">
    <w:pPr>
      <w:pStyle w:val="Header"/>
      <w:jc w:val="right"/>
    </w:pPr>
    <w:r>
      <w:fldChar w:fldCharType="begin"/>
    </w:r>
    <w:r>
      <w:instrText xml:space="preserve"> PAGE </w:instrText>
    </w:r>
    <w:r>
      <w:fldChar w:fldCharType="separate"/>
    </w:r>
    <w:r w:rsidR="000B7025">
      <w:rPr>
        <w:noProof/>
      </w:rPr>
      <w:t>23</w:t>
    </w:r>
    <w:r>
      <w:fldChar w:fldCharType="end"/>
    </w:r>
  </w:p>
  <w:p w:rsidR="00B778E5" w:rsidRDefault="00B778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8E5" w:rsidRDefault="00B778E5">
    <w:pPr>
      <w:pStyle w:val="Header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highlight w:val="white"/>
        <w:lang w:val="id-ID"/>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highlight w:val="white"/>
        <w:lang w:val="id-ID"/>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highlight w:val="white"/>
        <w:lang w:val="id-ID"/>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rPr>
        <w:i/>
        <w:iCs/>
        <w:highlight w:val="white"/>
        <w:lang w:val="id-ID"/>
      </w:rPr>
    </w:lvl>
    <w:lvl w:ilvl="1">
      <w:start w:val="1"/>
      <w:numFmt w:val="decimal"/>
      <w:lvlText w:val="%2."/>
      <w:lvlJc w:val="left"/>
      <w:pPr>
        <w:tabs>
          <w:tab w:val="num" w:pos="567"/>
        </w:tabs>
        <w:ind w:left="1080" w:hanging="360"/>
      </w:pPr>
      <w:rPr>
        <w:i w:val="0"/>
        <w:iCs w:val="0"/>
        <w:highlight w:val="white"/>
        <w:lang w:val="id-ID"/>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decimal"/>
      <w:lvlText w:val="%1."/>
      <w:lvlJc w:val="left"/>
      <w:pPr>
        <w:tabs>
          <w:tab w:val="num" w:pos="1349"/>
        </w:tabs>
        <w:ind w:left="1349" w:hanging="360"/>
      </w:pPr>
      <w:rPr>
        <w:lang w:val="id-ID"/>
      </w:rPr>
    </w:lvl>
    <w:lvl w:ilvl="1">
      <w:start w:val="1"/>
      <w:numFmt w:val="decimal"/>
      <w:lvlText w:val="%2."/>
      <w:lvlJc w:val="left"/>
      <w:pPr>
        <w:tabs>
          <w:tab w:val="num" w:pos="1709"/>
        </w:tabs>
        <w:ind w:left="1709" w:hanging="360"/>
      </w:pPr>
    </w:lvl>
    <w:lvl w:ilvl="2">
      <w:start w:val="1"/>
      <w:numFmt w:val="decimal"/>
      <w:lvlText w:val="%3."/>
      <w:lvlJc w:val="left"/>
      <w:pPr>
        <w:tabs>
          <w:tab w:val="num" w:pos="2069"/>
        </w:tabs>
        <w:ind w:left="2069" w:hanging="360"/>
      </w:pPr>
    </w:lvl>
    <w:lvl w:ilvl="3">
      <w:start w:val="1"/>
      <w:numFmt w:val="decimal"/>
      <w:lvlText w:val="%4."/>
      <w:lvlJc w:val="left"/>
      <w:pPr>
        <w:tabs>
          <w:tab w:val="num" w:pos="2429"/>
        </w:tabs>
        <w:ind w:left="2429" w:hanging="360"/>
      </w:pPr>
    </w:lvl>
    <w:lvl w:ilvl="4">
      <w:start w:val="1"/>
      <w:numFmt w:val="decimal"/>
      <w:lvlText w:val="%5."/>
      <w:lvlJc w:val="left"/>
      <w:pPr>
        <w:tabs>
          <w:tab w:val="num" w:pos="2789"/>
        </w:tabs>
        <w:ind w:left="2789" w:hanging="360"/>
      </w:pPr>
    </w:lvl>
    <w:lvl w:ilvl="5">
      <w:start w:val="1"/>
      <w:numFmt w:val="decimal"/>
      <w:lvlText w:val="%6."/>
      <w:lvlJc w:val="left"/>
      <w:pPr>
        <w:tabs>
          <w:tab w:val="num" w:pos="3149"/>
        </w:tabs>
        <w:ind w:left="3149" w:hanging="360"/>
      </w:pPr>
    </w:lvl>
    <w:lvl w:ilvl="6">
      <w:start w:val="1"/>
      <w:numFmt w:val="decimal"/>
      <w:lvlText w:val="%7."/>
      <w:lvlJc w:val="left"/>
      <w:pPr>
        <w:tabs>
          <w:tab w:val="num" w:pos="3509"/>
        </w:tabs>
        <w:ind w:left="3509" w:hanging="360"/>
      </w:pPr>
    </w:lvl>
    <w:lvl w:ilvl="7">
      <w:start w:val="1"/>
      <w:numFmt w:val="decimal"/>
      <w:lvlText w:val="%8."/>
      <w:lvlJc w:val="left"/>
      <w:pPr>
        <w:tabs>
          <w:tab w:val="num" w:pos="3869"/>
        </w:tabs>
        <w:ind w:left="3869" w:hanging="360"/>
      </w:pPr>
    </w:lvl>
    <w:lvl w:ilvl="8">
      <w:start w:val="1"/>
      <w:numFmt w:val="decimal"/>
      <w:lvlText w:val="%9."/>
      <w:lvlJc w:val="left"/>
      <w:pPr>
        <w:tabs>
          <w:tab w:val="num" w:pos="4229"/>
        </w:tabs>
        <w:ind w:left="4229"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rPr>
        <w:lang w:val="id-ID"/>
      </w:rPr>
    </w:lvl>
    <w:lvl w:ilvl="1">
      <w:start w:val="1"/>
      <w:numFmt w:val="decimal"/>
      <w:lvlText w:val="%2."/>
      <w:lvlJc w:val="left"/>
      <w:pPr>
        <w:tabs>
          <w:tab w:val="num" w:pos="1080"/>
        </w:tabs>
        <w:ind w:left="1080" w:hanging="360"/>
      </w:pPr>
      <w:rPr>
        <w:highlight w:val="white"/>
        <w:lang w:val="id-ID"/>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singleLevel"/>
    <w:tmpl w:val="00000005"/>
    <w:name w:val="WW8Num5"/>
    <w:lvl w:ilvl="0">
      <w:start w:val="1"/>
      <w:numFmt w:val="decimal"/>
      <w:lvlText w:val="2.%1"/>
      <w:lvlJc w:val="left"/>
      <w:pPr>
        <w:tabs>
          <w:tab w:val="num" w:pos="0"/>
        </w:tabs>
        <w:ind w:left="720" w:hanging="360"/>
      </w:pPr>
      <w:rPr>
        <w:rFonts w:hint="default"/>
        <w:b/>
      </w:r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rPr>
        <w:lang w:val="nb-N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0A297A90"/>
    <w:multiLevelType w:val="multilevel"/>
    <w:tmpl w:val="912CAFB4"/>
    <w:lvl w:ilvl="0">
      <w:start w:val="1"/>
      <w:numFmt w:val="decimal"/>
      <w:lvlText w:val="%1."/>
      <w:lvlJc w:val="left"/>
      <w:pPr>
        <w:tabs>
          <w:tab w:val="num" w:pos="720"/>
        </w:tabs>
        <w:ind w:left="720" w:hanging="360"/>
      </w:pPr>
      <w:rPr>
        <w:lang w:val="id-ID"/>
      </w:rPr>
    </w:lvl>
    <w:lvl w:ilvl="1">
      <w:start w:val="1"/>
      <w:numFmt w:val="lowerLetter"/>
      <w:lvlText w:val="%2."/>
      <w:lvlJc w:val="left"/>
      <w:pPr>
        <w:tabs>
          <w:tab w:val="num" w:pos="1080"/>
        </w:tabs>
        <w:ind w:left="1080" w:hanging="360"/>
      </w:pPr>
      <w:rPr>
        <w:highlight w:val="white"/>
        <w:lang w:val="id-ID"/>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01B5652"/>
    <w:multiLevelType w:val="multilevel"/>
    <w:tmpl w:val="7EA63A6A"/>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857CA8"/>
    <w:multiLevelType w:val="multilevel"/>
    <w:tmpl w:val="E7D68A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2.6.2.%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661E19"/>
    <w:multiLevelType w:val="hybridMultilevel"/>
    <w:tmpl w:val="A08A70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1F0E7D"/>
    <w:multiLevelType w:val="multilevel"/>
    <w:tmpl w:val="A970B7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6.%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A422518"/>
    <w:multiLevelType w:val="hybridMultilevel"/>
    <w:tmpl w:val="A7CCC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2"/>
  </w:num>
  <w:num w:numId="9">
    <w:abstractNumId w:val="8"/>
  </w:num>
  <w:num w:numId="10">
    <w:abstractNumId w:val="10"/>
  </w:num>
  <w:num w:numId="11">
    <w:abstractNumId w:val="7"/>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39"/>
    <w:rsid w:val="00055DCA"/>
    <w:rsid w:val="000B7025"/>
    <w:rsid w:val="001504C0"/>
    <w:rsid w:val="00811EDD"/>
    <w:rsid w:val="00820DF1"/>
    <w:rsid w:val="00870439"/>
    <w:rsid w:val="0099471F"/>
    <w:rsid w:val="00AC4E46"/>
    <w:rsid w:val="00B573F8"/>
    <w:rsid w:val="00B778E5"/>
    <w:rsid w:val="00BC58EC"/>
    <w:rsid w:val="00BE420F"/>
    <w:rsid w:val="00C15692"/>
    <w:rsid w:val="00C74F82"/>
    <w:rsid w:val="00CE1107"/>
    <w:rsid w:val="00D7572D"/>
    <w:rsid w:val="00E9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1B6A2-00A7-44E1-B235-CA380737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0439"/>
    <w:pPr>
      <w:keepNext/>
      <w:keepLines/>
      <w:suppressAutoHyphens/>
      <w:spacing w:before="240" w:after="0" w:line="240" w:lineRule="auto"/>
      <w:outlineLvl w:val="0"/>
    </w:pPr>
    <w:rPr>
      <w:rFonts w:asciiTheme="majorHAnsi" w:eastAsiaTheme="majorEastAsia" w:hAnsiTheme="majorHAnsi" w:cstheme="majorBidi"/>
      <w:color w:val="2E74B5" w:themeColor="accent1" w:themeShade="BF"/>
      <w:sz w:val="32"/>
      <w:szCs w:val="32"/>
      <w:lang w:eastAsia="zh-CN"/>
    </w:rPr>
  </w:style>
  <w:style w:type="paragraph" w:styleId="Heading2">
    <w:name w:val="heading 2"/>
    <w:basedOn w:val="Normal"/>
    <w:next w:val="Normal"/>
    <w:link w:val="Heading2Char"/>
    <w:uiPriority w:val="9"/>
    <w:unhideWhenUsed/>
    <w:qFormat/>
    <w:rsid w:val="00055D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5D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439"/>
    <w:rPr>
      <w:rFonts w:asciiTheme="majorHAnsi" w:eastAsiaTheme="majorEastAsia" w:hAnsiTheme="majorHAnsi" w:cstheme="majorBidi"/>
      <w:color w:val="2E74B5" w:themeColor="accent1" w:themeShade="BF"/>
      <w:sz w:val="32"/>
      <w:szCs w:val="32"/>
      <w:lang w:eastAsia="zh-CN"/>
    </w:rPr>
  </w:style>
  <w:style w:type="character" w:customStyle="1" w:styleId="WW8Num1z0">
    <w:name w:val="WW8Num1z0"/>
    <w:rsid w:val="00870439"/>
    <w:rPr>
      <w:rFonts w:ascii="Symbol" w:hAnsi="Symbol" w:cs="OpenSymbol"/>
      <w:highlight w:val="white"/>
      <w:lang w:val="id-ID"/>
    </w:rPr>
  </w:style>
  <w:style w:type="character" w:customStyle="1" w:styleId="WW8Num1z1">
    <w:name w:val="WW8Num1z1"/>
    <w:rsid w:val="00870439"/>
    <w:rPr>
      <w:rFonts w:ascii="OpenSymbol" w:hAnsi="OpenSymbol" w:cs="OpenSymbol"/>
    </w:rPr>
  </w:style>
  <w:style w:type="character" w:customStyle="1" w:styleId="WW8Num2z0">
    <w:name w:val="WW8Num2z0"/>
    <w:rsid w:val="00870439"/>
    <w:rPr>
      <w:i/>
      <w:iCs/>
      <w:highlight w:val="white"/>
      <w:lang w:val="id-ID"/>
    </w:rPr>
  </w:style>
  <w:style w:type="character" w:customStyle="1" w:styleId="WW8Num2z1">
    <w:name w:val="WW8Num2z1"/>
    <w:rsid w:val="00870439"/>
    <w:rPr>
      <w:i w:val="0"/>
      <w:iCs w:val="0"/>
      <w:highlight w:val="white"/>
      <w:lang w:val="id-ID"/>
    </w:rPr>
  </w:style>
  <w:style w:type="character" w:customStyle="1" w:styleId="WW8Num2z2">
    <w:name w:val="WW8Num2z2"/>
    <w:rsid w:val="00870439"/>
  </w:style>
  <w:style w:type="character" w:customStyle="1" w:styleId="WW8Num2z3">
    <w:name w:val="WW8Num2z3"/>
    <w:rsid w:val="00870439"/>
  </w:style>
  <w:style w:type="character" w:customStyle="1" w:styleId="WW8Num2z4">
    <w:name w:val="WW8Num2z4"/>
    <w:rsid w:val="00870439"/>
  </w:style>
  <w:style w:type="character" w:customStyle="1" w:styleId="WW8Num2z5">
    <w:name w:val="WW8Num2z5"/>
    <w:rsid w:val="00870439"/>
  </w:style>
  <w:style w:type="character" w:customStyle="1" w:styleId="WW8Num2z6">
    <w:name w:val="WW8Num2z6"/>
    <w:rsid w:val="00870439"/>
  </w:style>
  <w:style w:type="character" w:customStyle="1" w:styleId="WW8Num2z7">
    <w:name w:val="WW8Num2z7"/>
    <w:rsid w:val="00870439"/>
  </w:style>
  <w:style w:type="character" w:customStyle="1" w:styleId="WW8Num2z8">
    <w:name w:val="WW8Num2z8"/>
    <w:rsid w:val="00870439"/>
  </w:style>
  <w:style w:type="character" w:customStyle="1" w:styleId="WW8Num3z0">
    <w:name w:val="WW8Num3z0"/>
    <w:rsid w:val="00870439"/>
    <w:rPr>
      <w:lang w:val="id-ID"/>
    </w:rPr>
  </w:style>
  <w:style w:type="character" w:customStyle="1" w:styleId="WW8Num3z1">
    <w:name w:val="WW8Num3z1"/>
    <w:rsid w:val="00870439"/>
  </w:style>
  <w:style w:type="character" w:customStyle="1" w:styleId="WW8Num3z2">
    <w:name w:val="WW8Num3z2"/>
    <w:rsid w:val="00870439"/>
  </w:style>
  <w:style w:type="character" w:customStyle="1" w:styleId="WW8Num3z3">
    <w:name w:val="WW8Num3z3"/>
    <w:rsid w:val="00870439"/>
  </w:style>
  <w:style w:type="character" w:customStyle="1" w:styleId="WW8Num3z4">
    <w:name w:val="WW8Num3z4"/>
    <w:rsid w:val="00870439"/>
  </w:style>
  <w:style w:type="character" w:customStyle="1" w:styleId="WW8Num3z5">
    <w:name w:val="WW8Num3z5"/>
    <w:rsid w:val="00870439"/>
  </w:style>
  <w:style w:type="character" w:customStyle="1" w:styleId="WW8Num3z6">
    <w:name w:val="WW8Num3z6"/>
    <w:rsid w:val="00870439"/>
  </w:style>
  <w:style w:type="character" w:customStyle="1" w:styleId="WW8Num3z7">
    <w:name w:val="WW8Num3z7"/>
    <w:rsid w:val="00870439"/>
  </w:style>
  <w:style w:type="character" w:customStyle="1" w:styleId="WW8Num3z8">
    <w:name w:val="WW8Num3z8"/>
    <w:rsid w:val="00870439"/>
  </w:style>
  <w:style w:type="character" w:customStyle="1" w:styleId="WW8Num4z0">
    <w:name w:val="WW8Num4z0"/>
    <w:rsid w:val="00870439"/>
    <w:rPr>
      <w:lang w:val="id-ID"/>
    </w:rPr>
  </w:style>
  <w:style w:type="character" w:customStyle="1" w:styleId="WW8Num4z1">
    <w:name w:val="WW8Num4z1"/>
    <w:rsid w:val="00870439"/>
    <w:rPr>
      <w:highlight w:val="white"/>
      <w:lang w:val="id-ID"/>
    </w:rPr>
  </w:style>
  <w:style w:type="character" w:customStyle="1" w:styleId="WW8Num4z2">
    <w:name w:val="WW8Num4z2"/>
    <w:rsid w:val="00870439"/>
  </w:style>
  <w:style w:type="character" w:customStyle="1" w:styleId="WW8Num4z3">
    <w:name w:val="WW8Num4z3"/>
    <w:rsid w:val="00870439"/>
  </w:style>
  <w:style w:type="character" w:customStyle="1" w:styleId="WW8Num4z4">
    <w:name w:val="WW8Num4z4"/>
    <w:rsid w:val="00870439"/>
  </w:style>
  <w:style w:type="character" w:customStyle="1" w:styleId="WW8Num4z5">
    <w:name w:val="WW8Num4z5"/>
    <w:rsid w:val="00870439"/>
  </w:style>
  <w:style w:type="character" w:customStyle="1" w:styleId="WW8Num4z6">
    <w:name w:val="WW8Num4z6"/>
    <w:rsid w:val="00870439"/>
  </w:style>
  <w:style w:type="character" w:customStyle="1" w:styleId="WW8Num4z7">
    <w:name w:val="WW8Num4z7"/>
    <w:rsid w:val="00870439"/>
  </w:style>
  <w:style w:type="character" w:customStyle="1" w:styleId="WW8Num4z8">
    <w:name w:val="WW8Num4z8"/>
    <w:rsid w:val="00870439"/>
  </w:style>
  <w:style w:type="character" w:customStyle="1" w:styleId="WW8Num5z0">
    <w:name w:val="WW8Num5z0"/>
    <w:rsid w:val="00870439"/>
    <w:rPr>
      <w:rFonts w:hint="default"/>
      <w:b/>
    </w:rPr>
  </w:style>
  <w:style w:type="character" w:customStyle="1" w:styleId="WW8Num6z0">
    <w:name w:val="WW8Num6z0"/>
    <w:rsid w:val="00870439"/>
    <w:rPr>
      <w:lang w:val="nb-NO"/>
    </w:rPr>
  </w:style>
  <w:style w:type="character" w:customStyle="1" w:styleId="WW8Num6z1">
    <w:name w:val="WW8Num6z1"/>
    <w:rsid w:val="00870439"/>
  </w:style>
  <w:style w:type="character" w:customStyle="1" w:styleId="WW8Num6z2">
    <w:name w:val="WW8Num6z2"/>
    <w:rsid w:val="00870439"/>
  </w:style>
  <w:style w:type="character" w:customStyle="1" w:styleId="WW8Num6z3">
    <w:name w:val="WW8Num6z3"/>
    <w:rsid w:val="00870439"/>
  </w:style>
  <w:style w:type="character" w:customStyle="1" w:styleId="WW8Num6z4">
    <w:name w:val="WW8Num6z4"/>
    <w:rsid w:val="00870439"/>
  </w:style>
  <w:style w:type="character" w:customStyle="1" w:styleId="WW8Num6z5">
    <w:name w:val="WW8Num6z5"/>
    <w:rsid w:val="00870439"/>
  </w:style>
  <w:style w:type="character" w:customStyle="1" w:styleId="WW8Num6z6">
    <w:name w:val="WW8Num6z6"/>
    <w:rsid w:val="00870439"/>
  </w:style>
  <w:style w:type="character" w:customStyle="1" w:styleId="WW8Num6z7">
    <w:name w:val="WW8Num6z7"/>
    <w:rsid w:val="00870439"/>
  </w:style>
  <w:style w:type="character" w:customStyle="1" w:styleId="WW8Num6z8">
    <w:name w:val="WW8Num6z8"/>
    <w:rsid w:val="00870439"/>
  </w:style>
  <w:style w:type="character" w:customStyle="1" w:styleId="WW8Num7z0">
    <w:name w:val="WW8Num7z0"/>
    <w:rsid w:val="00870439"/>
  </w:style>
  <w:style w:type="character" w:customStyle="1" w:styleId="WW8Num7z1">
    <w:name w:val="WW8Num7z1"/>
    <w:rsid w:val="00870439"/>
  </w:style>
  <w:style w:type="character" w:customStyle="1" w:styleId="WW8Num7z2">
    <w:name w:val="WW8Num7z2"/>
    <w:rsid w:val="00870439"/>
  </w:style>
  <w:style w:type="character" w:customStyle="1" w:styleId="WW8Num7z3">
    <w:name w:val="WW8Num7z3"/>
    <w:rsid w:val="00870439"/>
  </w:style>
  <w:style w:type="character" w:customStyle="1" w:styleId="WW8Num7z4">
    <w:name w:val="WW8Num7z4"/>
    <w:rsid w:val="00870439"/>
  </w:style>
  <w:style w:type="character" w:customStyle="1" w:styleId="WW8Num7z5">
    <w:name w:val="WW8Num7z5"/>
    <w:rsid w:val="00870439"/>
  </w:style>
  <w:style w:type="character" w:customStyle="1" w:styleId="WW8Num7z6">
    <w:name w:val="WW8Num7z6"/>
    <w:rsid w:val="00870439"/>
  </w:style>
  <w:style w:type="character" w:customStyle="1" w:styleId="WW8Num7z7">
    <w:name w:val="WW8Num7z7"/>
    <w:rsid w:val="00870439"/>
  </w:style>
  <w:style w:type="character" w:customStyle="1" w:styleId="WW8Num7z8">
    <w:name w:val="WW8Num7z8"/>
    <w:rsid w:val="00870439"/>
  </w:style>
  <w:style w:type="character" w:customStyle="1" w:styleId="WW8Num8z0">
    <w:name w:val="WW8Num8z0"/>
    <w:rsid w:val="00870439"/>
    <w:rPr>
      <w:b w:val="0"/>
      <w:bCs w:val="0"/>
    </w:rPr>
  </w:style>
  <w:style w:type="character" w:customStyle="1" w:styleId="WW8Num8z1">
    <w:name w:val="WW8Num8z1"/>
    <w:rsid w:val="00870439"/>
    <w:rPr>
      <w:rFonts w:ascii="OpenSymbol" w:hAnsi="OpenSymbol" w:cs="OpenSymbol"/>
    </w:rPr>
  </w:style>
  <w:style w:type="character" w:customStyle="1" w:styleId="WW8Num8z3">
    <w:name w:val="WW8Num8z3"/>
    <w:rsid w:val="00870439"/>
    <w:rPr>
      <w:rFonts w:ascii="Symbol" w:hAnsi="Symbol" w:cs="OpenSymbol"/>
    </w:rPr>
  </w:style>
  <w:style w:type="character" w:customStyle="1" w:styleId="WW8Num9z0">
    <w:name w:val="WW8Num9z0"/>
    <w:rsid w:val="00870439"/>
    <w:rPr>
      <w:rFonts w:ascii="Symbol" w:hAnsi="Symbol" w:cs="OpenSymbol"/>
    </w:rPr>
  </w:style>
  <w:style w:type="character" w:customStyle="1" w:styleId="WW8Num9z1">
    <w:name w:val="WW8Num9z1"/>
    <w:rsid w:val="00870439"/>
    <w:rPr>
      <w:rFonts w:ascii="OpenSymbol" w:hAnsi="OpenSymbol" w:cs="OpenSymbol"/>
    </w:rPr>
  </w:style>
  <w:style w:type="character" w:customStyle="1" w:styleId="WW8Num10z0">
    <w:name w:val="WW8Num10z0"/>
    <w:rsid w:val="00870439"/>
  </w:style>
  <w:style w:type="character" w:customStyle="1" w:styleId="WW8Num10z1">
    <w:name w:val="WW8Num10z1"/>
    <w:rsid w:val="00870439"/>
  </w:style>
  <w:style w:type="character" w:customStyle="1" w:styleId="WW8Num10z2">
    <w:name w:val="WW8Num10z2"/>
    <w:rsid w:val="00870439"/>
  </w:style>
  <w:style w:type="character" w:customStyle="1" w:styleId="WW8Num10z3">
    <w:name w:val="WW8Num10z3"/>
    <w:rsid w:val="00870439"/>
  </w:style>
  <w:style w:type="character" w:customStyle="1" w:styleId="WW8Num10z4">
    <w:name w:val="WW8Num10z4"/>
    <w:rsid w:val="00870439"/>
  </w:style>
  <w:style w:type="character" w:customStyle="1" w:styleId="WW8Num10z5">
    <w:name w:val="WW8Num10z5"/>
    <w:rsid w:val="00870439"/>
  </w:style>
  <w:style w:type="character" w:customStyle="1" w:styleId="WW8Num10z6">
    <w:name w:val="WW8Num10z6"/>
    <w:rsid w:val="00870439"/>
  </w:style>
  <w:style w:type="character" w:customStyle="1" w:styleId="WW8Num10z7">
    <w:name w:val="WW8Num10z7"/>
    <w:rsid w:val="00870439"/>
  </w:style>
  <w:style w:type="character" w:customStyle="1" w:styleId="WW8Num10z8">
    <w:name w:val="WW8Num10z8"/>
    <w:rsid w:val="00870439"/>
  </w:style>
  <w:style w:type="character" w:customStyle="1" w:styleId="WW8Num9z2">
    <w:name w:val="WW8Num9z2"/>
    <w:rsid w:val="00870439"/>
  </w:style>
  <w:style w:type="character" w:customStyle="1" w:styleId="WW8Num9z3">
    <w:name w:val="WW8Num9z3"/>
    <w:rsid w:val="00870439"/>
  </w:style>
  <w:style w:type="character" w:customStyle="1" w:styleId="WW8Num9z4">
    <w:name w:val="WW8Num9z4"/>
    <w:rsid w:val="00870439"/>
  </w:style>
  <w:style w:type="character" w:customStyle="1" w:styleId="WW8Num9z5">
    <w:name w:val="WW8Num9z5"/>
    <w:rsid w:val="00870439"/>
  </w:style>
  <w:style w:type="character" w:customStyle="1" w:styleId="WW8Num9z6">
    <w:name w:val="WW8Num9z6"/>
    <w:rsid w:val="00870439"/>
  </w:style>
  <w:style w:type="character" w:customStyle="1" w:styleId="WW8Num9z7">
    <w:name w:val="WW8Num9z7"/>
    <w:rsid w:val="00870439"/>
  </w:style>
  <w:style w:type="character" w:customStyle="1" w:styleId="WW8Num9z8">
    <w:name w:val="WW8Num9z8"/>
    <w:rsid w:val="00870439"/>
  </w:style>
  <w:style w:type="character" w:customStyle="1" w:styleId="WW8Num5z1">
    <w:name w:val="WW8Num5z1"/>
    <w:rsid w:val="00870439"/>
  </w:style>
  <w:style w:type="character" w:customStyle="1" w:styleId="WW8Num5z2">
    <w:name w:val="WW8Num5z2"/>
    <w:rsid w:val="00870439"/>
  </w:style>
  <w:style w:type="character" w:customStyle="1" w:styleId="WW8Num5z3">
    <w:name w:val="WW8Num5z3"/>
    <w:rsid w:val="00870439"/>
  </w:style>
  <w:style w:type="character" w:customStyle="1" w:styleId="WW8Num5z4">
    <w:name w:val="WW8Num5z4"/>
    <w:rsid w:val="00870439"/>
  </w:style>
  <w:style w:type="character" w:customStyle="1" w:styleId="WW8Num5z5">
    <w:name w:val="WW8Num5z5"/>
    <w:rsid w:val="00870439"/>
  </w:style>
  <w:style w:type="character" w:customStyle="1" w:styleId="WW8Num5z6">
    <w:name w:val="WW8Num5z6"/>
    <w:rsid w:val="00870439"/>
  </w:style>
  <w:style w:type="character" w:customStyle="1" w:styleId="WW8Num5z7">
    <w:name w:val="WW8Num5z7"/>
    <w:rsid w:val="00870439"/>
  </w:style>
  <w:style w:type="character" w:customStyle="1" w:styleId="WW8Num5z8">
    <w:name w:val="WW8Num5z8"/>
    <w:rsid w:val="00870439"/>
  </w:style>
  <w:style w:type="character" w:customStyle="1" w:styleId="WW-DefaultParagraphFont">
    <w:name w:val="WW-Default Paragraph Font"/>
    <w:rsid w:val="00870439"/>
  </w:style>
  <w:style w:type="character" w:customStyle="1" w:styleId="WW8Num11z0">
    <w:name w:val="WW8Num11z0"/>
    <w:rsid w:val="00870439"/>
  </w:style>
  <w:style w:type="character" w:customStyle="1" w:styleId="WW8Num11z1">
    <w:name w:val="WW8Num11z1"/>
    <w:rsid w:val="00870439"/>
  </w:style>
  <w:style w:type="character" w:customStyle="1" w:styleId="WW8Num11z2">
    <w:name w:val="WW8Num11z2"/>
    <w:rsid w:val="00870439"/>
  </w:style>
  <w:style w:type="character" w:customStyle="1" w:styleId="WW8Num11z3">
    <w:name w:val="WW8Num11z3"/>
    <w:rsid w:val="00870439"/>
  </w:style>
  <w:style w:type="character" w:customStyle="1" w:styleId="WW8Num11z4">
    <w:name w:val="WW8Num11z4"/>
    <w:rsid w:val="00870439"/>
  </w:style>
  <w:style w:type="character" w:customStyle="1" w:styleId="WW8Num11z5">
    <w:name w:val="WW8Num11z5"/>
    <w:rsid w:val="00870439"/>
  </w:style>
  <w:style w:type="character" w:customStyle="1" w:styleId="WW8Num11z6">
    <w:name w:val="WW8Num11z6"/>
    <w:rsid w:val="00870439"/>
  </w:style>
  <w:style w:type="character" w:customStyle="1" w:styleId="WW8Num11z7">
    <w:name w:val="WW8Num11z7"/>
    <w:rsid w:val="00870439"/>
  </w:style>
  <w:style w:type="character" w:customStyle="1" w:styleId="WW8Num11z8">
    <w:name w:val="WW8Num11z8"/>
    <w:rsid w:val="00870439"/>
  </w:style>
  <w:style w:type="character" w:customStyle="1" w:styleId="WW8Num12z0">
    <w:name w:val="WW8Num12z0"/>
    <w:rsid w:val="00870439"/>
    <w:rPr>
      <w:rFonts w:hint="default"/>
    </w:rPr>
  </w:style>
  <w:style w:type="character" w:customStyle="1" w:styleId="WW8Num13z0">
    <w:name w:val="WW8Num13z0"/>
    <w:rsid w:val="00870439"/>
  </w:style>
  <w:style w:type="character" w:customStyle="1" w:styleId="WW8Num13z1">
    <w:name w:val="WW8Num13z1"/>
    <w:rsid w:val="00870439"/>
  </w:style>
  <w:style w:type="character" w:customStyle="1" w:styleId="WW8Num13z2">
    <w:name w:val="WW8Num13z2"/>
    <w:rsid w:val="00870439"/>
  </w:style>
  <w:style w:type="character" w:customStyle="1" w:styleId="WW8Num13z3">
    <w:name w:val="WW8Num13z3"/>
    <w:rsid w:val="00870439"/>
  </w:style>
  <w:style w:type="character" w:customStyle="1" w:styleId="WW8Num13z4">
    <w:name w:val="WW8Num13z4"/>
    <w:rsid w:val="00870439"/>
  </w:style>
  <w:style w:type="character" w:customStyle="1" w:styleId="WW8Num13z5">
    <w:name w:val="WW8Num13z5"/>
    <w:rsid w:val="00870439"/>
  </w:style>
  <w:style w:type="character" w:customStyle="1" w:styleId="WW8Num13z6">
    <w:name w:val="WW8Num13z6"/>
    <w:rsid w:val="00870439"/>
  </w:style>
  <w:style w:type="character" w:customStyle="1" w:styleId="WW8Num13z7">
    <w:name w:val="WW8Num13z7"/>
    <w:rsid w:val="00870439"/>
  </w:style>
  <w:style w:type="character" w:customStyle="1" w:styleId="WW8Num13z8">
    <w:name w:val="WW8Num13z8"/>
    <w:rsid w:val="00870439"/>
  </w:style>
  <w:style w:type="character" w:customStyle="1" w:styleId="WW8Num14z0">
    <w:name w:val="WW8Num14z0"/>
    <w:rsid w:val="00870439"/>
    <w:rPr>
      <w:rFonts w:hint="default"/>
    </w:rPr>
  </w:style>
  <w:style w:type="character" w:customStyle="1" w:styleId="WW8Num15z0">
    <w:name w:val="WW8Num15z0"/>
    <w:rsid w:val="00870439"/>
  </w:style>
  <w:style w:type="character" w:customStyle="1" w:styleId="WW8Num15z1">
    <w:name w:val="WW8Num15z1"/>
    <w:rsid w:val="00870439"/>
  </w:style>
  <w:style w:type="character" w:customStyle="1" w:styleId="WW8Num15z2">
    <w:name w:val="WW8Num15z2"/>
    <w:rsid w:val="00870439"/>
  </w:style>
  <w:style w:type="character" w:customStyle="1" w:styleId="WW8Num15z3">
    <w:name w:val="WW8Num15z3"/>
    <w:rsid w:val="00870439"/>
  </w:style>
  <w:style w:type="character" w:customStyle="1" w:styleId="WW8Num15z4">
    <w:name w:val="WW8Num15z4"/>
    <w:rsid w:val="00870439"/>
  </w:style>
  <w:style w:type="character" w:customStyle="1" w:styleId="WW8Num15z5">
    <w:name w:val="WW8Num15z5"/>
    <w:rsid w:val="00870439"/>
  </w:style>
  <w:style w:type="character" w:customStyle="1" w:styleId="WW8Num15z6">
    <w:name w:val="WW8Num15z6"/>
    <w:rsid w:val="00870439"/>
  </w:style>
  <w:style w:type="character" w:customStyle="1" w:styleId="WW8Num15z7">
    <w:name w:val="WW8Num15z7"/>
    <w:rsid w:val="00870439"/>
  </w:style>
  <w:style w:type="character" w:customStyle="1" w:styleId="WW8Num15z8">
    <w:name w:val="WW8Num15z8"/>
    <w:rsid w:val="00870439"/>
  </w:style>
  <w:style w:type="character" w:customStyle="1" w:styleId="WW8Num16z0">
    <w:name w:val="WW8Num16z0"/>
    <w:rsid w:val="00870439"/>
    <w:rPr>
      <w:rFonts w:hint="default"/>
    </w:rPr>
  </w:style>
  <w:style w:type="character" w:customStyle="1" w:styleId="WW8Num17z0">
    <w:name w:val="WW8Num17z0"/>
    <w:rsid w:val="00870439"/>
    <w:rPr>
      <w:rFonts w:hint="default"/>
    </w:rPr>
  </w:style>
  <w:style w:type="character" w:customStyle="1" w:styleId="WW8Num18z0">
    <w:name w:val="WW8Num18z0"/>
    <w:rsid w:val="00870439"/>
    <w:rPr>
      <w:rFonts w:ascii="Wingdings" w:hAnsi="Wingdings" w:cs="Wingdings" w:hint="default"/>
    </w:rPr>
  </w:style>
  <w:style w:type="character" w:customStyle="1" w:styleId="WW8Num18z1">
    <w:name w:val="WW8Num18z1"/>
    <w:rsid w:val="00870439"/>
    <w:rPr>
      <w:rFonts w:ascii="Courier New" w:hAnsi="Courier New" w:cs="Courier New" w:hint="default"/>
    </w:rPr>
  </w:style>
  <w:style w:type="character" w:customStyle="1" w:styleId="WW8Num18z3">
    <w:name w:val="WW8Num18z3"/>
    <w:rsid w:val="00870439"/>
    <w:rPr>
      <w:rFonts w:ascii="Symbol" w:hAnsi="Symbol" w:cs="Symbol" w:hint="default"/>
    </w:rPr>
  </w:style>
  <w:style w:type="character" w:customStyle="1" w:styleId="WW8Num19z0">
    <w:name w:val="WW8Num19z0"/>
    <w:rsid w:val="00870439"/>
  </w:style>
  <w:style w:type="character" w:customStyle="1" w:styleId="WW8Num19z1">
    <w:name w:val="WW8Num19z1"/>
    <w:rsid w:val="00870439"/>
  </w:style>
  <w:style w:type="character" w:customStyle="1" w:styleId="WW8Num19z2">
    <w:name w:val="WW8Num19z2"/>
    <w:rsid w:val="00870439"/>
  </w:style>
  <w:style w:type="character" w:customStyle="1" w:styleId="WW8Num19z3">
    <w:name w:val="WW8Num19z3"/>
    <w:rsid w:val="00870439"/>
  </w:style>
  <w:style w:type="character" w:customStyle="1" w:styleId="WW8Num19z4">
    <w:name w:val="WW8Num19z4"/>
    <w:rsid w:val="00870439"/>
  </w:style>
  <w:style w:type="character" w:customStyle="1" w:styleId="WW8Num19z5">
    <w:name w:val="WW8Num19z5"/>
    <w:rsid w:val="00870439"/>
  </w:style>
  <w:style w:type="character" w:customStyle="1" w:styleId="WW8Num19z6">
    <w:name w:val="WW8Num19z6"/>
    <w:rsid w:val="00870439"/>
  </w:style>
  <w:style w:type="character" w:customStyle="1" w:styleId="WW8Num19z7">
    <w:name w:val="WW8Num19z7"/>
    <w:rsid w:val="00870439"/>
  </w:style>
  <w:style w:type="character" w:customStyle="1" w:styleId="WW8Num19z8">
    <w:name w:val="WW8Num19z8"/>
    <w:rsid w:val="00870439"/>
  </w:style>
  <w:style w:type="character" w:customStyle="1" w:styleId="WW8Num20z0">
    <w:name w:val="WW8Num20z0"/>
    <w:rsid w:val="00870439"/>
    <w:rPr>
      <w:rFonts w:hint="default"/>
    </w:rPr>
  </w:style>
  <w:style w:type="character" w:customStyle="1" w:styleId="WW8Num21z0">
    <w:name w:val="WW8Num21z0"/>
    <w:rsid w:val="00870439"/>
    <w:rPr>
      <w:rFonts w:hint="default"/>
    </w:rPr>
  </w:style>
  <w:style w:type="character" w:customStyle="1" w:styleId="WW8Num22z0">
    <w:name w:val="WW8Num22z0"/>
    <w:rsid w:val="00870439"/>
  </w:style>
  <w:style w:type="character" w:customStyle="1" w:styleId="WW8Num22z1">
    <w:name w:val="WW8Num22z1"/>
    <w:rsid w:val="00870439"/>
  </w:style>
  <w:style w:type="character" w:customStyle="1" w:styleId="WW8Num22z2">
    <w:name w:val="WW8Num22z2"/>
    <w:rsid w:val="00870439"/>
  </w:style>
  <w:style w:type="character" w:customStyle="1" w:styleId="WW8Num22z3">
    <w:name w:val="WW8Num22z3"/>
    <w:rsid w:val="00870439"/>
  </w:style>
  <w:style w:type="character" w:customStyle="1" w:styleId="WW8Num22z4">
    <w:name w:val="WW8Num22z4"/>
    <w:rsid w:val="00870439"/>
  </w:style>
  <w:style w:type="character" w:customStyle="1" w:styleId="WW8Num22z5">
    <w:name w:val="WW8Num22z5"/>
    <w:rsid w:val="00870439"/>
  </w:style>
  <w:style w:type="character" w:customStyle="1" w:styleId="WW8Num22z6">
    <w:name w:val="WW8Num22z6"/>
    <w:rsid w:val="00870439"/>
  </w:style>
  <w:style w:type="character" w:customStyle="1" w:styleId="WW8Num22z7">
    <w:name w:val="WW8Num22z7"/>
    <w:rsid w:val="00870439"/>
  </w:style>
  <w:style w:type="character" w:customStyle="1" w:styleId="WW8Num22z8">
    <w:name w:val="WW8Num22z8"/>
    <w:rsid w:val="00870439"/>
  </w:style>
  <w:style w:type="character" w:customStyle="1" w:styleId="WW-DefaultParagraphFont1">
    <w:name w:val="WW-Default Paragraph Font1"/>
    <w:rsid w:val="00870439"/>
  </w:style>
  <w:style w:type="character" w:styleId="PageNumber">
    <w:name w:val="page number"/>
    <w:basedOn w:val="WW-DefaultParagraphFont1"/>
    <w:rsid w:val="00870439"/>
  </w:style>
  <w:style w:type="character" w:customStyle="1" w:styleId="FooterChar">
    <w:name w:val="Footer Char"/>
    <w:rsid w:val="00870439"/>
    <w:rPr>
      <w:sz w:val="24"/>
      <w:szCs w:val="24"/>
      <w:lang w:val="en-US"/>
    </w:rPr>
  </w:style>
  <w:style w:type="character" w:customStyle="1" w:styleId="Bullets">
    <w:name w:val="Bullets"/>
    <w:rsid w:val="00870439"/>
    <w:rPr>
      <w:rFonts w:ascii="OpenSymbol" w:eastAsia="OpenSymbol" w:hAnsi="OpenSymbol" w:cs="OpenSymbol"/>
    </w:rPr>
  </w:style>
  <w:style w:type="character" w:customStyle="1" w:styleId="NumberingSymbols">
    <w:name w:val="Numbering Symbols"/>
    <w:rsid w:val="00870439"/>
  </w:style>
  <w:style w:type="character" w:customStyle="1" w:styleId="HeaderChar">
    <w:name w:val="Header Char"/>
    <w:rsid w:val="00870439"/>
    <w:rPr>
      <w:sz w:val="24"/>
      <w:szCs w:val="24"/>
      <w:lang w:val="en-US" w:eastAsia="zh-CN"/>
    </w:rPr>
  </w:style>
  <w:style w:type="character" w:styleId="Hyperlink">
    <w:name w:val="Hyperlink"/>
    <w:rsid w:val="00870439"/>
    <w:rPr>
      <w:color w:val="000080"/>
      <w:u w:val="single"/>
    </w:rPr>
  </w:style>
  <w:style w:type="character" w:styleId="Strong">
    <w:name w:val="Strong"/>
    <w:qFormat/>
    <w:rsid w:val="00870439"/>
    <w:rPr>
      <w:b/>
      <w:bCs/>
    </w:rPr>
  </w:style>
  <w:style w:type="character" w:customStyle="1" w:styleId="SourceText">
    <w:name w:val="Source Text"/>
    <w:rsid w:val="00870439"/>
    <w:rPr>
      <w:rFonts w:ascii="Liberation Mono" w:eastAsia="Nimbus Mono L" w:hAnsi="Liberation Mono" w:cs="Liberation Mono"/>
    </w:rPr>
  </w:style>
  <w:style w:type="paragraph" w:customStyle="1" w:styleId="Heading">
    <w:name w:val="Heading"/>
    <w:basedOn w:val="Normal"/>
    <w:next w:val="BodyText"/>
    <w:rsid w:val="00870439"/>
    <w:pPr>
      <w:keepNext/>
      <w:suppressAutoHyphens/>
      <w:spacing w:before="240" w:after="120" w:line="240" w:lineRule="auto"/>
    </w:pPr>
    <w:rPr>
      <w:rFonts w:ascii="Liberation Sans" w:eastAsia="Noto Sans CJK SC Regular" w:hAnsi="Liberation Sans" w:cs="Lohit Devanagari"/>
      <w:sz w:val="28"/>
      <w:szCs w:val="28"/>
      <w:lang w:eastAsia="zh-CN"/>
    </w:rPr>
  </w:style>
  <w:style w:type="paragraph" w:styleId="BodyText">
    <w:name w:val="Body Text"/>
    <w:basedOn w:val="Normal"/>
    <w:link w:val="BodyTextChar"/>
    <w:rsid w:val="00870439"/>
    <w:pPr>
      <w:suppressAutoHyphens/>
      <w:spacing w:after="140" w:line="276" w:lineRule="auto"/>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rsid w:val="00870439"/>
    <w:rPr>
      <w:rFonts w:ascii="Times New Roman" w:eastAsia="Times New Roman" w:hAnsi="Times New Roman" w:cs="Times New Roman"/>
      <w:sz w:val="24"/>
      <w:szCs w:val="24"/>
      <w:lang w:eastAsia="zh-CN"/>
    </w:rPr>
  </w:style>
  <w:style w:type="paragraph" w:styleId="List">
    <w:name w:val="List"/>
    <w:basedOn w:val="BodyText"/>
    <w:rsid w:val="00870439"/>
    <w:rPr>
      <w:rFonts w:cs="Lohit Devanagari"/>
    </w:rPr>
  </w:style>
  <w:style w:type="paragraph" w:styleId="Caption">
    <w:name w:val="caption"/>
    <w:basedOn w:val="Normal"/>
    <w:qFormat/>
    <w:rsid w:val="00870439"/>
    <w:pPr>
      <w:suppressLineNumbers/>
      <w:suppressAutoHyphens/>
      <w:spacing w:before="120" w:after="120" w:line="240" w:lineRule="auto"/>
    </w:pPr>
    <w:rPr>
      <w:rFonts w:ascii="Times New Roman" w:eastAsia="Times New Roman" w:hAnsi="Times New Roman" w:cs="Lohit Devanagari"/>
      <w:i/>
      <w:iCs/>
      <w:sz w:val="24"/>
      <w:szCs w:val="24"/>
      <w:lang w:eastAsia="zh-CN"/>
    </w:rPr>
  </w:style>
  <w:style w:type="paragraph" w:customStyle="1" w:styleId="Index">
    <w:name w:val="Index"/>
    <w:basedOn w:val="Normal"/>
    <w:rsid w:val="00870439"/>
    <w:pPr>
      <w:suppressLineNumbers/>
      <w:suppressAutoHyphens/>
      <w:spacing w:after="0" w:line="240" w:lineRule="auto"/>
    </w:pPr>
    <w:rPr>
      <w:rFonts w:ascii="Times New Roman" w:eastAsia="Times New Roman" w:hAnsi="Times New Roman" w:cs="Lohit Devanagari"/>
      <w:sz w:val="24"/>
      <w:szCs w:val="24"/>
      <w:lang w:eastAsia="zh-CN"/>
    </w:rPr>
  </w:style>
  <w:style w:type="paragraph" w:styleId="Header">
    <w:name w:val="header"/>
    <w:basedOn w:val="Normal"/>
    <w:link w:val="HeaderChar1"/>
    <w:rsid w:val="00870439"/>
    <w:pPr>
      <w:tabs>
        <w:tab w:val="center" w:pos="4320"/>
        <w:tab w:val="right" w:pos="8640"/>
      </w:tabs>
      <w:suppressAutoHyphens/>
      <w:spacing w:after="0" w:line="240" w:lineRule="auto"/>
    </w:pPr>
    <w:rPr>
      <w:rFonts w:ascii="Times New Roman" w:eastAsia="Times New Roman" w:hAnsi="Times New Roman" w:cs="Times New Roman"/>
      <w:sz w:val="24"/>
      <w:szCs w:val="24"/>
      <w:lang w:eastAsia="zh-CN"/>
    </w:rPr>
  </w:style>
  <w:style w:type="character" w:customStyle="1" w:styleId="HeaderChar1">
    <w:name w:val="Header Char1"/>
    <w:basedOn w:val="DefaultParagraphFont"/>
    <w:link w:val="Header"/>
    <w:rsid w:val="00870439"/>
    <w:rPr>
      <w:rFonts w:ascii="Times New Roman" w:eastAsia="Times New Roman" w:hAnsi="Times New Roman" w:cs="Times New Roman"/>
      <w:sz w:val="24"/>
      <w:szCs w:val="24"/>
      <w:lang w:eastAsia="zh-CN"/>
    </w:rPr>
  </w:style>
  <w:style w:type="paragraph" w:styleId="Footer">
    <w:name w:val="footer"/>
    <w:basedOn w:val="Normal"/>
    <w:link w:val="FooterChar1"/>
    <w:rsid w:val="00870439"/>
    <w:pPr>
      <w:tabs>
        <w:tab w:val="center" w:pos="4320"/>
        <w:tab w:val="right" w:pos="8640"/>
      </w:tabs>
      <w:suppressAutoHyphens/>
      <w:spacing w:after="0" w:line="240" w:lineRule="auto"/>
    </w:pPr>
    <w:rPr>
      <w:rFonts w:ascii="Times New Roman" w:eastAsia="Times New Roman" w:hAnsi="Times New Roman" w:cs="Times New Roman"/>
      <w:sz w:val="24"/>
      <w:szCs w:val="24"/>
      <w:lang w:eastAsia="zh-CN"/>
    </w:rPr>
  </w:style>
  <w:style w:type="character" w:customStyle="1" w:styleId="FooterChar1">
    <w:name w:val="Footer Char1"/>
    <w:basedOn w:val="DefaultParagraphFont"/>
    <w:link w:val="Footer"/>
    <w:rsid w:val="00870439"/>
    <w:rPr>
      <w:rFonts w:ascii="Times New Roman" w:eastAsia="Times New Roman" w:hAnsi="Times New Roman" w:cs="Times New Roman"/>
      <w:sz w:val="24"/>
      <w:szCs w:val="24"/>
      <w:lang w:eastAsia="zh-CN"/>
    </w:rPr>
  </w:style>
  <w:style w:type="paragraph" w:customStyle="1" w:styleId="HeaderLeft">
    <w:name w:val="Header Left"/>
    <w:basedOn w:val="Normal"/>
    <w:rsid w:val="00870439"/>
    <w:pPr>
      <w:suppressLineNumbers/>
      <w:tabs>
        <w:tab w:val="center" w:pos="3968"/>
        <w:tab w:val="right" w:pos="7937"/>
      </w:tabs>
      <w:suppressAutoHyphens/>
      <w:spacing w:after="0" w:line="240" w:lineRule="auto"/>
    </w:pPr>
    <w:rPr>
      <w:rFonts w:ascii="Times New Roman" w:eastAsia="Times New Roman" w:hAnsi="Times New Roman" w:cs="Times New Roman"/>
      <w:sz w:val="24"/>
      <w:szCs w:val="24"/>
      <w:lang w:eastAsia="zh-CN"/>
    </w:rPr>
  </w:style>
  <w:style w:type="paragraph" w:customStyle="1" w:styleId="TableContents">
    <w:name w:val="Table Contents"/>
    <w:basedOn w:val="Normal"/>
    <w:rsid w:val="00870439"/>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PreformattedText">
    <w:name w:val="Preformatted Text"/>
    <w:basedOn w:val="Normal"/>
    <w:rsid w:val="00870439"/>
    <w:pPr>
      <w:suppressAutoHyphens/>
      <w:spacing w:after="0" w:line="240" w:lineRule="auto"/>
    </w:pPr>
    <w:rPr>
      <w:rFonts w:ascii="Liberation Mono" w:eastAsia="DejaVu Sans Mono" w:hAnsi="Liberation Mono" w:cs="Liberation Mono"/>
      <w:sz w:val="20"/>
      <w:szCs w:val="20"/>
      <w:lang w:eastAsia="zh-CN"/>
    </w:rPr>
  </w:style>
  <w:style w:type="paragraph" w:customStyle="1" w:styleId="TableHeading">
    <w:name w:val="Table Heading"/>
    <w:basedOn w:val="TableContents"/>
    <w:rsid w:val="00870439"/>
    <w:pPr>
      <w:jc w:val="center"/>
    </w:pPr>
    <w:rPr>
      <w:b/>
      <w:bCs/>
    </w:rPr>
  </w:style>
  <w:style w:type="character" w:styleId="PlaceholderText">
    <w:name w:val="Placeholder Text"/>
    <w:basedOn w:val="DefaultParagraphFont"/>
    <w:uiPriority w:val="99"/>
    <w:semiHidden/>
    <w:rsid w:val="00870439"/>
    <w:rPr>
      <w:color w:val="808080"/>
    </w:rPr>
  </w:style>
  <w:style w:type="paragraph" w:styleId="ListParagraph">
    <w:name w:val="List Paragraph"/>
    <w:basedOn w:val="Normal"/>
    <w:uiPriority w:val="34"/>
    <w:qFormat/>
    <w:rsid w:val="00870439"/>
    <w:pPr>
      <w:suppressAutoHyphens/>
      <w:spacing w:after="0" w:line="240" w:lineRule="auto"/>
      <w:ind w:left="720"/>
      <w:contextualSpacing/>
    </w:pPr>
    <w:rPr>
      <w:rFonts w:ascii="Times New Roman" w:eastAsia="Times New Roman" w:hAnsi="Times New Roman" w:cs="Times New Roman"/>
      <w:sz w:val="24"/>
      <w:szCs w:val="24"/>
      <w:lang w:eastAsia="zh-CN"/>
    </w:rPr>
  </w:style>
  <w:style w:type="character" w:customStyle="1" w:styleId="Heading2Char">
    <w:name w:val="Heading 2 Char"/>
    <w:basedOn w:val="DefaultParagraphFont"/>
    <w:link w:val="Heading2"/>
    <w:uiPriority w:val="9"/>
    <w:rsid w:val="00055D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5DC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C58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20</Pages>
  <Words>4941</Words>
  <Characters>28170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2019-08-20T15:25:00Z</dcterms:created>
  <dcterms:modified xsi:type="dcterms:W3CDTF">2019-08-20T16:09:00Z</dcterms:modified>
</cp:coreProperties>
</file>